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35636D7" w14:textId="77777777" w:rsidR="002F4E82" w:rsidRDefault="003D7106">
      <w:pPr>
        <w:spacing w:before="71" w:line="231" w:lineRule="exact"/>
        <w:ind w:left="163"/>
      </w:pPr>
      <w:r>
        <w:rPr>
          <w:rFonts w:ascii="Times New Roman" w:hAnsi="Times New Roman"/>
          <w:b/>
          <w:i/>
          <w:w w:val="90"/>
          <w:sz w:val="18"/>
        </w:rPr>
        <w:t>JIKO</w:t>
      </w:r>
      <w:r>
        <w:rPr>
          <w:rFonts w:ascii="Times New Roman" w:hAnsi="Times New Roman"/>
          <w:b/>
          <w:i/>
          <w:spacing w:val="13"/>
          <w:sz w:val="18"/>
        </w:rPr>
        <w:t xml:space="preserve"> </w:t>
      </w:r>
      <w:r>
        <w:rPr>
          <w:rFonts w:ascii="Times New Roman" w:hAnsi="Times New Roman"/>
          <w:b/>
          <w:i/>
          <w:w w:val="90"/>
          <w:sz w:val="18"/>
        </w:rPr>
        <w:t>(JURNAL</w:t>
      </w:r>
      <w:r>
        <w:rPr>
          <w:rFonts w:ascii="Times New Roman" w:hAnsi="Times New Roman"/>
          <w:b/>
          <w:i/>
          <w:spacing w:val="13"/>
          <w:sz w:val="18"/>
        </w:rPr>
        <w:t xml:space="preserve"> </w:t>
      </w:r>
      <w:r>
        <w:rPr>
          <w:rFonts w:ascii="Times New Roman" w:hAnsi="Times New Roman"/>
          <w:b/>
          <w:i/>
          <w:w w:val="90"/>
          <w:sz w:val="18"/>
        </w:rPr>
        <w:t>INFORMATIKA</w:t>
      </w:r>
      <w:r>
        <w:rPr>
          <w:rFonts w:ascii="Times New Roman" w:hAnsi="Times New Roman"/>
          <w:b/>
          <w:i/>
          <w:spacing w:val="13"/>
          <w:sz w:val="18"/>
        </w:rPr>
        <w:t xml:space="preserve"> </w:t>
      </w:r>
      <w:r>
        <w:rPr>
          <w:rFonts w:ascii="Times New Roman" w:hAnsi="Times New Roman"/>
          <w:b/>
          <w:i/>
          <w:w w:val="90"/>
          <w:sz w:val="18"/>
        </w:rPr>
        <w:t>DAN</w:t>
      </w:r>
      <w:r>
        <w:rPr>
          <w:rFonts w:ascii="Times New Roman" w:hAnsi="Times New Roman"/>
          <w:b/>
          <w:i/>
          <w:spacing w:val="13"/>
          <w:sz w:val="18"/>
        </w:rPr>
        <w:t xml:space="preserve"> </w:t>
      </w:r>
      <w:r>
        <w:rPr>
          <w:rFonts w:ascii="Times New Roman" w:hAnsi="Times New Roman"/>
          <w:b/>
          <w:i/>
          <w:spacing w:val="-2"/>
          <w:w w:val="90"/>
          <w:sz w:val="18"/>
        </w:rPr>
        <w:t>KOMPUTER)</w:t>
      </w:r>
    </w:p>
    <w:p w14:paraId="7D82B303" w14:textId="77777777" w:rsidR="002F4E82" w:rsidRDefault="003D7106">
      <w:pPr>
        <w:spacing w:before="7" w:line="216" w:lineRule="auto"/>
        <w:ind w:left="163" w:right="6531"/>
      </w:pPr>
      <w:r>
        <w:rPr>
          <w:noProof/>
        </w:rPr>
        <w:drawing>
          <wp:anchor distT="0" distB="0" distL="0" distR="0" simplePos="0" relativeHeight="251658247" behindDoc="0" locked="0" layoutInCell="0" allowOverlap="1" wp14:anchorId="34402ADC" wp14:editId="1CB91B1B">
            <wp:simplePos x="0" y="0"/>
            <wp:positionH relativeFrom="column">
              <wp:posOffset>5551805</wp:posOffset>
            </wp:positionH>
            <wp:positionV relativeFrom="paragraph">
              <wp:posOffset>111760</wp:posOffset>
            </wp:positionV>
            <wp:extent cx="864870" cy="245745"/>
            <wp:effectExtent l="0" t="0" r="11430" b="1905"/>
            <wp:wrapNone/>
            <wp:docPr id="1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7"/>
                    <pic:cNvPicPr>
                      <a:picLocks noChangeAspect="1"/>
                    </pic:cNvPicPr>
                  </pic:nvPicPr>
                  <pic:blipFill>
                    <a:blip r:embed="rId9"/>
                    <a:stretch>
                      <a:fillRect/>
                    </a:stretch>
                  </pic:blipFill>
                  <pic:spPr>
                    <a:xfrm>
                      <a:off x="0" y="0"/>
                      <a:ext cx="864870" cy="245745"/>
                    </a:xfrm>
                    <a:prstGeom prst="rect">
                      <a:avLst/>
                    </a:prstGeom>
                    <a:solidFill>
                      <a:srgbClr val="FFFFFF">
                        <a:alpha val="0"/>
                      </a:srgbClr>
                    </a:solidFill>
                    <a:ln>
                      <a:noFill/>
                    </a:ln>
                  </pic:spPr>
                </pic:pic>
              </a:graphicData>
            </a:graphic>
          </wp:anchor>
        </w:drawing>
      </w:r>
      <w:r>
        <w:rPr>
          <w:rFonts w:ascii="Times New Roman" w:hAnsi="Times New Roman"/>
          <w:w w:val="90"/>
          <w:sz w:val="18"/>
        </w:rPr>
        <w:t xml:space="preserve">Februari 2024, Volume: </w:t>
      </w:r>
      <w:r>
        <w:rPr>
          <w:rFonts w:ascii="Times New Roman" w:hAnsi="Times New Roman"/>
          <w:b/>
          <w:w w:val="90"/>
          <w:sz w:val="18"/>
        </w:rPr>
        <w:t>8</w:t>
      </w:r>
      <w:r>
        <w:rPr>
          <w:rFonts w:ascii="Times New Roman" w:hAnsi="Times New Roman"/>
          <w:w w:val="90"/>
          <w:sz w:val="18"/>
        </w:rPr>
        <w:t xml:space="preserve">, No. </w:t>
      </w:r>
      <w:r>
        <w:rPr>
          <w:rFonts w:ascii="Times New Roman" w:hAnsi="Times New Roman"/>
          <w:b/>
          <w:w w:val="90"/>
          <w:sz w:val="18"/>
        </w:rPr>
        <w:t xml:space="preserve">1 </w:t>
      </w:r>
      <w:r>
        <w:rPr>
          <w:rFonts w:ascii="Times New Roman" w:hAnsi="Times New Roman"/>
          <w:w w:val="80"/>
          <w:sz w:val="18"/>
        </w:rPr>
        <w:t xml:space="preserve">| </w:t>
      </w:r>
      <w:r>
        <w:rPr>
          <w:rFonts w:ascii="Times New Roman" w:hAnsi="Times New Roman"/>
          <w:w w:val="90"/>
          <w:sz w:val="18"/>
        </w:rPr>
        <w:t>Pages 15–</w:t>
      </w:r>
      <w:r>
        <w:fldChar w:fldCharType="begin"/>
      </w:r>
      <w:r>
        <w:instrText>HYPERLINK \l "_bookmark9"</w:instrText>
      </w:r>
      <w:r>
        <w:fldChar w:fldCharType="separate"/>
      </w:r>
      <w:r>
        <w:rPr>
          <w:rFonts w:ascii="Times New Roman" w:hAnsi="Times New Roman"/>
          <w:color w:val="00004C"/>
          <w:w w:val="90"/>
          <w:sz w:val="18"/>
        </w:rPr>
        <w:t>21</w:t>
      </w:r>
      <w:r>
        <w:rPr>
          <w:rFonts w:ascii="Times New Roman" w:hAnsi="Times New Roman"/>
          <w:color w:val="00004C"/>
          <w:w w:val="90"/>
          <w:sz w:val="18"/>
        </w:rPr>
        <w:fldChar w:fldCharType="end"/>
      </w:r>
      <w:r>
        <w:rPr>
          <w:rFonts w:ascii="Times New Roman" w:hAnsi="Times New Roman"/>
          <w:color w:val="00004C"/>
          <w:w w:val="90"/>
          <w:sz w:val="18"/>
        </w:rPr>
        <w:t xml:space="preserve"> </w:t>
      </w:r>
      <w:r>
        <w:rPr>
          <w:rFonts w:ascii="Times New Roman" w:hAnsi="Times New Roman"/>
          <w:w w:val="95"/>
          <w:sz w:val="18"/>
        </w:rPr>
        <w:t xml:space="preserve">doi: </w:t>
      </w:r>
      <w:r>
        <w:fldChar w:fldCharType="begin"/>
      </w:r>
      <w:r>
        <w:instrText>HYPERLINK "http://dx.doi.org/10.26798/jiko.v8i1.xxx"</w:instrText>
      </w:r>
      <w:r>
        <w:fldChar w:fldCharType="separate"/>
      </w:r>
      <w:r>
        <w:rPr>
          <w:rFonts w:ascii="Times New Roman" w:hAnsi="Times New Roman"/>
          <w:color w:val="00004C"/>
          <w:w w:val="95"/>
          <w:sz w:val="18"/>
        </w:rPr>
        <w:t>10.26798/jiko.v8i1.xxx</w:t>
      </w:r>
      <w:r>
        <w:rPr>
          <w:rFonts w:ascii="Times New Roman" w:hAnsi="Times New Roman"/>
          <w:color w:val="00004C"/>
          <w:w w:val="95"/>
          <w:sz w:val="18"/>
        </w:rPr>
        <w:fldChar w:fldCharType="end"/>
      </w:r>
    </w:p>
    <w:p w14:paraId="1A1A8349" w14:textId="77777777" w:rsidR="002F4E82" w:rsidRDefault="003D7106">
      <w:pPr>
        <w:spacing w:line="225" w:lineRule="exact"/>
        <w:ind w:left="163"/>
        <w:rPr>
          <w:rFonts w:ascii="Times New Roman" w:hAnsi="Times New Roman"/>
          <w:sz w:val="18"/>
        </w:rPr>
      </w:pPr>
      <w:r>
        <w:rPr>
          <w:rFonts w:ascii="Times New Roman" w:hAnsi="Times New Roman"/>
          <w:w w:val="90"/>
          <w:sz w:val="18"/>
        </w:rPr>
        <w:t>e-ISSN</w:t>
      </w:r>
      <w:r>
        <w:rPr>
          <w:rFonts w:ascii="Times New Roman" w:hAnsi="Times New Roman"/>
          <w:spacing w:val="7"/>
          <w:sz w:val="18"/>
        </w:rPr>
        <w:t xml:space="preserve"> </w:t>
      </w:r>
      <w:r>
        <w:rPr>
          <w:rFonts w:ascii="Times New Roman" w:hAnsi="Times New Roman"/>
          <w:w w:val="90"/>
          <w:sz w:val="18"/>
        </w:rPr>
        <w:t>:</w:t>
      </w:r>
      <w:r>
        <w:rPr>
          <w:rFonts w:ascii="Times New Roman" w:hAnsi="Times New Roman"/>
          <w:spacing w:val="8"/>
          <w:sz w:val="18"/>
        </w:rPr>
        <w:t xml:space="preserve"> </w:t>
      </w:r>
      <w:r>
        <w:rPr>
          <w:rFonts w:ascii="Times New Roman" w:hAnsi="Times New Roman"/>
          <w:w w:val="90"/>
          <w:sz w:val="18"/>
        </w:rPr>
        <w:t>2477-3964</w:t>
      </w:r>
      <w:r>
        <w:rPr>
          <w:rFonts w:ascii="Times New Roman" w:hAnsi="Times New Roman"/>
          <w:spacing w:val="7"/>
          <w:sz w:val="18"/>
        </w:rPr>
        <w:t xml:space="preserve"> </w:t>
      </w:r>
      <w:r>
        <w:rPr>
          <w:rFonts w:ascii="Times New Roman" w:hAnsi="Times New Roman"/>
          <w:w w:val="90"/>
          <w:sz w:val="18"/>
        </w:rPr>
        <w:t>–</w:t>
      </w:r>
      <w:r>
        <w:rPr>
          <w:rFonts w:ascii="Times New Roman" w:hAnsi="Times New Roman"/>
          <w:spacing w:val="8"/>
          <w:sz w:val="18"/>
        </w:rPr>
        <w:t xml:space="preserve"> </w:t>
      </w:r>
      <w:r>
        <w:rPr>
          <w:rFonts w:ascii="Times New Roman" w:hAnsi="Times New Roman"/>
          <w:w w:val="90"/>
          <w:sz w:val="18"/>
        </w:rPr>
        <w:t>p-ISSN</w:t>
      </w:r>
      <w:r>
        <w:rPr>
          <w:rFonts w:ascii="Times New Roman" w:hAnsi="Times New Roman"/>
          <w:spacing w:val="8"/>
          <w:sz w:val="18"/>
        </w:rPr>
        <w:t xml:space="preserve"> </w:t>
      </w:r>
      <w:r>
        <w:rPr>
          <w:rFonts w:ascii="Times New Roman" w:hAnsi="Times New Roman"/>
          <w:w w:val="90"/>
          <w:sz w:val="18"/>
        </w:rPr>
        <w:t>:</w:t>
      </w:r>
      <w:r>
        <w:rPr>
          <w:rFonts w:ascii="Times New Roman" w:hAnsi="Times New Roman"/>
          <w:spacing w:val="7"/>
          <w:sz w:val="18"/>
        </w:rPr>
        <w:t xml:space="preserve"> </w:t>
      </w:r>
      <w:r>
        <w:rPr>
          <w:rFonts w:ascii="Times New Roman" w:hAnsi="Times New Roman"/>
          <w:w w:val="90"/>
          <w:sz w:val="18"/>
        </w:rPr>
        <w:t>2477-</w:t>
      </w:r>
      <w:r>
        <w:rPr>
          <w:rFonts w:ascii="Times New Roman" w:hAnsi="Times New Roman"/>
          <w:spacing w:val="-4"/>
          <w:w w:val="90"/>
          <w:sz w:val="18"/>
        </w:rPr>
        <w:t>4413</w:t>
      </w:r>
    </w:p>
    <w:p w14:paraId="062B517A" w14:textId="77777777" w:rsidR="002F4E82" w:rsidRDefault="003D7106">
      <w:pPr>
        <w:pStyle w:val="BodyText"/>
        <w:rPr>
          <w:rFonts w:ascii="Times New Roman" w:hAnsi="Times New Roman"/>
          <w:sz w:val="18"/>
        </w:rPr>
      </w:pPr>
      <w:r>
        <w:rPr>
          <w:noProof/>
        </w:rPr>
        <w:drawing>
          <wp:anchor distT="0" distB="0" distL="0" distR="0" simplePos="0" relativeHeight="251658243" behindDoc="0" locked="0" layoutInCell="0" allowOverlap="1" wp14:anchorId="0451A4D7" wp14:editId="4B2D9144">
            <wp:simplePos x="0" y="0"/>
            <wp:positionH relativeFrom="column">
              <wp:posOffset>5334635</wp:posOffset>
            </wp:positionH>
            <wp:positionV relativeFrom="paragraph">
              <wp:posOffset>17780</wp:posOffset>
            </wp:positionV>
            <wp:extent cx="901700" cy="194310"/>
            <wp:effectExtent l="0" t="0" r="12700" b="15240"/>
            <wp:wrapTopAndBottom/>
            <wp:docPr id="11" name="Picture 3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pic:cNvPicPr>
                      <a:picLocks noChangeAspect="1"/>
                    </pic:cNvPicPr>
                  </pic:nvPicPr>
                  <pic:blipFill>
                    <a:blip r:embed="rId11"/>
                    <a:stretch>
                      <a:fillRect/>
                    </a:stretch>
                  </pic:blipFill>
                  <pic:spPr>
                    <a:xfrm>
                      <a:off x="0" y="0"/>
                      <a:ext cx="901700" cy="194310"/>
                    </a:xfrm>
                    <a:prstGeom prst="rect">
                      <a:avLst/>
                    </a:prstGeom>
                    <a:solidFill>
                      <a:srgbClr val="FFFFFF"/>
                    </a:solidFill>
                    <a:ln>
                      <a:noFill/>
                    </a:ln>
                  </pic:spPr>
                </pic:pic>
              </a:graphicData>
            </a:graphic>
          </wp:anchor>
        </w:drawing>
      </w:r>
    </w:p>
    <w:p w14:paraId="46E17383" w14:textId="77777777" w:rsidR="002F4E82" w:rsidRDefault="003D7106">
      <w:pPr>
        <w:pStyle w:val="BodyText"/>
        <w:spacing w:before="93"/>
        <w:ind w:left="163"/>
        <w:rPr>
          <w:rFonts w:ascii="Times New Roman" w:hAnsi="Times New Roman"/>
          <w:b/>
          <w:color w:val="00004C"/>
        </w:rPr>
      </w:pPr>
      <w:r>
        <w:rPr>
          <w:rFonts w:ascii="Times New Roman" w:hAnsi="Times New Roman"/>
          <w:b/>
          <w:color w:val="00004C"/>
          <w:spacing w:val="-2"/>
        </w:rPr>
        <w:t>ARTICLE</w:t>
      </w:r>
    </w:p>
    <w:p w14:paraId="52193949" w14:textId="2E7C384C" w:rsidR="007B306B" w:rsidRDefault="007B306B" w:rsidP="001B111A">
      <w:pPr>
        <w:pStyle w:val="Title"/>
        <w:ind w:right="686"/>
        <w:rPr>
          <w:rFonts w:ascii="Times New Roman" w:hAnsi="Times New Roman"/>
          <w:b/>
          <w:color w:val="00004C"/>
          <w:spacing w:val="-2"/>
          <w:sz w:val="24"/>
        </w:rPr>
      </w:pPr>
      <w:r w:rsidRPr="007B306B">
        <w:rPr>
          <w:rFonts w:ascii="Times New Roman" w:hAnsi="Times New Roman"/>
          <w:b/>
          <w:bCs/>
          <w:color w:val="00004C"/>
        </w:rPr>
        <w:t>Analisis Perbandingan GraphQL dan REST API pada Aplikasi Menu Restoran dengan Node.js</w:t>
      </w:r>
    </w:p>
    <w:p w14:paraId="02DD3F04" w14:textId="5175ABCF" w:rsidR="002F4E82" w:rsidRDefault="007B306B" w:rsidP="001B111A">
      <w:pPr>
        <w:spacing w:before="116"/>
        <w:ind w:left="163" w:right="686"/>
        <w:rPr>
          <w:rFonts w:ascii="Times New Roman" w:hAnsi="Times New Roman"/>
          <w:w w:val="90"/>
        </w:rPr>
      </w:pPr>
      <w:r w:rsidRPr="007B306B">
        <w:rPr>
          <w:rFonts w:ascii="Times New Roman" w:hAnsi="Times New Roman"/>
          <w:b/>
          <w:bCs/>
          <w:i/>
          <w:color w:val="00004C"/>
          <w:sz w:val="28"/>
        </w:rPr>
        <w:t>Comparative Analysis of GraphQL and REST API in Node.js-Based Restaurant Menu Applications</w:t>
      </w:r>
    </w:p>
    <w:p w14:paraId="7CC7297B" w14:textId="3860AD1F" w:rsidR="002F4E82" w:rsidRDefault="002C42EB">
      <w:pPr>
        <w:pStyle w:val="BodyText"/>
        <w:spacing w:before="165"/>
        <w:ind w:left="163"/>
        <w:jc w:val="both"/>
        <w:rPr>
          <w:rFonts w:ascii="Times New Roman" w:hAnsi="Times New Roman"/>
          <w:w w:val="90"/>
          <w:position w:val="7"/>
          <w:sz w:val="24"/>
          <w:szCs w:val="24"/>
        </w:rPr>
      </w:pPr>
      <w:r>
        <w:rPr>
          <w:rFonts w:ascii="Times New Roman" w:hAnsi="Times New Roman"/>
          <w:w w:val="90"/>
          <w:sz w:val="24"/>
          <w:szCs w:val="24"/>
        </w:rPr>
        <w:t>Agung</w:t>
      </w:r>
      <w:r w:rsidR="001B111A">
        <w:rPr>
          <w:rFonts w:ascii="Times New Roman" w:hAnsi="Times New Roman"/>
          <w:w w:val="90"/>
          <w:sz w:val="24"/>
          <w:szCs w:val="24"/>
        </w:rPr>
        <w:t xml:space="preserve"> </w:t>
      </w:r>
      <w:r w:rsidR="001B111A" w:rsidRPr="001B111A">
        <w:rPr>
          <w:rFonts w:ascii="Times New Roman" w:hAnsi="Times New Roman"/>
          <w:w w:val="90"/>
          <w:sz w:val="24"/>
          <w:szCs w:val="24"/>
        </w:rPr>
        <w:t>Prasetyo</w:t>
      </w:r>
      <w:r w:rsidR="003D7106">
        <w:rPr>
          <w:rFonts w:ascii="Times New Roman" w:hAnsi="Times New Roman"/>
          <w:w w:val="90"/>
          <w:sz w:val="24"/>
          <w:szCs w:val="24"/>
        </w:rPr>
        <w:t>,</w:t>
      </w:r>
      <w:r w:rsidR="003D7106">
        <w:rPr>
          <w:rFonts w:ascii="Times New Roman" w:hAnsi="Times New Roman"/>
          <w:w w:val="90"/>
          <w:position w:val="8"/>
          <w:sz w:val="24"/>
          <w:szCs w:val="24"/>
        </w:rPr>
        <w:t>1</w:t>
      </w:r>
      <w:r w:rsidR="003D7106">
        <w:rPr>
          <w:rFonts w:ascii="Times New Roman" w:hAnsi="Times New Roman"/>
          <w:spacing w:val="14"/>
          <w:position w:val="8"/>
          <w:sz w:val="24"/>
          <w:szCs w:val="24"/>
        </w:rPr>
        <w:t xml:space="preserve"> </w:t>
      </w:r>
      <w:r>
        <w:rPr>
          <w:rFonts w:ascii="Times New Roman" w:hAnsi="Times New Roman"/>
          <w:w w:val="90"/>
          <w:sz w:val="24"/>
          <w:szCs w:val="24"/>
        </w:rPr>
        <w:t>Danny</w:t>
      </w:r>
      <w:r w:rsidR="001B111A">
        <w:rPr>
          <w:rFonts w:ascii="Times New Roman" w:hAnsi="Times New Roman"/>
          <w:w w:val="90"/>
          <w:sz w:val="24"/>
          <w:szCs w:val="24"/>
        </w:rPr>
        <w:t xml:space="preserve"> </w:t>
      </w:r>
      <w:r w:rsidR="001B111A" w:rsidRPr="001B111A">
        <w:rPr>
          <w:rFonts w:ascii="Times New Roman" w:hAnsi="Times New Roman"/>
          <w:w w:val="90"/>
          <w:sz w:val="24"/>
          <w:szCs w:val="24"/>
        </w:rPr>
        <w:t>Kriestanto</w:t>
      </w:r>
      <w:r w:rsidR="003D7106">
        <w:rPr>
          <w:rFonts w:ascii="Times New Roman" w:hAnsi="Times New Roman"/>
          <w:w w:val="90"/>
          <w:position w:val="8"/>
          <w:sz w:val="24"/>
          <w:szCs w:val="24"/>
        </w:rPr>
        <w:t>2</w:t>
      </w:r>
      <w:r w:rsidR="003D7106">
        <w:rPr>
          <w:rFonts w:ascii="Times New Roman" w:hAnsi="Times New Roman"/>
          <w:spacing w:val="14"/>
          <w:position w:val="8"/>
          <w:sz w:val="24"/>
          <w:szCs w:val="24"/>
        </w:rPr>
        <w:t xml:space="preserve"> </w:t>
      </w:r>
    </w:p>
    <w:p w14:paraId="39866939" w14:textId="4EE1E8D4" w:rsidR="002F4E82" w:rsidRPr="002C42EB" w:rsidRDefault="003D7106" w:rsidP="002C42EB">
      <w:pPr>
        <w:spacing w:before="109" w:line="255" w:lineRule="exact"/>
        <w:ind w:left="163"/>
        <w:jc w:val="both"/>
        <w:rPr>
          <w:rFonts w:ascii="Times New Roman" w:hAnsi="Times New Roman"/>
          <w:w w:val="90"/>
          <w:position w:val="7"/>
          <w:sz w:val="14"/>
        </w:rPr>
      </w:pPr>
      <w:r>
        <w:rPr>
          <w:rFonts w:ascii="Times New Roman" w:hAnsi="Times New Roman"/>
          <w:w w:val="90"/>
          <w:position w:val="7"/>
          <w:sz w:val="14"/>
        </w:rPr>
        <w:t>1</w:t>
      </w:r>
      <w:r w:rsidR="002C42EB">
        <w:rPr>
          <w:rFonts w:ascii="Times New Roman" w:hAnsi="Times New Roman"/>
          <w:w w:val="90"/>
          <w:position w:val="7"/>
          <w:sz w:val="14"/>
        </w:rPr>
        <w:t>,2</w:t>
      </w:r>
      <w:r w:rsidR="002C42EB" w:rsidRPr="002C42EB">
        <w:rPr>
          <w:rFonts w:ascii="Times New Roman" w:hAnsi="Times New Roman"/>
          <w:w w:val="90"/>
          <w:sz w:val="18"/>
        </w:rPr>
        <w:t>Informatika</w:t>
      </w:r>
      <w:r>
        <w:rPr>
          <w:rFonts w:ascii="Times New Roman" w:hAnsi="Times New Roman"/>
          <w:w w:val="90"/>
          <w:sz w:val="18"/>
        </w:rPr>
        <w:t>,</w:t>
      </w:r>
      <w:r>
        <w:rPr>
          <w:rFonts w:ascii="Times New Roman" w:hAnsi="Times New Roman"/>
          <w:sz w:val="18"/>
        </w:rPr>
        <w:t xml:space="preserve"> </w:t>
      </w:r>
      <w:r>
        <w:rPr>
          <w:rFonts w:ascii="Times New Roman" w:hAnsi="Times New Roman"/>
          <w:w w:val="90"/>
          <w:sz w:val="18"/>
        </w:rPr>
        <w:t>Fakultas</w:t>
      </w:r>
      <w:r>
        <w:rPr>
          <w:rFonts w:ascii="Times New Roman" w:hAnsi="Times New Roman"/>
          <w:spacing w:val="-1"/>
          <w:sz w:val="18"/>
        </w:rPr>
        <w:t xml:space="preserve"> </w:t>
      </w:r>
      <w:r>
        <w:rPr>
          <w:rFonts w:ascii="Times New Roman" w:hAnsi="Times New Roman"/>
          <w:w w:val="90"/>
          <w:sz w:val="18"/>
        </w:rPr>
        <w:t>Teknologi</w:t>
      </w:r>
      <w:r>
        <w:rPr>
          <w:rFonts w:ascii="Times New Roman" w:hAnsi="Times New Roman"/>
          <w:sz w:val="18"/>
        </w:rPr>
        <w:t xml:space="preserve"> </w:t>
      </w:r>
      <w:r>
        <w:rPr>
          <w:rFonts w:ascii="Times New Roman" w:hAnsi="Times New Roman"/>
          <w:w w:val="90"/>
          <w:sz w:val="18"/>
        </w:rPr>
        <w:t>Informasi,</w:t>
      </w:r>
      <w:r>
        <w:rPr>
          <w:rFonts w:ascii="Times New Roman" w:hAnsi="Times New Roman"/>
          <w:sz w:val="18"/>
        </w:rPr>
        <w:t xml:space="preserve"> </w:t>
      </w:r>
      <w:r>
        <w:rPr>
          <w:rFonts w:ascii="Times New Roman" w:hAnsi="Times New Roman"/>
          <w:w w:val="90"/>
          <w:sz w:val="18"/>
        </w:rPr>
        <w:t>Universitas</w:t>
      </w:r>
      <w:r>
        <w:rPr>
          <w:rFonts w:ascii="Times New Roman" w:hAnsi="Times New Roman"/>
          <w:spacing w:val="-1"/>
          <w:sz w:val="18"/>
        </w:rPr>
        <w:t xml:space="preserve"> </w:t>
      </w:r>
      <w:r>
        <w:rPr>
          <w:rFonts w:ascii="Times New Roman" w:hAnsi="Times New Roman"/>
          <w:w w:val="90"/>
          <w:sz w:val="18"/>
        </w:rPr>
        <w:t>Teknologi</w:t>
      </w:r>
      <w:r>
        <w:rPr>
          <w:rFonts w:ascii="Times New Roman" w:hAnsi="Times New Roman"/>
          <w:sz w:val="18"/>
        </w:rPr>
        <w:t xml:space="preserve"> </w:t>
      </w:r>
      <w:r>
        <w:rPr>
          <w:rFonts w:ascii="Times New Roman" w:hAnsi="Times New Roman"/>
          <w:w w:val="90"/>
          <w:sz w:val="18"/>
        </w:rPr>
        <w:t>Digital</w:t>
      </w:r>
      <w:r>
        <w:rPr>
          <w:rFonts w:ascii="Times New Roman" w:hAnsi="Times New Roman"/>
          <w:spacing w:val="-1"/>
          <w:sz w:val="18"/>
        </w:rPr>
        <w:t xml:space="preserve"> </w:t>
      </w:r>
      <w:r>
        <w:rPr>
          <w:rFonts w:ascii="Times New Roman" w:hAnsi="Times New Roman"/>
          <w:w w:val="90"/>
          <w:sz w:val="18"/>
        </w:rPr>
        <w:t>Indonesia,</w:t>
      </w:r>
      <w:r>
        <w:rPr>
          <w:rFonts w:ascii="Times New Roman" w:hAnsi="Times New Roman"/>
          <w:sz w:val="18"/>
        </w:rPr>
        <w:t xml:space="preserve"> </w:t>
      </w:r>
      <w:r>
        <w:rPr>
          <w:rFonts w:ascii="Times New Roman" w:hAnsi="Times New Roman"/>
          <w:w w:val="90"/>
          <w:sz w:val="18"/>
        </w:rPr>
        <w:t>Yogyakarta,</w:t>
      </w:r>
      <w:r>
        <w:rPr>
          <w:rFonts w:ascii="Times New Roman" w:hAnsi="Times New Roman"/>
          <w:sz w:val="18"/>
        </w:rPr>
        <w:t xml:space="preserve"> </w:t>
      </w:r>
      <w:r>
        <w:rPr>
          <w:rFonts w:ascii="Times New Roman" w:hAnsi="Times New Roman"/>
          <w:spacing w:val="-2"/>
          <w:w w:val="90"/>
          <w:sz w:val="18"/>
        </w:rPr>
        <w:t>Indonesia</w:t>
      </w:r>
    </w:p>
    <w:p w14:paraId="747F820D" w14:textId="55D73EEC" w:rsidR="002F4E82" w:rsidRDefault="003D7106">
      <w:pPr>
        <w:spacing w:before="41"/>
        <w:ind w:left="163"/>
        <w:jc w:val="both"/>
        <w:rPr>
          <w:rFonts w:ascii="Times New Roman" w:hAnsi="Times New Roman"/>
          <w:sz w:val="19"/>
        </w:rPr>
      </w:pPr>
      <w:r>
        <w:rPr>
          <w:rFonts w:ascii="Times New Roman" w:hAnsi="Times New Roman"/>
          <w:w w:val="90"/>
          <w:sz w:val="18"/>
        </w:rPr>
        <w:t>*Penulis</w:t>
      </w:r>
      <w:r>
        <w:rPr>
          <w:rFonts w:ascii="Times New Roman" w:hAnsi="Times New Roman"/>
          <w:spacing w:val="-2"/>
          <w:sz w:val="18"/>
        </w:rPr>
        <w:t xml:space="preserve"> </w:t>
      </w:r>
      <w:r>
        <w:rPr>
          <w:rFonts w:ascii="Times New Roman" w:hAnsi="Times New Roman"/>
          <w:w w:val="90"/>
          <w:sz w:val="18"/>
        </w:rPr>
        <w:t>Korespondensi:</w:t>
      </w:r>
      <w:r>
        <w:rPr>
          <w:rFonts w:ascii="Times New Roman" w:hAnsi="Times New Roman"/>
          <w:spacing w:val="-2"/>
          <w:sz w:val="18"/>
        </w:rPr>
        <w:t xml:space="preserve"> </w:t>
      </w:r>
      <w:r w:rsidR="002C42EB" w:rsidRPr="002C42EB">
        <w:rPr>
          <w:rFonts w:ascii="Times New Roman" w:hAnsi="Times New Roman"/>
          <w:color w:val="00004C"/>
          <w:spacing w:val="-2"/>
          <w:w w:val="90"/>
          <w:sz w:val="18"/>
        </w:rPr>
        <w:t>agung.prasetyo</w:t>
      </w:r>
      <w:hyperlink r:id="rId12" w:history="1">
        <w:r>
          <w:rPr>
            <w:rFonts w:ascii="Times New Roman" w:hAnsi="Times New Roman"/>
            <w:color w:val="00004C"/>
            <w:spacing w:val="-2"/>
            <w:w w:val="90"/>
            <w:sz w:val="18"/>
          </w:rPr>
          <w:t>@</w:t>
        </w:r>
        <w:r w:rsidR="002C42EB">
          <w:rPr>
            <w:rFonts w:ascii="Times New Roman" w:hAnsi="Times New Roman"/>
            <w:color w:val="00004C"/>
            <w:spacing w:val="-2"/>
            <w:w w:val="90"/>
            <w:sz w:val="18"/>
          </w:rPr>
          <w:t>students.utdi</w:t>
        </w:r>
        <w:r>
          <w:rPr>
            <w:rFonts w:ascii="Times New Roman" w:hAnsi="Times New Roman"/>
            <w:color w:val="00004C"/>
            <w:spacing w:val="-2"/>
            <w:w w:val="90"/>
            <w:sz w:val="18"/>
          </w:rPr>
          <w:t>.ac.id</w:t>
        </w:r>
      </w:hyperlink>
    </w:p>
    <w:p w14:paraId="5AAD1E76" w14:textId="77777777" w:rsidR="002F4E82" w:rsidRDefault="002F4E82">
      <w:pPr>
        <w:pStyle w:val="BodyText"/>
        <w:spacing w:before="10"/>
        <w:rPr>
          <w:rFonts w:ascii="Times New Roman" w:hAnsi="Times New Roman"/>
          <w:sz w:val="19"/>
        </w:rPr>
      </w:pPr>
    </w:p>
    <w:p w14:paraId="3E768AE1" w14:textId="392FA56E" w:rsidR="002F4E82" w:rsidRDefault="003D7106">
      <w:pPr>
        <w:ind w:left="163"/>
        <w:jc w:val="both"/>
      </w:pPr>
      <w:r>
        <w:rPr>
          <w:rFonts w:ascii="Times New Roman" w:hAnsi="Times New Roman"/>
          <w:w w:val="90"/>
          <w:sz w:val="18"/>
        </w:rPr>
        <w:t>(Disubmit</w:t>
      </w:r>
      <w:r>
        <w:rPr>
          <w:rFonts w:ascii="Times New Roman" w:hAnsi="Times New Roman"/>
          <w:spacing w:val="8"/>
          <w:sz w:val="18"/>
        </w:rPr>
        <w:t xml:space="preserve"> </w:t>
      </w:r>
      <w:r>
        <w:rPr>
          <w:rFonts w:ascii="Times New Roman" w:hAnsi="Times New Roman"/>
          <w:w w:val="90"/>
          <w:sz w:val="18"/>
        </w:rPr>
        <w:t>22-11-2</w:t>
      </w:r>
      <w:r w:rsidR="002C42EB">
        <w:rPr>
          <w:rFonts w:ascii="Times New Roman" w:hAnsi="Times New Roman"/>
          <w:w w:val="90"/>
          <w:sz w:val="18"/>
        </w:rPr>
        <w:t>4</w:t>
      </w:r>
      <w:r>
        <w:rPr>
          <w:rFonts w:ascii="Times New Roman" w:hAnsi="Times New Roman"/>
          <w:w w:val="90"/>
          <w:sz w:val="18"/>
        </w:rPr>
        <w:t>;</w:t>
      </w:r>
      <w:r>
        <w:rPr>
          <w:rFonts w:ascii="Times New Roman" w:hAnsi="Times New Roman"/>
          <w:spacing w:val="9"/>
          <w:sz w:val="18"/>
        </w:rPr>
        <w:t xml:space="preserve"> </w:t>
      </w:r>
      <w:r>
        <w:rPr>
          <w:rFonts w:ascii="Times New Roman" w:hAnsi="Times New Roman"/>
          <w:w w:val="90"/>
          <w:sz w:val="18"/>
        </w:rPr>
        <w:t>Diterima</w:t>
      </w:r>
      <w:r>
        <w:rPr>
          <w:rFonts w:ascii="Times New Roman" w:hAnsi="Times New Roman"/>
          <w:spacing w:val="9"/>
          <w:sz w:val="18"/>
        </w:rPr>
        <w:t xml:space="preserve"> </w:t>
      </w:r>
      <w:r>
        <w:rPr>
          <w:rFonts w:ascii="Times New Roman" w:hAnsi="Times New Roman"/>
          <w:w w:val="90"/>
          <w:sz w:val="18"/>
        </w:rPr>
        <w:t>23-3-24;</w:t>
      </w:r>
      <w:r>
        <w:rPr>
          <w:rFonts w:ascii="Times New Roman" w:hAnsi="Times New Roman"/>
          <w:spacing w:val="9"/>
          <w:sz w:val="18"/>
        </w:rPr>
        <w:t xml:space="preserve"> </w:t>
      </w:r>
      <w:r>
        <w:rPr>
          <w:rFonts w:ascii="Times New Roman" w:hAnsi="Times New Roman"/>
          <w:w w:val="90"/>
          <w:sz w:val="18"/>
        </w:rPr>
        <w:t>Dipublikasikan</w:t>
      </w:r>
      <w:r>
        <w:rPr>
          <w:rFonts w:ascii="Times New Roman" w:hAnsi="Times New Roman"/>
          <w:spacing w:val="9"/>
          <w:sz w:val="18"/>
        </w:rPr>
        <w:t xml:space="preserve"> </w:t>
      </w:r>
      <w:r>
        <w:rPr>
          <w:rFonts w:ascii="Times New Roman" w:hAnsi="Times New Roman"/>
          <w:w w:val="90"/>
          <w:sz w:val="18"/>
        </w:rPr>
        <w:t>online</w:t>
      </w:r>
      <w:r>
        <w:rPr>
          <w:rFonts w:ascii="Times New Roman" w:hAnsi="Times New Roman"/>
          <w:spacing w:val="9"/>
          <w:sz w:val="18"/>
        </w:rPr>
        <w:t xml:space="preserve"> </w:t>
      </w:r>
      <w:r>
        <w:rPr>
          <w:rFonts w:ascii="Times New Roman" w:hAnsi="Times New Roman"/>
          <w:w w:val="90"/>
          <w:sz w:val="18"/>
        </w:rPr>
        <w:t>pada</w:t>
      </w:r>
      <w:r>
        <w:rPr>
          <w:rFonts w:ascii="Times New Roman" w:hAnsi="Times New Roman"/>
          <w:spacing w:val="9"/>
          <w:sz w:val="18"/>
        </w:rPr>
        <w:t xml:space="preserve"> </w:t>
      </w:r>
      <w:r>
        <w:rPr>
          <w:rFonts w:ascii="Times New Roman" w:hAnsi="Times New Roman"/>
          <w:w w:val="90"/>
          <w:sz w:val="18"/>
        </w:rPr>
        <w:t>30-3-</w:t>
      </w:r>
      <w:r>
        <w:rPr>
          <w:rFonts w:ascii="Times New Roman" w:hAnsi="Times New Roman"/>
          <w:spacing w:val="-5"/>
          <w:w w:val="90"/>
          <w:sz w:val="18"/>
        </w:rPr>
        <w:t>24)</w:t>
      </w:r>
    </w:p>
    <w:p w14:paraId="64BAB6CC" w14:textId="515608B6" w:rsidR="002F4E82" w:rsidRDefault="002C42EB">
      <w:pPr>
        <w:pStyle w:val="BodyText"/>
        <w:spacing w:before="6"/>
        <w:rPr>
          <w:rFonts w:ascii="Times New Roman" w:hAnsi="Times New Roman"/>
        </w:rPr>
      </w:pPr>
      <w:r>
        <w:rPr>
          <w:noProof/>
        </w:rPr>
        <mc:AlternateContent>
          <mc:Choice Requires="wps">
            <w:drawing>
              <wp:anchor distT="0" distB="0" distL="114300" distR="114300" simplePos="0" relativeHeight="251658240" behindDoc="1" locked="0" layoutInCell="0" allowOverlap="1" wp14:anchorId="2E2AAA48" wp14:editId="13DC5EF9">
                <wp:simplePos x="0" y="0"/>
                <wp:positionH relativeFrom="column">
                  <wp:posOffset>114300</wp:posOffset>
                </wp:positionH>
                <wp:positionV relativeFrom="paragraph">
                  <wp:posOffset>212725</wp:posOffset>
                </wp:positionV>
                <wp:extent cx="5940425" cy="2131060"/>
                <wp:effectExtent l="0" t="0" r="3175" b="2540"/>
                <wp:wrapTopAndBottom/>
                <wp:docPr id="7" name="Frame1"/>
                <wp:cNvGraphicFramePr/>
                <a:graphic xmlns:a="http://schemas.openxmlformats.org/drawingml/2006/main">
                  <a:graphicData uri="http://schemas.microsoft.com/office/word/2010/wordprocessingShape">
                    <wps:wsp>
                      <wps:cNvSpPr/>
                      <wps:spPr>
                        <a:xfrm>
                          <a:off x="0" y="0"/>
                          <a:ext cx="5940425" cy="2131060"/>
                        </a:xfrm>
                        <a:prstGeom prst="rect">
                          <a:avLst/>
                        </a:prstGeom>
                        <a:solidFill>
                          <a:srgbClr val="D8D8E4"/>
                        </a:solidFill>
                        <a:ln>
                          <a:noFill/>
                        </a:ln>
                      </wps:spPr>
                      <wps:txbx>
                        <w:txbxContent>
                          <w:p w14:paraId="3943A71E" w14:textId="77777777" w:rsidR="002F4E82" w:rsidRDefault="003D7106">
                            <w:pPr>
                              <w:pStyle w:val="FrameContents"/>
                              <w:spacing w:before="109" w:line="266" w:lineRule="exact"/>
                              <w:ind w:left="199"/>
                              <w:rPr>
                                <w:rFonts w:ascii="Times New Roman" w:hAnsi="Times New Roman" w:cs="Times New Roman"/>
                                <w:color w:val="000000"/>
                                <w:w w:val="90"/>
                                <w:sz w:val="20"/>
                                <w:szCs w:val="20"/>
                              </w:rPr>
                            </w:pPr>
                            <w:r>
                              <w:rPr>
                                <w:rFonts w:ascii="Times New Roman" w:hAnsi="Times New Roman" w:cs="Times New Roman"/>
                                <w:b/>
                                <w:color w:val="000000"/>
                                <w:spacing w:val="-2"/>
                                <w:sz w:val="20"/>
                                <w:szCs w:val="20"/>
                              </w:rPr>
                              <w:t>Abstrak</w:t>
                            </w:r>
                          </w:p>
                          <w:p w14:paraId="736F0B61" w14:textId="7ED5A9B8" w:rsidR="002F4E82" w:rsidRDefault="00597DE5">
                            <w:pPr>
                              <w:pStyle w:val="FrameContents"/>
                              <w:spacing w:before="4" w:line="206" w:lineRule="auto"/>
                              <w:ind w:left="199" w:right="197"/>
                              <w:jc w:val="both"/>
                              <w:rPr>
                                <w:rFonts w:ascii="Times New Roman" w:hAnsi="Times New Roman" w:cs="Times New Roman"/>
                                <w:sz w:val="20"/>
                                <w:szCs w:val="20"/>
                              </w:rPr>
                            </w:pPr>
                            <w:r w:rsidRPr="00597DE5">
                              <w:rPr>
                                <w:rFonts w:ascii="Times New Roman" w:hAnsi="Times New Roman" w:cs="Times New Roman"/>
                                <w:color w:val="000000"/>
                                <w:w w:val="90"/>
                                <w:sz w:val="20"/>
                                <w:szCs w:val="20"/>
                              </w:rPr>
                              <w:t>Penelitian ini bertujuan untuk menganalisis perbandingan performa antara GraphQL dan REST API pada aplikasi menu restoran berbasis Node.js, dengan fokus pada aspek waktu respons, penggunaan bandwidth, dan fleksibilitas. Masalah yang diangkat adalah menentukan solusi API yang optimal untuk aplikasi yang membutuhkan pengelolaan data secara efisien dan cepat. Pengujian dilakukan di lingkungan cloud menggunakan layanan gratis untuk menggambarkan kondisi nyata. Pendekatan penelitian dilakukan dengan pengujian performa menggunakan K6, alat yang digunakan untuk mensimulasikan beban permintaan pada server. Parameter yang diukur meliputi jumlah total permintaan, rata-rata waktu respons, volume data yang diterima dan dikirim, serta stabilitas server di bawah beban tinggi. Hasil analisis menunjukkan bahwa waktu respons GraphQL dan REST API tidak berbeda secara signifikan. Namun, GraphQL memiliki keunggulan dalam efisiensi bandwidth, karena hanya mengirim data yang diminta oleh klien, sedangkan REST API cenderung kurang fleksibel dan menghasilkan pengiriman data berlebih yang tidak selalu diperlukan klien. Hasil penelitian ini menunjukkan bahwa GraphQL unggul dibandingkan REST API dalam hal efisiensi data, kestabilan performa, dan fleksibilitas pengambilan data. GraphQL lebih hemat bandwidth dan memberikan kontrol lebih besar kepada klien dalam memilih data yang dibutuhkan, menjadikannya pilihan terbaik untuk aplikasi dengan kebutuhan data dinamis dan skalabilitas tinggi. Namun, REST API tetap efektif untuk aplikasi dengan arsitektur sederhana yang tidak memerlukan kustomisasi data kompleks.</w:t>
                            </w:r>
                          </w:p>
                          <w:p w14:paraId="06146E25" w14:textId="77777777" w:rsidR="002F4E82" w:rsidRDefault="002F4E82"/>
                        </w:txbxContent>
                      </wps:txbx>
                      <wps:bodyPr wrap="square" lIns="0" tIns="0" rIns="0" bIns="0" anchor="t" anchorCtr="0">
                        <a:noAutofit/>
                      </wps:bodyPr>
                    </wps:wsp>
                  </a:graphicData>
                </a:graphic>
                <wp14:sizeRelV relativeFrom="margin">
                  <wp14:pctHeight>0</wp14:pctHeight>
                </wp14:sizeRelV>
              </wp:anchor>
            </w:drawing>
          </mc:Choice>
          <mc:Fallback>
            <w:pict>
              <v:rect w14:anchorId="2E2AAA48" id="Frame1" o:spid="_x0000_s1026" style="position:absolute;margin-left:9pt;margin-top:16.75pt;width:467.75pt;height:167.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" o:allowincell="f" fillcolor="#d8d8e4" stroked="f">
                <v:textbox inset="0,0,0,0">
                  <w:txbxContent>
                    <w:p w14:paraId="3943A71E" w14:textId="77777777" w:rsidR="002F4E82" w:rsidRDefault="003D7106">
                      <w:pPr>
                        <w:pStyle w:val="FrameContents"/>
                        <w:spacing w:before="109" w:line="266" w:lineRule="exact"/>
                        <w:ind w:left="199"/>
                        <w:rPr>
                          <w:rFonts w:ascii="Times New Roman" w:hAnsi="Times New Roman" w:cs="Times New Roman"/>
                          <w:color w:val="000000"/>
                          <w:w w:val="90"/>
                          <w:sz w:val="20"/>
                          <w:szCs w:val="20"/>
                        </w:rPr>
                      </w:pPr>
                      <w:r>
                        <w:rPr>
                          <w:rFonts w:ascii="Times New Roman" w:hAnsi="Times New Roman" w:cs="Times New Roman"/>
                          <w:b/>
                          <w:color w:val="000000"/>
                          <w:spacing w:val="-2"/>
                          <w:sz w:val="20"/>
                          <w:szCs w:val="20"/>
                        </w:rPr>
                        <w:t>Abstrak</w:t>
                      </w:r>
                    </w:p>
                    <w:p w14:paraId="736F0B61" w14:textId="7ED5A9B8" w:rsidR="002F4E82" w:rsidRDefault="00597DE5">
                      <w:pPr>
                        <w:pStyle w:val="FrameContents"/>
                        <w:spacing w:before="4" w:line="206" w:lineRule="auto"/>
                        <w:ind w:left="199" w:right="197"/>
                        <w:jc w:val="both"/>
                        <w:rPr>
                          <w:rFonts w:ascii="Times New Roman" w:hAnsi="Times New Roman" w:cs="Times New Roman"/>
                          <w:sz w:val="20"/>
                          <w:szCs w:val="20"/>
                        </w:rPr>
                      </w:pPr>
                      <w:r w:rsidRPr="00597DE5">
                        <w:rPr>
                          <w:rFonts w:ascii="Times New Roman" w:hAnsi="Times New Roman" w:cs="Times New Roman"/>
                          <w:color w:val="000000"/>
                          <w:w w:val="90"/>
                          <w:sz w:val="20"/>
                          <w:szCs w:val="20"/>
                        </w:rPr>
                        <w:t>Penelitian ini bertujuan untuk menganalisis perbandingan performa antara GraphQL dan REST API pada aplikasi menu restoran berbasis Node.js, dengan fokus pada aspek waktu respons, penggunaan bandwidth, dan fleksibilitas. Masalah yang diangkat adalah menentukan solusi API yang optimal untuk aplikasi yang membutuhkan pengelolaan data secara efisien dan cepat. Pengujian dilakukan di lingkungan cloud menggunakan layanan gratis untuk menggambarkan kondisi nyata. Pendekatan penelitian dilakukan dengan pengujian performa menggunakan K6, alat yang digunakan untuk mensimulasikan beban permintaan pada server. Parameter yang diukur meliputi jumlah total permintaan, rata-rata waktu respons, volume data yang diterima dan dikirim, serta stabilitas server di bawah beban tinggi. Hasil analisis menunjukkan bahwa waktu respons GraphQL dan REST API tidak berbeda secara signifikan. Namun, GraphQL memiliki keunggulan dalam efisiensi bandwidth, karena hanya mengirim data yang diminta oleh klien, sedangkan REST API cenderung kurang fleksibel dan menghasilkan pengiriman data berlebih yang tidak selalu diperlukan klien. Hasil penelitian ini menunjukkan bahwa GraphQL unggul dibandingkan REST API dalam hal efisiensi data, kestabilan performa, dan fleksibilitas pengambilan data. GraphQL lebih hemat bandwidth dan memberikan kontrol lebih besar kepada klien dalam memilih data yang dibutuhkan, menjadikannya pilihan terbaik untuk aplikasi dengan kebutuhan data dinamis dan skalabilitas tinggi. Namun, REST API tetap efektif untuk aplikasi dengan arsitektur sederhana yang tidak memerlukan kustomisasi data kompleks.</w:t>
                      </w:r>
                    </w:p>
                    <w:p w14:paraId="06146E25" w14:textId="77777777" w:rsidR="002F4E82" w:rsidRDefault="002F4E82"/>
                  </w:txbxContent>
                </v:textbox>
                <w10:wrap type="topAndBottom"/>
              </v:rect>
            </w:pict>
          </mc:Fallback>
        </mc:AlternateContent>
      </w:r>
    </w:p>
    <w:p w14:paraId="6A03A0E0" w14:textId="3DF45B58" w:rsidR="002F4E82" w:rsidRDefault="003D7106">
      <w:pPr>
        <w:spacing w:before="101" w:after="57"/>
        <w:ind w:left="163"/>
      </w:pPr>
      <w:r>
        <w:rPr>
          <w:rFonts w:ascii="Times New Roman" w:hAnsi="Times New Roman"/>
          <w:b/>
          <w:w w:val="90"/>
          <w:sz w:val="18"/>
        </w:rPr>
        <w:t>Kata</w:t>
      </w:r>
      <w:r>
        <w:rPr>
          <w:rFonts w:ascii="Times New Roman" w:hAnsi="Times New Roman"/>
          <w:b/>
          <w:spacing w:val="-3"/>
          <w:sz w:val="18"/>
        </w:rPr>
        <w:t xml:space="preserve"> </w:t>
      </w:r>
      <w:r>
        <w:rPr>
          <w:rFonts w:ascii="Times New Roman" w:hAnsi="Times New Roman"/>
          <w:b/>
          <w:w w:val="90"/>
          <w:sz w:val="18"/>
        </w:rPr>
        <w:t>kunci:</w:t>
      </w:r>
      <w:r>
        <w:rPr>
          <w:rFonts w:ascii="Times New Roman" w:hAnsi="Times New Roman"/>
          <w:b/>
          <w:spacing w:val="41"/>
          <w:sz w:val="18"/>
        </w:rPr>
        <w:t xml:space="preserve"> </w:t>
      </w:r>
      <w:r w:rsidR="00A457A9" w:rsidRPr="00A457A9">
        <w:rPr>
          <w:rFonts w:ascii="Times New Roman" w:hAnsi="Times New Roman"/>
          <w:w w:val="90"/>
          <w:sz w:val="18"/>
        </w:rPr>
        <w:t>Perbandingan; GraphQL; REST API; Node.js; K6</w:t>
      </w:r>
      <w:r>
        <w:rPr>
          <w:rFonts w:ascii="Times New Roman" w:hAnsi="Times New Roman"/>
          <w:spacing w:val="-2"/>
          <w:sz w:val="18"/>
        </w:rPr>
        <w:t xml:space="preserve"> </w:t>
      </w:r>
    </w:p>
    <w:p w14:paraId="283F9961" w14:textId="77777777" w:rsidR="002F4E82" w:rsidRDefault="003D7106">
      <w:pPr>
        <w:pStyle w:val="BodyText"/>
        <w:ind w:left="163"/>
        <w:rPr>
          <w:rFonts w:ascii="Times New Roman" w:hAnsi="Times New Roman"/>
          <w:b/>
          <w:w w:val="90"/>
          <w:sz w:val="18"/>
        </w:rPr>
      </w:pPr>
      <w:r>
        <w:rPr>
          <w:noProof/>
        </w:rPr>
        <mc:AlternateContent>
          <mc:Choice Requires="wps">
            <w:drawing>
              <wp:inline distT="0" distB="0" distL="114300" distR="114300" wp14:anchorId="07E6115E" wp14:editId="029790F5">
                <wp:extent cx="5934075" cy="1995054"/>
                <wp:effectExtent l="0" t="0" r="9525" b="5715"/>
                <wp:docPr id="1" name="Frame2"/>
                <wp:cNvGraphicFramePr/>
                <a:graphic xmlns:a="http://schemas.openxmlformats.org/drawingml/2006/main">
                  <a:graphicData uri="http://schemas.microsoft.com/office/word/2010/wordprocessingShape">
                    <wps:wsp>
                      <wps:cNvSpPr/>
                      <wps:spPr>
                        <a:xfrm>
                          <a:off x="0" y="0"/>
                          <a:ext cx="5934075" cy="1995054"/>
                        </a:xfrm>
                        <a:prstGeom prst="rect">
                          <a:avLst/>
                        </a:prstGeom>
                        <a:solidFill>
                          <a:srgbClr val="DBDBE6"/>
                        </a:solidFill>
                        <a:ln>
                          <a:noFill/>
                        </a:ln>
                      </wps:spPr>
                      <wps:txbx>
                        <w:txbxContent>
                          <w:p w14:paraId="1372EAFA" w14:textId="77777777" w:rsidR="002F4E82" w:rsidRDefault="003D7106">
                            <w:pPr>
                              <w:pStyle w:val="FrameContents"/>
                              <w:spacing w:before="109" w:line="266" w:lineRule="exact"/>
                              <w:ind w:left="199"/>
                              <w:rPr>
                                <w:rFonts w:ascii="Times New Roman" w:hAnsi="Times New Roman" w:cs="Times New Roman"/>
                                <w:color w:val="000000"/>
                                <w:w w:val="90"/>
                                <w:sz w:val="20"/>
                                <w:szCs w:val="20"/>
                              </w:rPr>
                            </w:pPr>
                            <w:r>
                              <w:rPr>
                                <w:rFonts w:ascii="Times New Roman" w:hAnsi="Times New Roman" w:cs="Times New Roman"/>
                                <w:b/>
                                <w:color w:val="000000"/>
                                <w:spacing w:val="-2"/>
                                <w:sz w:val="20"/>
                                <w:szCs w:val="20"/>
                              </w:rPr>
                              <w:t>Abstract</w:t>
                            </w:r>
                          </w:p>
                          <w:p w14:paraId="3AAD36A3" w14:textId="0EFE2961" w:rsidR="002F4E82" w:rsidRDefault="004C5D84">
                            <w:pPr>
                              <w:pStyle w:val="FrameContents"/>
                              <w:spacing w:before="4" w:line="206" w:lineRule="auto"/>
                              <w:ind w:left="199" w:right="197"/>
                              <w:jc w:val="both"/>
                              <w:rPr>
                                <w:rFonts w:ascii="Times New Roman" w:hAnsi="Times New Roman" w:cs="Times New Roman"/>
                                <w:sz w:val="20"/>
                                <w:szCs w:val="20"/>
                              </w:rPr>
                            </w:pPr>
                            <w:r w:rsidRPr="004C5D84">
                              <w:rPr>
                                <w:rFonts w:ascii="Times New Roman" w:hAnsi="Times New Roman" w:cs="Times New Roman"/>
                                <w:color w:val="000000"/>
                                <w:w w:val="90"/>
                                <w:sz w:val="20"/>
                                <w:szCs w:val="20"/>
                              </w:rPr>
                              <w:t>This study aims to analyze the comparative performance of GraphQL and REST API on a Node.js-based restaurant menu application, focusing on aspects of response time, bandwidth usage, and flexibility. The problem raised is to determine the optimal API solution for applications that require efficient and fast data management. Testing is carried out in a cloud environment using free services to describe the actual conditions. The research approach is carried out by testing performance using K6, a tool used to simulate the request load on the server. The parameters measured include the total number of requests, average response time, volume of data received and sent, and server stability under high load. The results of the analysis show that the response time of GraphQL and REST API is not significantly different. However, GraphQL has an advantage in bandwidth efficiency, because it only sends data requested by the client, while REST API tends to be less flexible and results in sending excessive data that is not always needed by the client. The results of this study indicate that GraphQL is superior to REST API in terms of data efficiency, performance stability, and flexibility of data retrieval. GraphQL is more bandwidth efficient and gives clients more control in choosing the data they need, making it the best choice for applications with dynamic data needs and high scalability. However, REST APIs remain effective for applications with simple architectures that do not require complex data customization.</w:t>
                            </w:r>
                            <w:r w:rsidR="00A457A9" w:rsidRPr="00A457A9">
                              <w:rPr>
                                <w:rFonts w:ascii="Times New Roman" w:hAnsi="Times New Roman" w:cs="Times New Roman"/>
                                <w:color w:val="000000"/>
                                <w:w w:val="90"/>
                                <w:sz w:val="20"/>
                                <w:szCs w:val="20"/>
                              </w:rPr>
                              <w:t>.</w:t>
                            </w:r>
                          </w:p>
                          <w:p w14:paraId="2215DF70" w14:textId="77777777" w:rsidR="002F4E82" w:rsidRDefault="002F4E82">
                            <w:pPr>
                              <w:rPr>
                                <w:rFonts w:ascii="Times New Roman" w:hAnsi="Times New Roman" w:cs="Times New Roman"/>
                                <w:sz w:val="20"/>
                                <w:szCs w:val="20"/>
                              </w:rPr>
                            </w:pPr>
                          </w:p>
                        </w:txbxContent>
                      </wps:txbx>
                      <wps:bodyPr vert="horz" wrap="square" lIns="0" tIns="0" rIns="0" bIns="0" anchor="t" anchorCtr="0" upright="1"/>
                    </wps:wsp>
                  </a:graphicData>
                </a:graphic>
              </wp:inline>
            </w:drawing>
          </mc:Choice>
          <mc:Fallback>
            <w:pict>
              <v:rect w14:anchorId="07E6115E" id="Frame2" o:spid="_x0000_s1027" style="width:467.25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" fillcolor="#dbdbe6" stroked="f">
                <v:textbox inset="0,0,0,0">
                  <w:txbxContent>
                    <w:p w14:paraId="1372EAFA" w14:textId="77777777" w:rsidR="002F4E82" w:rsidRDefault="003D7106">
                      <w:pPr>
                        <w:pStyle w:val="FrameContents"/>
                        <w:spacing w:before="109" w:line="266" w:lineRule="exact"/>
                        <w:ind w:left="199"/>
                        <w:rPr>
                          <w:rFonts w:ascii="Times New Roman" w:hAnsi="Times New Roman" w:cs="Times New Roman"/>
                          <w:color w:val="000000"/>
                          <w:w w:val="90"/>
                          <w:sz w:val="20"/>
                          <w:szCs w:val="20"/>
                        </w:rPr>
                      </w:pPr>
                      <w:r>
                        <w:rPr>
                          <w:rFonts w:ascii="Times New Roman" w:hAnsi="Times New Roman" w:cs="Times New Roman"/>
                          <w:b/>
                          <w:color w:val="000000"/>
                          <w:spacing w:val="-2"/>
                          <w:sz w:val="20"/>
                          <w:szCs w:val="20"/>
                        </w:rPr>
                        <w:t>Abstract</w:t>
                      </w:r>
                    </w:p>
                    <w:p w14:paraId="3AAD36A3" w14:textId="0EFE2961" w:rsidR="002F4E82" w:rsidRDefault="004C5D84">
                      <w:pPr>
                        <w:pStyle w:val="FrameContents"/>
                        <w:spacing w:before="4" w:line="206" w:lineRule="auto"/>
                        <w:ind w:left="199" w:right="197"/>
                        <w:jc w:val="both"/>
                        <w:rPr>
                          <w:rFonts w:ascii="Times New Roman" w:hAnsi="Times New Roman" w:cs="Times New Roman"/>
                          <w:sz w:val="20"/>
                          <w:szCs w:val="20"/>
                        </w:rPr>
                      </w:pPr>
                      <w:r w:rsidRPr="004C5D84">
                        <w:rPr>
                          <w:rFonts w:ascii="Times New Roman" w:hAnsi="Times New Roman" w:cs="Times New Roman"/>
                          <w:color w:val="000000"/>
                          <w:w w:val="90"/>
                          <w:sz w:val="20"/>
                          <w:szCs w:val="20"/>
                        </w:rPr>
                        <w:t>This study aims to analyze the comparative performance of GraphQL and REST API on a Node.js-based restaurant menu application, focusing on aspects of response time, bandwidth usage, and flexibility. The problem raised is to determine the optimal API solution for applications that require efficient and fast data management. Testing is carried out in a cloud environment using free services to describe the actual conditions. The research approach is carried out by testing performance using K6, a tool used to simulate the request load on the server. The parameters measured include the total number of requests, average response time, volume of data received and sent, and server stability under high load. The results of the analysis show that the response time of GraphQL and REST API is not significantly different. However, GraphQL has an advantage in bandwidth efficiency, because it only sends data requested by the client, while REST API tends to be less flexible and results in sending excessive data that is not always needed by the client. The results of this study indicate that GraphQL is superior to REST API in terms of data efficiency, performance stability, and flexibility of data retrieval. GraphQL is more bandwidth efficient and gives clients more control in choosing the data they need, making it the best choice for applications with dynamic data needs and high scalability. However, REST APIs remain effective for applications with simple architectures that do not require complex data customization.</w:t>
                      </w:r>
                      <w:r w:rsidR="00A457A9" w:rsidRPr="00A457A9">
                        <w:rPr>
                          <w:rFonts w:ascii="Times New Roman" w:hAnsi="Times New Roman" w:cs="Times New Roman"/>
                          <w:color w:val="000000"/>
                          <w:w w:val="90"/>
                          <w:sz w:val="20"/>
                          <w:szCs w:val="20"/>
                        </w:rPr>
                        <w:t>.</w:t>
                      </w:r>
                    </w:p>
                    <w:p w14:paraId="2215DF70" w14:textId="77777777" w:rsidR="002F4E82" w:rsidRDefault="002F4E82">
                      <w:pPr>
                        <w:rPr>
                          <w:rFonts w:ascii="Times New Roman" w:hAnsi="Times New Roman" w:cs="Times New Roman"/>
                          <w:sz w:val="20"/>
                          <w:szCs w:val="20"/>
                        </w:rPr>
                      </w:pPr>
                    </w:p>
                  </w:txbxContent>
                </v:textbox>
                <w10:anchorlock/>
              </v:rect>
            </w:pict>
          </mc:Fallback>
        </mc:AlternateContent>
      </w:r>
    </w:p>
    <w:p w14:paraId="2AEBD636" w14:textId="0362C9D1" w:rsidR="002F4E82" w:rsidRDefault="003D7106">
      <w:pPr>
        <w:spacing w:before="79"/>
        <w:ind w:left="163"/>
        <w:jc w:val="both"/>
        <w:rPr>
          <w:rFonts w:ascii="Times New Roman" w:hAnsi="Times New Roman"/>
          <w:spacing w:val="-4"/>
          <w:w w:val="90"/>
          <w:sz w:val="18"/>
        </w:rPr>
      </w:pPr>
      <w:r>
        <w:rPr>
          <w:rFonts w:ascii="Times New Roman" w:hAnsi="Times New Roman"/>
          <w:b/>
          <w:w w:val="90"/>
          <w:sz w:val="18"/>
        </w:rPr>
        <w:t>KeyWords:</w:t>
      </w:r>
      <w:r>
        <w:rPr>
          <w:rFonts w:ascii="Times New Roman" w:hAnsi="Times New Roman"/>
          <w:b/>
          <w:spacing w:val="33"/>
          <w:sz w:val="18"/>
        </w:rPr>
        <w:t xml:space="preserve"> </w:t>
      </w:r>
      <w:r w:rsidR="00321EB5" w:rsidRPr="00321EB5">
        <w:rPr>
          <w:rFonts w:ascii="Times New Roman" w:hAnsi="Times New Roman"/>
          <w:w w:val="90"/>
          <w:sz w:val="18"/>
        </w:rPr>
        <w:t>Comparison; GraphQL; REST API; Node.js; K6</w:t>
      </w:r>
      <w:r>
        <w:rPr>
          <w:rFonts w:ascii="Times New Roman" w:hAnsi="Times New Roman"/>
          <w:spacing w:val="-2"/>
          <w:w w:val="90"/>
          <w:sz w:val="18"/>
        </w:rPr>
        <w:t xml:space="preserve"> </w:t>
      </w:r>
    </w:p>
    <w:p w14:paraId="3A1E34FD" w14:textId="77777777" w:rsidR="00321EB5" w:rsidRDefault="00321EB5" w:rsidP="00321EB5">
      <w:pPr>
        <w:pStyle w:val="BodyText"/>
        <w:spacing w:before="163" w:line="194" w:lineRule="auto"/>
        <w:ind w:left="163" w:right="705"/>
        <w:jc w:val="both"/>
        <w:rPr>
          <w:rFonts w:ascii="Times New Roman" w:hAnsi="Times New Roman"/>
          <w:spacing w:val="-8"/>
        </w:rPr>
      </w:pPr>
    </w:p>
    <w:p w14:paraId="33E3AF3E" w14:textId="77777777" w:rsidR="00321EB5" w:rsidRDefault="00321EB5" w:rsidP="00321EB5">
      <w:pPr>
        <w:pStyle w:val="BodyText"/>
        <w:spacing w:before="163" w:line="194" w:lineRule="auto"/>
        <w:ind w:left="163" w:right="705"/>
        <w:jc w:val="both"/>
        <w:rPr>
          <w:rFonts w:ascii="Times New Roman" w:hAnsi="Times New Roman"/>
          <w:spacing w:val="-8"/>
        </w:rPr>
      </w:pPr>
    </w:p>
    <w:p w14:paraId="40C6B57D" w14:textId="77777777" w:rsidR="00321EB5" w:rsidRDefault="00321EB5" w:rsidP="00321EB5">
      <w:pPr>
        <w:pStyle w:val="BodyText"/>
        <w:spacing w:before="1"/>
        <w:rPr>
          <w:rFonts w:ascii="Times New Roman" w:hAnsi="Times New Roman"/>
          <w:sz w:val="9"/>
        </w:rPr>
      </w:pPr>
    </w:p>
    <w:p w14:paraId="222D5FB1" w14:textId="77777777" w:rsidR="00321EB5" w:rsidRDefault="00321EB5" w:rsidP="00321EB5">
      <w:pPr>
        <w:spacing w:before="57" w:line="204" w:lineRule="auto"/>
        <w:ind w:left="163" w:rightChars="348" w:right="766" w:firstLine="322"/>
        <w:rPr>
          <w:rFonts w:ascii="Times New Roman" w:hAnsi="Times New Roman"/>
          <w:sz w:val="15"/>
        </w:rPr>
      </w:pPr>
      <w:r>
        <w:rPr>
          <w:noProof/>
        </w:rPr>
        <mc:AlternateContent>
          <mc:Choice Requires="wps">
            <w:drawing>
              <wp:anchor distT="0" distB="0" distL="114300" distR="114300" simplePos="0" relativeHeight="251658248" behindDoc="1" locked="0" layoutInCell="0" allowOverlap="1" wp14:anchorId="70357970" wp14:editId="4E80BC77">
                <wp:simplePos x="0" y="0"/>
                <wp:positionH relativeFrom="column">
                  <wp:posOffset>165100</wp:posOffset>
                </wp:positionH>
                <wp:positionV relativeFrom="paragraph">
                  <wp:posOffset>27305</wp:posOffset>
                </wp:positionV>
                <wp:extent cx="2376170" cy="0"/>
                <wp:effectExtent l="0" t="0" r="0" b="0"/>
                <wp:wrapTopAndBottom/>
                <wp:docPr id="8" name="Shape3"/>
                <wp:cNvGraphicFramePr/>
                <a:graphic xmlns:a="http://schemas.openxmlformats.org/drawingml/2006/main">
                  <a:graphicData uri="http://schemas.microsoft.com/office/word/2010/wordprocessingShape">
                    <wps:wsp>
                      <wps:cNvCnPr/>
                      <wps:spPr>
                        <a:xfrm>
                          <a:off x="0" y="0"/>
                          <a:ext cx="2376170" cy="0"/>
                        </a:xfrm>
                        <a:prstGeom prst="line">
                          <a:avLst/>
                        </a:prstGeom>
                        <a:ln w="5040" cap="flat" cmpd="sng">
                          <a:solidFill>
                            <a:srgbClr val="000000">
                              <a:alpha val="100000"/>
                            </a:srgbClr>
                          </a:solidFill>
                          <a:prstDash val="solid"/>
                          <a:round/>
                          <a:headEnd type="none" w="med" len="med"/>
                          <a:tailEnd type="none" w="med" len="med"/>
                        </a:ln>
                      </wps:spPr>
                      <wps:bodyPr/>
                    </wps:wsp>
                  </a:graphicData>
                </a:graphic>
              </wp:anchor>
            </w:drawing>
          </mc:Choice>
          <mc:Fallback>
            <w:pict>
              <v:line w14:anchorId="2C5F4A39" id="Shape3" o:spid="_x0000_s1026" style="position:absolute;z-index:-251658232;visibility:visible;mso-wrap-style:square;mso-wrap-distance-left:9pt;mso-wrap-distance-top:0;mso-wrap-distance-right:9pt;mso-wrap-distance-bottom:0;mso-position-horizontal:absolute;mso-position-horizontal-relative:text;mso-position-vertical:absolute;mso-position-vertical-relative:text" from="13pt,2.15pt" to="200.1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" o:allowincell="f" strokeweight=".14mm">
                <w10:wrap type="topAndBottom"/>
              </v:line>
            </w:pict>
          </mc:Fallback>
        </mc:AlternateContent>
      </w:r>
      <w:r>
        <w:rPr>
          <w:rFonts w:ascii="Times New Roman" w:hAnsi="Times New Roman"/>
          <w:spacing w:val="-4"/>
          <w:sz w:val="16"/>
        </w:rPr>
        <w:t>This is an Open Access article - copyright on authors, distributed under the terms of the Creative Commons Attribution-ShareAlike 4.0</w:t>
      </w:r>
      <w:r>
        <w:rPr>
          <w:rFonts w:ascii="Times New Roman" w:hAnsi="Times New Roman"/>
          <w:spacing w:val="40"/>
          <w:sz w:val="16"/>
        </w:rPr>
        <w:t xml:space="preserve"> </w:t>
      </w:r>
      <w:r>
        <w:rPr>
          <w:rFonts w:ascii="Times New Roman" w:hAnsi="Times New Roman"/>
          <w:spacing w:val="-4"/>
          <w:sz w:val="16"/>
        </w:rPr>
        <w:t>International License (CC BY SA) (</w:t>
      </w:r>
      <w:r>
        <w:fldChar w:fldCharType="begin"/>
      </w:r>
      <w:r>
        <w:instrText>HYPERLINK "http://creativecommons.org/licenses/by-sa/4.0/"</w:instrText>
      </w:r>
      <w:r>
        <w:fldChar w:fldCharType="separate"/>
      </w:r>
      <w:r>
        <w:rPr>
          <w:rFonts w:ascii="Times New Roman" w:hAnsi="Times New Roman"/>
          <w:color w:val="00004C"/>
          <w:spacing w:val="-4"/>
          <w:sz w:val="16"/>
        </w:rPr>
        <w:t>http://creativecommons.org/licenses/by-sa/4.0/</w:t>
      </w:r>
      <w:r>
        <w:rPr>
          <w:rFonts w:ascii="Times New Roman" w:hAnsi="Times New Roman"/>
          <w:color w:val="00004C"/>
          <w:spacing w:val="-4"/>
          <w:sz w:val="16"/>
        </w:rPr>
        <w:fldChar w:fldCharType="end"/>
      </w:r>
      <w:r>
        <w:rPr>
          <w:rFonts w:ascii="Times New Roman" w:hAnsi="Times New Roman"/>
          <w:spacing w:val="-4"/>
          <w:sz w:val="16"/>
        </w:rPr>
        <w:t>)</w:t>
      </w:r>
    </w:p>
    <w:p w14:paraId="41BCD6A1" w14:textId="77777777" w:rsidR="00321EB5" w:rsidRDefault="00321EB5" w:rsidP="00321EB5">
      <w:pPr>
        <w:pStyle w:val="BodyText"/>
        <w:spacing w:before="6"/>
        <w:rPr>
          <w:rFonts w:ascii="Times New Roman" w:hAnsi="Times New Roman"/>
          <w:sz w:val="15"/>
        </w:rPr>
      </w:pPr>
    </w:p>
    <w:p w14:paraId="0482A35A" w14:textId="47730CF3" w:rsidR="00321EB5" w:rsidRDefault="00321EB5" w:rsidP="00BE3802">
      <w:pPr>
        <w:spacing w:before="1" w:line="204" w:lineRule="auto"/>
        <w:ind w:left="163" w:right="705"/>
        <w:rPr>
          <w:rFonts w:ascii="Times New Roman" w:hAnsi="Times New Roman"/>
          <w:sz w:val="20"/>
        </w:rPr>
        <w:sectPr w:rsidR="00321EB5" w:rsidSect="00321EB5">
          <w:footerReference w:type="default" r:id="rId13"/>
          <w:footnotePr>
            <w:pos w:val="beneathText"/>
          </w:footnotePr>
          <w:pgSz w:w="11906" w:h="16838"/>
          <w:pgMar w:top="1305" w:right="540" w:bottom="280" w:left="1140" w:header="720" w:footer="0" w:gutter="0"/>
          <w:cols w:space="720"/>
          <w:docGrid w:linePitch="100"/>
        </w:sectPr>
      </w:pPr>
      <w:r>
        <w:rPr>
          <w:rFonts w:ascii="Times New Roman" w:hAnsi="Times New Roman"/>
          <w:b/>
          <w:w w:val="90"/>
          <w:sz w:val="16"/>
        </w:rPr>
        <w:t xml:space="preserve">How to Cite: </w:t>
      </w:r>
      <w:r>
        <w:rPr>
          <w:rFonts w:ascii="Times New Roman" w:hAnsi="Times New Roman"/>
          <w:w w:val="90"/>
          <w:sz w:val="16"/>
        </w:rPr>
        <w:t xml:space="preserve">P. Agung </w:t>
      </w:r>
      <w:r>
        <w:rPr>
          <w:rFonts w:ascii="Times New Roman" w:hAnsi="Times New Roman"/>
          <w:i/>
          <w:w w:val="90"/>
          <w:sz w:val="16"/>
        </w:rPr>
        <w:t>et al.</w:t>
      </w:r>
      <w:r>
        <w:rPr>
          <w:rFonts w:ascii="Times New Roman" w:hAnsi="Times New Roman"/>
          <w:w w:val="90"/>
          <w:sz w:val="16"/>
        </w:rPr>
        <w:t>, "</w:t>
      </w:r>
      <w:r w:rsidRPr="00321EB5">
        <w:rPr>
          <w:rFonts w:ascii="Times New Roman" w:hAnsi="Times New Roman"/>
          <w:w w:val="90"/>
          <w:sz w:val="16"/>
        </w:rPr>
        <w:t>Analisis Perbandingan GraphQL dan REST API pada Aplikasi Menu Restoran dengan Node.js</w:t>
      </w:r>
      <w:r>
        <w:rPr>
          <w:rFonts w:ascii="Times New Roman" w:hAnsi="Times New Roman"/>
          <w:w w:val="90"/>
          <w:sz w:val="16"/>
        </w:rPr>
        <w:t xml:space="preserve">", </w:t>
      </w:r>
      <w:r>
        <w:rPr>
          <w:rFonts w:ascii="Times New Roman" w:hAnsi="Times New Roman"/>
          <w:i/>
          <w:w w:val="90"/>
          <w:sz w:val="16"/>
        </w:rPr>
        <w:t>JIKO (JURNAL INFORMATIKA DAN KOMPUTER)</w:t>
      </w:r>
      <w:r>
        <w:rPr>
          <w:rFonts w:ascii="Times New Roman" w:hAnsi="Times New Roman"/>
          <w:w w:val="90"/>
          <w:sz w:val="16"/>
        </w:rPr>
        <w:t>,</w:t>
      </w:r>
      <w:r>
        <w:rPr>
          <w:rFonts w:ascii="Times New Roman" w:hAnsi="Times New Roman"/>
          <w:spacing w:val="40"/>
          <w:sz w:val="16"/>
        </w:rPr>
        <w:t xml:space="preserve"> </w:t>
      </w:r>
      <w:r>
        <w:rPr>
          <w:rFonts w:ascii="Times New Roman" w:hAnsi="Times New Roman"/>
          <w:spacing w:val="-4"/>
          <w:sz w:val="16"/>
        </w:rPr>
        <w:t xml:space="preserve">Volume: </w:t>
      </w:r>
      <w:r>
        <w:rPr>
          <w:rFonts w:ascii="Times New Roman" w:hAnsi="Times New Roman"/>
          <w:b/>
          <w:spacing w:val="-4"/>
          <w:sz w:val="16"/>
        </w:rPr>
        <w:t>8</w:t>
      </w:r>
      <w:r>
        <w:rPr>
          <w:rFonts w:ascii="Times New Roman" w:hAnsi="Times New Roman"/>
          <w:spacing w:val="-4"/>
          <w:sz w:val="16"/>
        </w:rPr>
        <w:t>, No.</w:t>
      </w:r>
      <w:r>
        <w:rPr>
          <w:rFonts w:ascii="Times New Roman" w:hAnsi="Times New Roman"/>
          <w:b/>
          <w:spacing w:val="-4"/>
          <w:sz w:val="16"/>
        </w:rPr>
        <w:t>1</w:t>
      </w:r>
      <w:r>
        <w:rPr>
          <w:rFonts w:ascii="Times New Roman" w:hAnsi="Times New Roman"/>
          <w:spacing w:val="-4"/>
          <w:sz w:val="16"/>
        </w:rPr>
        <w:t>, Pages 15–</w:t>
      </w:r>
      <w:r>
        <w:fldChar w:fldCharType="begin"/>
      </w:r>
      <w:r>
        <w:instrText>HYPERLINK \l "_bookmark9"</w:instrText>
      </w:r>
      <w:r>
        <w:fldChar w:fldCharType="separate"/>
      </w:r>
      <w:r>
        <w:rPr>
          <w:rFonts w:ascii="Times New Roman" w:hAnsi="Times New Roman"/>
          <w:color w:val="00004C"/>
          <w:spacing w:val="-4"/>
          <w:sz w:val="16"/>
        </w:rPr>
        <w:t>21</w:t>
      </w:r>
      <w:r>
        <w:rPr>
          <w:rFonts w:ascii="Times New Roman" w:hAnsi="Times New Roman"/>
          <w:color w:val="00004C"/>
          <w:spacing w:val="-4"/>
          <w:sz w:val="16"/>
        </w:rPr>
        <w:fldChar w:fldCharType="end"/>
      </w:r>
      <w:r>
        <w:rPr>
          <w:rFonts w:ascii="Times New Roman" w:hAnsi="Times New Roman"/>
          <w:spacing w:val="-4"/>
          <w:sz w:val="16"/>
        </w:rPr>
        <w:t>, Februari</w:t>
      </w:r>
      <w:r>
        <w:rPr>
          <w:rFonts w:ascii="Times New Roman" w:hAnsi="Times New Roman"/>
          <w:spacing w:val="40"/>
          <w:sz w:val="16"/>
        </w:rPr>
        <w:t xml:space="preserve"> </w:t>
      </w:r>
      <w:r>
        <w:rPr>
          <w:rFonts w:ascii="Times New Roman" w:hAnsi="Times New Roman"/>
          <w:spacing w:val="-4"/>
          <w:sz w:val="16"/>
        </w:rPr>
        <w:t xml:space="preserve">2024, doi: </w:t>
      </w:r>
      <w:r>
        <w:fldChar w:fldCharType="begin"/>
      </w:r>
      <w:r>
        <w:instrText>HYPERLINK "http://dx.doi.org/10.26798/jiko.v8i1.xxx"</w:instrText>
      </w:r>
      <w:r>
        <w:fldChar w:fldCharType="separate"/>
      </w:r>
      <w:r>
        <w:rPr>
          <w:rFonts w:ascii="Times New Roman" w:hAnsi="Times New Roman"/>
          <w:color w:val="00004C"/>
          <w:spacing w:val="-4"/>
          <w:sz w:val="16"/>
        </w:rPr>
        <w:t>10.26798/jiko.v8i1.xxx</w:t>
      </w:r>
      <w:r>
        <w:rPr>
          <w:rFonts w:ascii="Times New Roman" w:hAnsi="Times New Roman"/>
          <w:color w:val="00004C"/>
          <w:spacing w:val="-4"/>
          <w:sz w:val="16"/>
        </w:rPr>
        <w:fldChar w:fldCharType="end"/>
      </w:r>
      <w:r>
        <w:rPr>
          <w:rFonts w:ascii="Times New Roman" w:hAnsi="Times New Roman"/>
          <w:spacing w:val="-4"/>
          <w:sz w:val="16"/>
        </w:rPr>
        <w:t>.</w:t>
      </w:r>
    </w:p>
    <w:p w14:paraId="3485A365" w14:textId="77777777" w:rsidR="002F4E82" w:rsidRDefault="003D7106" w:rsidP="00BD00EB">
      <w:pPr>
        <w:pStyle w:val="Heading1"/>
        <w:numPr>
          <w:ilvl w:val="0"/>
          <w:numId w:val="1"/>
        </w:numPr>
        <w:tabs>
          <w:tab w:val="left" w:pos="449"/>
        </w:tabs>
        <w:spacing w:before="206"/>
        <w:ind w:hanging="358"/>
        <w:jc w:val="both"/>
        <w:rPr>
          <w:rFonts w:ascii="Times New Roman" w:hAnsi="Times New Roman"/>
          <w:w w:val="90"/>
        </w:rPr>
      </w:pPr>
      <w:r>
        <w:rPr>
          <w:rFonts w:ascii="Times New Roman" w:hAnsi="Times New Roman"/>
          <w:color w:val="00004C"/>
          <w:spacing w:val="-2"/>
        </w:rPr>
        <w:lastRenderedPageBreak/>
        <w:t>Pendahuluan</w:t>
      </w:r>
    </w:p>
    <w:p w14:paraId="01B08C13" w14:textId="0F2E5DAF" w:rsidR="00E302FE" w:rsidRPr="00E302FE" w:rsidRDefault="00E302FE" w:rsidP="00AC4324">
      <w:pPr>
        <w:pStyle w:val="BodyText"/>
        <w:spacing w:before="163" w:line="194" w:lineRule="auto"/>
        <w:ind w:left="107" w:right="776"/>
        <w:jc w:val="both"/>
        <w:rPr>
          <w:rFonts w:ascii="Times New Roman" w:hAnsi="Times New Roman"/>
          <w:w w:val="90"/>
        </w:rPr>
      </w:pPr>
      <w:r w:rsidRPr="00E302FE">
        <w:rPr>
          <w:rFonts w:ascii="Times New Roman" w:hAnsi="Times New Roman"/>
          <w:w w:val="90"/>
        </w:rPr>
        <w:t xml:space="preserve">Perkembangan teknologi yang cepat telah menghadirkan berbagai metode baru untuk mengelola dan bertukar data antara </w:t>
      </w:r>
      <w:r w:rsidRPr="00E302FE">
        <w:rPr>
          <w:rFonts w:ascii="Times New Roman" w:hAnsi="Times New Roman"/>
          <w:i/>
          <w:iCs/>
          <w:w w:val="90"/>
        </w:rPr>
        <w:t>backend</w:t>
      </w:r>
      <w:r w:rsidRPr="00E302FE">
        <w:rPr>
          <w:rFonts w:ascii="Times New Roman" w:hAnsi="Times New Roman"/>
          <w:w w:val="90"/>
        </w:rPr>
        <w:t xml:space="preserve"> dan </w:t>
      </w:r>
      <w:r w:rsidRPr="00E302FE">
        <w:rPr>
          <w:rFonts w:ascii="Times New Roman" w:hAnsi="Times New Roman"/>
          <w:i/>
          <w:iCs/>
          <w:w w:val="90"/>
        </w:rPr>
        <w:t>frontend</w:t>
      </w:r>
      <w:r w:rsidRPr="00E302FE">
        <w:rPr>
          <w:rFonts w:ascii="Times New Roman" w:hAnsi="Times New Roman"/>
          <w:w w:val="90"/>
        </w:rPr>
        <w:t xml:space="preserve">, terutama melalui </w:t>
      </w:r>
      <w:r w:rsidRPr="0061350A">
        <w:rPr>
          <w:rFonts w:ascii="Times New Roman" w:hAnsi="Times New Roman"/>
          <w:i/>
          <w:iCs/>
          <w:w w:val="90"/>
        </w:rPr>
        <w:t>Application Programming Interface</w:t>
      </w:r>
      <w:r w:rsidRPr="00E302FE">
        <w:rPr>
          <w:rFonts w:ascii="Times New Roman" w:hAnsi="Times New Roman"/>
          <w:w w:val="90"/>
        </w:rPr>
        <w:t xml:space="preserve"> (API). Salah satu metode yang paling umum digunakan adalah </w:t>
      </w:r>
      <w:r w:rsidRPr="00E302FE">
        <w:rPr>
          <w:rFonts w:ascii="Times New Roman" w:hAnsi="Times New Roman"/>
          <w:i/>
          <w:iCs/>
          <w:w w:val="90"/>
        </w:rPr>
        <w:t>Representational State Transfer</w:t>
      </w:r>
      <w:r w:rsidRPr="00E302FE">
        <w:rPr>
          <w:rFonts w:ascii="Times New Roman" w:hAnsi="Times New Roman"/>
          <w:w w:val="90"/>
        </w:rPr>
        <w:t xml:space="preserve"> (REST), yang telah menjadi tulang punggung aplikasi web modern</w:t>
      </w:r>
      <w:r w:rsidR="00BE3802">
        <w:rPr>
          <w:rFonts w:ascii="Times New Roman" w:hAnsi="Times New Roman"/>
          <w:w w:val="90"/>
        </w:rPr>
        <w:t>[</w:t>
      </w:r>
      <w:r w:rsidRPr="00E302FE">
        <w:rPr>
          <w:rFonts w:ascii="Times New Roman" w:hAnsi="Times New Roman"/>
          <w:w w:val="90"/>
        </w:rPr>
        <w:t xml:space="preserve">1]. Namun, seiring dengan meningkatnya kebutuhan untuk pengelolaan data yang lebih efisien, GraphQL muncul sebagai alternatif yang lebih fleksibel, memungkinkan </w:t>
      </w:r>
      <w:r w:rsidRPr="00E302FE">
        <w:rPr>
          <w:rFonts w:ascii="Times New Roman" w:hAnsi="Times New Roman"/>
          <w:i/>
          <w:iCs/>
          <w:w w:val="90"/>
        </w:rPr>
        <w:t>client</w:t>
      </w:r>
      <w:r w:rsidRPr="00E302FE">
        <w:rPr>
          <w:rFonts w:ascii="Times New Roman" w:hAnsi="Times New Roman"/>
          <w:w w:val="90"/>
        </w:rPr>
        <w:t xml:space="preserve"> untuk menentukan dengan tepat data apa yang ingin diambil dari </w:t>
      </w:r>
      <w:r w:rsidRPr="00E302FE">
        <w:rPr>
          <w:rFonts w:ascii="Times New Roman" w:hAnsi="Times New Roman"/>
          <w:i/>
          <w:iCs/>
          <w:w w:val="90"/>
        </w:rPr>
        <w:t>server</w:t>
      </w:r>
      <w:r w:rsidRPr="00E302FE">
        <w:rPr>
          <w:rFonts w:ascii="Times New Roman" w:hAnsi="Times New Roman"/>
          <w:w w:val="90"/>
        </w:rPr>
        <w:t xml:space="preserve">[2]. </w:t>
      </w:r>
    </w:p>
    <w:p w14:paraId="6CFA6F32" w14:textId="6A1B4BB7" w:rsidR="00E302FE" w:rsidRPr="00E302FE" w:rsidRDefault="00E302FE" w:rsidP="00AC4324">
      <w:pPr>
        <w:pStyle w:val="BodyText"/>
        <w:spacing w:before="163" w:line="194" w:lineRule="auto"/>
        <w:ind w:left="107" w:right="776"/>
        <w:jc w:val="both"/>
        <w:rPr>
          <w:rFonts w:ascii="Times New Roman" w:hAnsi="Times New Roman"/>
          <w:w w:val="90"/>
        </w:rPr>
      </w:pPr>
      <w:r w:rsidRPr="00E302FE">
        <w:rPr>
          <w:rFonts w:ascii="Times New Roman" w:hAnsi="Times New Roman"/>
          <w:w w:val="90"/>
        </w:rPr>
        <w:t xml:space="preserve">REST API sering menghadapi masalah </w:t>
      </w:r>
      <w:r w:rsidRPr="00E302FE">
        <w:rPr>
          <w:rFonts w:ascii="Times New Roman" w:hAnsi="Times New Roman"/>
          <w:i/>
          <w:iCs/>
          <w:w w:val="90"/>
        </w:rPr>
        <w:t>over-fetching</w:t>
      </w:r>
      <w:r w:rsidRPr="00E302FE">
        <w:rPr>
          <w:rFonts w:ascii="Times New Roman" w:hAnsi="Times New Roman"/>
          <w:w w:val="90"/>
        </w:rPr>
        <w:t xml:space="preserve"> dan </w:t>
      </w:r>
      <w:r w:rsidRPr="00E302FE">
        <w:rPr>
          <w:rFonts w:ascii="Times New Roman" w:hAnsi="Times New Roman"/>
          <w:i/>
          <w:iCs/>
          <w:w w:val="90"/>
        </w:rPr>
        <w:t>under-fetching</w:t>
      </w:r>
      <w:r w:rsidRPr="00E302FE">
        <w:rPr>
          <w:rFonts w:ascii="Times New Roman" w:hAnsi="Times New Roman"/>
          <w:w w:val="90"/>
        </w:rPr>
        <w:t xml:space="preserve">. </w:t>
      </w:r>
      <w:r w:rsidRPr="00E302FE">
        <w:rPr>
          <w:rFonts w:ascii="Times New Roman" w:hAnsi="Times New Roman"/>
          <w:i/>
          <w:iCs/>
          <w:w w:val="90"/>
        </w:rPr>
        <w:t xml:space="preserve">Over-fetching </w:t>
      </w:r>
      <w:r w:rsidRPr="00E302FE">
        <w:rPr>
          <w:rFonts w:ascii="Times New Roman" w:hAnsi="Times New Roman"/>
          <w:w w:val="90"/>
        </w:rPr>
        <w:t xml:space="preserve">terjadi ketika </w:t>
      </w:r>
      <w:r w:rsidRPr="00E302FE">
        <w:rPr>
          <w:rFonts w:ascii="Times New Roman" w:hAnsi="Times New Roman"/>
          <w:i/>
          <w:iCs/>
          <w:w w:val="90"/>
        </w:rPr>
        <w:t>client</w:t>
      </w:r>
      <w:r w:rsidRPr="00E302FE">
        <w:rPr>
          <w:rFonts w:ascii="Times New Roman" w:hAnsi="Times New Roman"/>
          <w:w w:val="90"/>
        </w:rPr>
        <w:t xml:space="preserve"> menerima lebih banyak data daripada yang dibutuhkan, sedangkan </w:t>
      </w:r>
      <w:r w:rsidRPr="00A256AC">
        <w:rPr>
          <w:rFonts w:ascii="Times New Roman" w:hAnsi="Times New Roman"/>
          <w:i/>
          <w:iCs/>
          <w:w w:val="90"/>
        </w:rPr>
        <w:t>under-fetching</w:t>
      </w:r>
      <w:r w:rsidRPr="00E302FE">
        <w:rPr>
          <w:rFonts w:ascii="Times New Roman" w:hAnsi="Times New Roman"/>
          <w:w w:val="90"/>
        </w:rPr>
        <w:t xml:space="preserve"> terjadi ketika </w:t>
      </w:r>
      <w:r w:rsidRPr="00A256AC">
        <w:rPr>
          <w:rFonts w:ascii="Times New Roman" w:hAnsi="Times New Roman"/>
          <w:i/>
          <w:iCs/>
          <w:w w:val="90"/>
        </w:rPr>
        <w:t>client</w:t>
      </w:r>
      <w:r w:rsidRPr="00E302FE">
        <w:rPr>
          <w:rFonts w:ascii="Times New Roman" w:hAnsi="Times New Roman"/>
          <w:w w:val="90"/>
        </w:rPr>
        <w:t xml:space="preserve"> tidak mendapatkan data yang cukup, sehingga memerlukan permintaan tambahan[3]. Masalah ini bisa mempengaruhi performa aplikasi yang mengelola data kompleks, seperti memperlambat waktu respons dan meningkatkan penggunaan bandwidth. GraphQL hadir sebagai solusi dengan memungkinkan client meminta data yang lebih spesifik sesuai kebutuhan[4].</w:t>
      </w:r>
    </w:p>
    <w:p w14:paraId="4BA419D6" w14:textId="4470827C" w:rsidR="005F6619" w:rsidRDefault="005F6619" w:rsidP="00AC4324">
      <w:pPr>
        <w:pStyle w:val="BodyText"/>
        <w:spacing w:before="163" w:line="194" w:lineRule="auto"/>
        <w:ind w:left="107" w:right="776"/>
        <w:jc w:val="both"/>
        <w:rPr>
          <w:rFonts w:ascii="Times New Roman" w:hAnsi="Times New Roman"/>
          <w:w w:val="90"/>
        </w:rPr>
      </w:pPr>
      <w:r w:rsidRPr="005F6619">
        <w:rPr>
          <w:rFonts w:ascii="Times New Roman" w:hAnsi="Times New Roman"/>
          <w:w w:val="90"/>
        </w:rPr>
        <w:t>Sampai saat ini, telah dilakukan beberapa penelitian yang membahas perbandingan antara REST API dan GraphQL API. Pada penelitian sebelumnya, rata-rata REST API masih mengungguli dari segi performa, namun untuk fleksibilitas permintaan data GraphQL bisa menjadi alternatif saat ini. Pada penelitian yang dilakukan penulis, penulis menggunakan lingkungan cloud dengan memanfaatkan layanan gratis. Merujuk pada penelitian sebelumnya sudah ada yang pernah mengulas topik ini menggunakan teknologi Node.js Namun, kelemahannya adalah penelitian tersebut hanya menganalisis HTTP Request dalam lingkungan lokal.</w:t>
      </w:r>
    </w:p>
    <w:p w14:paraId="3DE6D916" w14:textId="76C8303B" w:rsidR="00E302FE" w:rsidRPr="00E302FE" w:rsidRDefault="00223759" w:rsidP="00AC4324">
      <w:pPr>
        <w:pStyle w:val="BodyText"/>
        <w:spacing w:before="163" w:line="194" w:lineRule="auto"/>
        <w:ind w:left="107" w:right="776"/>
        <w:jc w:val="both"/>
        <w:rPr>
          <w:rFonts w:ascii="Times New Roman" w:hAnsi="Times New Roman"/>
          <w:w w:val="90"/>
        </w:rPr>
      </w:pPr>
      <w:r w:rsidRPr="00223759">
        <w:rPr>
          <w:rFonts w:ascii="Times New Roman" w:hAnsi="Times New Roman"/>
          <w:w w:val="90"/>
        </w:rPr>
        <w:t xml:space="preserve">Oleh karena itu berdasarkan fakta dan permasalahan diatas, penulis bertujuan untuk menganalisis terhadap kinerja REST API dan GraphQL yang diharapkan dapat membantu untuk menentukan arsitektur API yang terbaik dalam membangun sebuah menggunakan teknologi Node.js pada lingkungan </w:t>
      </w:r>
      <w:r w:rsidRPr="00223759">
        <w:rPr>
          <w:rFonts w:ascii="Times New Roman" w:hAnsi="Times New Roman"/>
          <w:i/>
          <w:iCs/>
          <w:w w:val="90"/>
        </w:rPr>
        <w:t>cloud</w:t>
      </w:r>
      <w:r w:rsidRPr="00223759">
        <w:rPr>
          <w:rFonts w:ascii="Times New Roman" w:hAnsi="Times New Roman"/>
          <w:w w:val="90"/>
        </w:rPr>
        <w:t xml:space="preserve">. </w:t>
      </w:r>
      <w:r w:rsidRPr="00223759">
        <w:rPr>
          <w:rFonts w:ascii="Times New Roman" w:hAnsi="Times New Roman"/>
          <w:i/>
          <w:iCs/>
          <w:w w:val="90"/>
        </w:rPr>
        <w:t>Response time</w:t>
      </w:r>
      <w:r w:rsidRPr="00223759">
        <w:rPr>
          <w:rFonts w:ascii="Times New Roman" w:hAnsi="Times New Roman"/>
          <w:w w:val="90"/>
        </w:rPr>
        <w:t xml:space="preserve">, </w:t>
      </w:r>
      <w:r w:rsidRPr="00223759">
        <w:rPr>
          <w:rFonts w:ascii="Times New Roman" w:hAnsi="Times New Roman"/>
          <w:i/>
          <w:iCs/>
          <w:w w:val="90"/>
        </w:rPr>
        <w:t>bandwidth usage</w:t>
      </w:r>
      <w:r w:rsidRPr="00223759">
        <w:rPr>
          <w:rFonts w:ascii="Times New Roman" w:hAnsi="Times New Roman"/>
          <w:w w:val="90"/>
        </w:rPr>
        <w:t>, dan fleksibilitas menjadi tol</w:t>
      </w:r>
      <w:r w:rsidR="0009421C">
        <w:rPr>
          <w:rFonts w:ascii="Times New Roman" w:hAnsi="Times New Roman"/>
          <w:w w:val="90"/>
        </w:rPr>
        <w:t>o</w:t>
      </w:r>
      <w:r w:rsidRPr="00223759">
        <w:rPr>
          <w:rFonts w:ascii="Times New Roman" w:hAnsi="Times New Roman"/>
          <w:w w:val="90"/>
        </w:rPr>
        <w:t>k ukur dalam penelitian ini[</w:t>
      </w:r>
      <w:r w:rsidR="00D26A39">
        <w:rPr>
          <w:rFonts w:ascii="Times New Roman" w:hAnsi="Times New Roman"/>
          <w:w w:val="90"/>
        </w:rPr>
        <w:t>5</w:t>
      </w:r>
      <w:r w:rsidRPr="00223759">
        <w:rPr>
          <w:rFonts w:ascii="Times New Roman" w:hAnsi="Times New Roman"/>
          <w:w w:val="90"/>
        </w:rPr>
        <w:t>]. Semakin cepat waktu respon dalam memproses permintaan data dan mengembalikannya ke client, semakin cepat pula informasi yang tersampaikan kepada pengguna. Hal ini berkontribusi langsung terhadap kepuasan pengguna web service, di mana waktu tunggu yang lebih rendah akan meningkatkan pengalaman pengguna secara keseluruhan.</w:t>
      </w:r>
    </w:p>
    <w:p w14:paraId="7FAA6C03" w14:textId="77777777" w:rsidR="002F4E82" w:rsidRDefault="003D7106">
      <w:pPr>
        <w:pStyle w:val="Heading1"/>
        <w:numPr>
          <w:ilvl w:val="0"/>
          <w:numId w:val="1"/>
        </w:numPr>
        <w:tabs>
          <w:tab w:val="left" w:pos="393"/>
        </w:tabs>
        <w:spacing w:before="256"/>
        <w:ind w:left="392" w:hanging="286"/>
        <w:jc w:val="both"/>
        <w:rPr>
          <w:rFonts w:ascii="Times New Roman" w:hAnsi="Times New Roman"/>
          <w:w w:val="90"/>
        </w:rPr>
      </w:pPr>
      <w:bookmarkStart w:id="0" w:name="Metode"/>
      <w:bookmarkEnd w:id="0"/>
      <w:r>
        <w:rPr>
          <w:rFonts w:ascii="Times New Roman" w:hAnsi="Times New Roman"/>
          <w:color w:val="00004C"/>
          <w:spacing w:val="-2"/>
        </w:rPr>
        <w:t>Metode</w:t>
      </w:r>
    </w:p>
    <w:p w14:paraId="47FE990A" w14:textId="715B0391" w:rsidR="002F4E82" w:rsidRDefault="00143D77">
      <w:pPr>
        <w:pStyle w:val="BodyText"/>
        <w:spacing w:before="202" w:line="218" w:lineRule="auto"/>
        <w:ind w:left="107" w:right="761"/>
        <w:jc w:val="both"/>
        <w:rPr>
          <w:rFonts w:ascii="Times New Roman" w:hAnsi="Times New Roman"/>
          <w:color w:val="00004C"/>
          <w:spacing w:val="-2"/>
        </w:rPr>
      </w:pPr>
      <w:r w:rsidRPr="00143D77">
        <w:rPr>
          <w:rFonts w:ascii="Times New Roman" w:hAnsi="Times New Roman"/>
          <w:w w:val="90"/>
        </w:rPr>
        <w:t xml:space="preserve">Penelitian ini dilakukan melalui beberapa tahapan yang bertujuan untuk membandingkan implementasi GraphQL dan REST API pada aplikasi menu restoran menggunakan </w:t>
      </w:r>
      <w:r w:rsidRPr="006571D1">
        <w:rPr>
          <w:rFonts w:ascii="Times New Roman" w:hAnsi="Times New Roman"/>
          <w:i/>
          <w:iCs/>
          <w:w w:val="90"/>
        </w:rPr>
        <w:t>Node.js</w:t>
      </w:r>
      <w:r w:rsidRPr="00143D77">
        <w:rPr>
          <w:rFonts w:ascii="Times New Roman" w:hAnsi="Times New Roman"/>
          <w:w w:val="90"/>
        </w:rPr>
        <w:t>. Setiap tahapan dirancang secara sistematis untuk memastikan keluaran penelitian sesuai dengan harapan dan memberikan gambaran yang jelas mengenai performa kedua metode API dalam konteks yang diujikan. Tahapan penelitian ini meliputi:</w:t>
      </w:r>
    </w:p>
    <w:p w14:paraId="0D41E87B" w14:textId="47635AC3" w:rsidR="002F4E82" w:rsidRDefault="00BC6009">
      <w:pPr>
        <w:pStyle w:val="Heading2"/>
        <w:numPr>
          <w:ilvl w:val="1"/>
          <w:numId w:val="1"/>
        </w:numPr>
        <w:tabs>
          <w:tab w:val="left" w:pos="603"/>
        </w:tabs>
        <w:spacing w:before="265"/>
        <w:rPr>
          <w:rFonts w:ascii="Times New Roman" w:hAnsi="Times New Roman"/>
          <w:w w:val="90"/>
        </w:rPr>
      </w:pPr>
      <w:bookmarkStart w:id="1" w:name="Metode_bagian_1_%25252F_subsection"/>
      <w:bookmarkEnd w:id="1"/>
      <w:r w:rsidRPr="00BC6009">
        <w:rPr>
          <w:rFonts w:ascii="Times New Roman" w:hAnsi="Times New Roman"/>
          <w:color w:val="00004C"/>
          <w:spacing w:val="-2"/>
        </w:rPr>
        <w:t>Studi Literatur</w:t>
      </w:r>
    </w:p>
    <w:p w14:paraId="3EEE07A0" w14:textId="61FA6F46" w:rsidR="002F4E82" w:rsidRPr="00BF57E1" w:rsidRDefault="00BF57E1" w:rsidP="00BF57E1">
      <w:pPr>
        <w:pStyle w:val="BodyText"/>
        <w:spacing w:before="98" w:line="218" w:lineRule="auto"/>
        <w:ind w:left="107" w:right="761"/>
        <w:jc w:val="both"/>
        <w:rPr>
          <w:rFonts w:ascii="Times New Roman" w:hAnsi="Times New Roman"/>
        </w:rPr>
      </w:pPr>
      <w:r w:rsidRPr="00BF57E1">
        <w:rPr>
          <w:rFonts w:ascii="Times New Roman" w:hAnsi="Times New Roman"/>
          <w:w w:val="90"/>
        </w:rPr>
        <w:t xml:space="preserve">Pada tahap awal, dilakukan studi literatur untuk memahami konsep dasar REST API dan GraphQL, serta kelebihan dan kekurangan masing-masing metode. Selain itu, juga dilakukan kajian terhadap teknologi </w:t>
      </w:r>
      <w:r w:rsidRPr="006571D1">
        <w:rPr>
          <w:rFonts w:ascii="Times New Roman" w:hAnsi="Times New Roman"/>
          <w:i/>
          <w:iCs/>
          <w:w w:val="90"/>
        </w:rPr>
        <w:t>Node.js</w:t>
      </w:r>
      <w:r w:rsidRPr="00BF57E1">
        <w:rPr>
          <w:rFonts w:ascii="Times New Roman" w:hAnsi="Times New Roman"/>
          <w:w w:val="90"/>
        </w:rPr>
        <w:t xml:space="preserve"> yang akan digunakan sebagai </w:t>
      </w:r>
      <w:r w:rsidRPr="006571D1">
        <w:rPr>
          <w:rFonts w:ascii="Times New Roman" w:hAnsi="Times New Roman"/>
          <w:i/>
          <w:iCs/>
          <w:w w:val="90"/>
        </w:rPr>
        <w:t>platform</w:t>
      </w:r>
      <w:r w:rsidRPr="00BF57E1">
        <w:rPr>
          <w:rFonts w:ascii="Times New Roman" w:hAnsi="Times New Roman"/>
          <w:w w:val="90"/>
        </w:rPr>
        <w:t xml:space="preserve"> pengembangan aplikasi. Informasi dari literatur ini akan menjadi dasar dalam mendesain sistem</w:t>
      </w:r>
      <w:r w:rsidR="003D7106">
        <w:rPr>
          <w:rFonts w:ascii="Times New Roman" w:hAnsi="Times New Roman"/>
        </w:rPr>
        <w:t>.</w:t>
      </w:r>
    </w:p>
    <w:p w14:paraId="4CA75BBE" w14:textId="51D1B033" w:rsidR="002F4E82" w:rsidRDefault="00F81F49">
      <w:pPr>
        <w:pStyle w:val="Heading2"/>
        <w:numPr>
          <w:ilvl w:val="1"/>
          <w:numId w:val="1"/>
        </w:numPr>
        <w:tabs>
          <w:tab w:val="left" w:pos="603"/>
        </w:tabs>
        <w:spacing w:before="260"/>
        <w:rPr>
          <w:rFonts w:ascii="Times New Roman" w:hAnsi="Times New Roman"/>
          <w:w w:val="85"/>
        </w:rPr>
      </w:pPr>
      <w:bookmarkStart w:id="2" w:name="Metode_bagian_2_%25252F_subsection"/>
      <w:bookmarkEnd w:id="2"/>
      <w:r w:rsidRPr="00F81F49">
        <w:rPr>
          <w:rFonts w:ascii="Times New Roman" w:hAnsi="Times New Roman"/>
          <w:color w:val="00004C"/>
          <w:spacing w:val="-2"/>
        </w:rPr>
        <w:t>Perancangan Sistem</w:t>
      </w:r>
    </w:p>
    <w:p w14:paraId="07E71B40" w14:textId="71F669DD" w:rsidR="00B61DF6" w:rsidRDefault="00F259B1" w:rsidP="00AC4324">
      <w:pPr>
        <w:pStyle w:val="BodyText"/>
        <w:spacing w:before="99" w:line="218" w:lineRule="auto"/>
        <w:ind w:left="106" w:right="761"/>
        <w:jc w:val="both"/>
        <w:rPr>
          <w:rFonts w:ascii="Times New Roman" w:hAnsi="Times New Roman"/>
          <w:w w:val="85"/>
        </w:rPr>
      </w:pPr>
      <w:r w:rsidRPr="00F259B1">
        <w:rPr>
          <w:rFonts w:ascii="Times New Roman" w:hAnsi="Times New Roman"/>
          <w:w w:val="85"/>
        </w:rPr>
        <w:t xml:space="preserve">Tahap ini melibatkan perancangan aplikasi menu restoran yang akan diimplementasikan menggunakan dua metode API, yaitu REST API dan GraphQL. Desain sistem mencakup arsitektur aplikasi, struktur database, serta </w:t>
      </w:r>
      <w:r w:rsidRPr="006571D1">
        <w:rPr>
          <w:rFonts w:ascii="Times New Roman" w:hAnsi="Times New Roman"/>
          <w:i/>
          <w:iCs/>
          <w:w w:val="85"/>
        </w:rPr>
        <w:t>endpoint</w:t>
      </w:r>
      <w:r w:rsidRPr="00F259B1">
        <w:rPr>
          <w:rFonts w:ascii="Times New Roman" w:hAnsi="Times New Roman"/>
          <w:w w:val="85"/>
        </w:rPr>
        <w:t xml:space="preserve"> API yang digunakan untuk mengakses data menu pada aplikasi menu restoran</w:t>
      </w:r>
      <w:r w:rsidR="00B61DF6">
        <w:rPr>
          <w:rFonts w:ascii="Times New Roman" w:hAnsi="Times New Roman"/>
          <w:w w:val="85"/>
        </w:rPr>
        <w:t>.</w:t>
      </w:r>
    </w:p>
    <w:p w14:paraId="11548BAE" w14:textId="537D4D23" w:rsidR="00966B16" w:rsidRPr="00144DED" w:rsidRDefault="00BA2AFA" w:rsidP="00FF4C62">
      <w:pPr>
        <w:pStyle w:val="Heading2"/>
        <w:numPr>
          <w:ilvl w:val="2"/>
          <w:numId w:val="1"/>
        </w:numPr>
        <w:tabs>
          <w:tab w:val="left" w:pos="603"/>
        </w:tabs>
        <w:spacing w:before="260"/>
        <w:jc w:val="left"/>
        <w:rPr>
          <w:rFonts w:ascii="Times New Roman" w:hAnsi="Times New Roman"/>
          <w:b w:val="0"/>
          <w:bCs w:val="0"/>
          <w:w w:val="85"/>
        </w:rPr>
      </w:pPr>
      <w:r w:rsidRPr="00BA2AFA">
        <w:rPr>
          <w:rFonts w:ascii="Times New Roman" w:hAnsi="Times New Roman"/>
          <w:b w:val="0"/>
          <w:bCs w:val="0"/>
          <w:color w:val="00004C"/>
          <w:w w:val="90"/>
        </w:rPr>
        <w:t>Arsitektur Aplikasi</w:t>
      </w:r>
      <w:r w:rsidRPr="00BA2AFA">
        <w:rPr>
          <w:rFonts w:ascii="Times New Roman" w:hAnsi="Times New Roman"/>
          <w:color w:val="00004C"/>
          <w:w w:val="90"/>
        </w:rPr>
        <w:t xml:space="preserve"> </w:t>
      </w:r>
    </w:p>
    <w:p w14:paraId="5787DBBC" w14:textId="6D1238A6" w:rsidR="00D01CED" w:rsidRDefault="00AD7696" w:rsidP="001F2CEC">
      <w:pPr>
        <w:pStyle w:val="BodyText"/>
        <w:spacing w:before="99" w:line="218" w:lineRule="auto"/>
        <w:ind w:left="107" w:right="761"/>
        <w:jc w:val="both"/>
        <w:rPr>
          <w:rFonts w:ascii="Times New Roman" w:hAnsi="Times New Roman"/>
          <w:w w:val="85"/>
        </w:rPr>
      </w:pPr>
      <w:r w:rsidRPr="00AD7696">
        <w:rPr>
          <w:rFonts w:ascii="Times New Roman" w:hAnsi="Times New Roman"/>
          <w:w w:val="85"/>
        </w:rPr>
        <w:t>Arsitektur aplikasi terdiri dari server (Node.js) dan database, tanpa adanya antarmuka pengguna khusus. Pengujian dilakukan secara langsung menggunakan alat khusus untuk setiap metode API:</w:t>
      </w:r>
      <w:r w:rsidR="00D01CED" w:rsidRPr="00D01CED">
        <w:rPr>
          <w:rFonts w:ascii="Times New Roman" w:hAnsi="Times New Roman"/>
          <w:w w:val="85"/>
        </w:rPr>
        <w:t xml:space="preserve"> </w:t>
      </w:r>
    </w:p>
    <w:p w14:paraId="4E333253" w14:textId="6C1EB834" w:rsidR="00727392" w:rsidRPr="00F259B1" w:rsidRDefault="00F648DB" w:rsidP="005F648E">
      <w:pPr>
        <w:pStyle w:val="BodyText"/>
        <w:spacing w:before="99" w:line="218" w:lineRule="auto"/>
        <w:ind w:left="107" w:right="761"/>
        <w:jc w:val="center"/>
        <w:rPr>
          <w:rFonts w:ascii="Times New Roman" w:hAnsi="Times New Roman"/>
          <w:w w:val="85"/>
        </w:rPr>
      </w:pPr>
      <w:r>
        <w:rPr>
          <w:rFonts w:ascii="Times New Roman" w:hAnsi="Times New Roman"/>
          <w:noProof/>
          <w:w w:val="85"/>
        </w:rPr>
        <w:drawing>
          <wp:inline distT="0" distB="0" distL="0" distR="0" wp14:anchorId="3A680A93" wp14:editId="3D21C7B6">
            <wp:extent cx="3536325" cy="1056832"/>
            <wp:effectExtent l="0" t="0" r="6985" b="0"/>
            <wp:docPr id="128995328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53287" name="Picture 37"/>
                    <pic:cNvPicPr/>
                  </pic:nvPicPr>
                  <pic:blipFill>
                    <a:blip r:embed="rId14">
                      <a:extLst>
                        <a:ext uri="{28A0092B-C50C-407E-A947-70E740481C1C}">
                          <a14:useLocalDpi xmlns:a14="http://schemas.microsoft.com/office/drawing/2010/main" val="0"/>
                        </a:ext>
                      </a:extLst>
                    </a:blip>
                    <a:stretch>
                      <a:fillRect/>
                    </a:stretch>
                  </pic:blipFill>
                  <pic:spPr>
                    <a:xfrm>
                      <a:off x="0" y="0"/>
                      <a:ext cx="3536325" cy="1056832"/>
                    </a:xfrm>
                    <a:prstGeom prst="rect">
                      <a:avLst/>
                    </a:prstGeom>
                  </pic:spPr>
                </pic:pic>
              </a:graphicData>
            </a:graphic>
          </wp:inline>
        </w:drawing>
      </w:r>
    </w:p>
    <w:p w14:paraId="11DCDC47" w14:textId="0507A882" w:rsidR="00091BD0" w:rsidRDefault="005967E4" w:rsidP="00797F16">
      <w:pPr>
        <w:pStyle w:val="BodyText"/>
        <w:spacing w:before="99" w:line="218" w:lineRule="auto"/>
        <w:ind w:left="107" w:right="761"/>
        <w:jc w:val="center"/>
        <w:rPr>
          <w:rFonts w:ascii="Times New Roman" w:hAnsi="Times New Roman"/>
          <w:w w:val="85"/>
        </w:rPr>
      </w:pPr>
      <w:bookmarkStart w:id="3" w:name="_Hlk183263521"/>
      <w:r>
        <w:rPr>
          <w:rFonts w:ascii="Times New Roman" w:hAnsi="Times New Roman"/>
          <w:b/>
          <w:sz w:val="18"/>
        </w:rPr>
        <w:t>Gambar</w:t>
      </w:r>
      <w:r>
        <w:rPr>
          <w:rFonts w:ascii="Times New Roman" w:hAnsi="Times New Roman"/>
          <w:b/>
          <w:spacing w:val="-8"/>
          <w:sz w:val="18"/>
        </w:rPr>
        <w:t xml:space="preserve"> </w:t>
      </w:r>
      <w:r>
        <w:rPr>
          <w:rFonts w:ascii="Times New Roman" w:hAnsi="Times New Roman"/>
          <w:b/>
          <w:sz w:val="18"/>
        </w:rPr>
        <w:t>1.</w:t>
      </w:r>
      <w:r>
        <w:rPr>
          <w:rFonts w:ascii="Times New Roman" w:hAnsi="Times New Roman"/>
          <w:b/>
          <w:spacing w:val="-8"/>
          <w:sz w:val="18"/>
        </w:rPr>
        <w:t xml:space="preserve"> </w:t>
      </w:r>
      <w:r w:rsidR="00C57601" w:rsidRPr="00C57601">
        <w:rPr>
          <w:rFonts w:ascii="Times New Roman" w:hAnsi="Times New Roman"/>
          <w:sz w:val="18"/>
        </w:rPr>
        <w:t>Arsitektur Aplikasi</w:t>
      </w:r>
    </w:p>
    <w:bookmarkEnd w:id="3"/>
    <w:p w14:paraId="4B7760F7" w14:textId="6D1D5D38" w:rsidR="00B61DF6" w:rsidRPr="00B61DF6" w:rsidRDefault="00B61DF6" w:rsidP="008A707E">
      <w:pPr>
        <w:pStyle w:val="BodyText"/>
        <w:spacing w:before="99" w:line="218" w:lineRule="auto"/>
        <w:ind w:right="761"/>
        <w:jc w:val="both"/>
        <w:rPr>
          <w:rFonts w:ascii="Times New Roman" w:hAnsi="Times New Roman"/>
          <w:w w:val="85"/>
        </w:rPr>
        <w:sectPr w:rsidR="00B61DF6" w:rsidRPr="00B61DF6">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6" w:h="16838"/>
          <w:pgMar w:top="1498" w:right="540" w:bottom="280" w:left="1140" w:header="605" w:footer="0" w:gutter="0"/>
          <w:pgNumType w:start="16"/>
          <w:cols w:space="720"/>
          <w:docGrid w:linePitch="100" w:charSpace="4096"/>
        </w:sectPr>
      </w:pPr>
    </w:p>
    <w:p w14:paraId="72E91304" w14:textId="77777777" w:rsidR="002F4E82" w:rsidRDefault="002F4E82">
      <w:pPr>
        <w:pStyle w:val="BodyText"/>
        <w:spacing w:before="3"/>
        <w:rPr>
          <w:rFonts w:ascii="Times New Roman" w:hAnsi="Times New Roman"/>
          <w:sz w:val="37"/>
        </w:rPr>
      </w:pPr>
      <w:bookmarkStart w:id="4" w:name="Metode_bagian_2-1_%25252F_subsubsection_"/>
      <w:bookmarkEnd w:id="4"/>
    </w:p>
    <w:p w14:paraId="64F4BFCD" w14:textId="77777777" w:rsidR="00F62A31" w:rsidRDefault="00F62A31" w:rsidP="00D23F2C">
      <w:pPr>
        <w:pStyle w:val="ListParagraph1"/>
        <w:tabs>
          <w:tab w:val="left" w:pos="-73"/>
          <w:tab w:val="left" w:pos="0"/>
          <w:tab w:val="left" w:pos="782"/>
          <w:tab w:val="left" w:pos="783"/>
        </w:tabs>
        <w:spacing w:before="1"/>
        <w:rPr>
          <w:rFonts w:ascii="Times New Roman" w:hAnsi="Times New Roman"/>
          <w:w w:val="90"/>
        </w:rPr>
      </w:pPr>
    </w:p>
    <w:p w14:paraId="1A1F3D9F" w14:textId="77777777" w:rsidR="00656469" w:rsidRDefault="00656469" w:rsidP="00F62A31">
      <w:pPr>
        <w:pStyle w:val="ListParagraph1"/>
        <w:tabs>
          <w:tab w:val="left" w:pos="-73"/>
          <w:tab w:val="left" w:pos="0"/>
          <w:tab w:val="left" w:pos="782"/>
          <w:tab w:val="left" w:pos="783"/>
        </w:tabs>
        <w:spacing w:before="1"/>
        <w:ind w:left="163" w:firstLine="0"/>
        <w:rPr>
          <w:rFonts w:ascii="Times New Roman" w:hAnsi="Times New Roman"/>
          <w:w w:val="90"/>
        </w:rPr>
      </w:pPr>
    </w:p>
    <w:p w14:paraId="252639BE" w14:textId="52F71A93" w:rsidR="00D23F2C" w:rsidRDefault="005C5C5F" w:rsidP="001F2CEC">
      <w:pPr>
        <w:pStyle w:val="ListParagraph1"/>
        <w:tabs>
          <w:tab w:val="left" w:pos="-73"/>
          <w:tab w:val="left" w:pos="0"/>
          <w:tab w:val="left" w:pos="782"/>
          <w:tab w:val="left" w:pos="783"/>
        </w:tabs>
        <w:spacing w:before="1"/>
        <w:ind w:left="107" w:right="771" w:firstLine="0"/>
        <w:jc w:val="both"/>
        <w:rPr>
          <w:rFonts w:ascii="Times New Roman" w:hAnsi="Times New Roman"/>
          <w:w w:val="90"/>
        </w:rPr>
      </w:pPr>
      <w:r w:rsidRPr="005C5C5F">
        <w:rPr>
          <w:rFonts w:ascii="Times New Roman" w:hAnsi="Times New Roman"/>
          <w:w w:val="90"/>
        </w:rPr>
        <w:t>Server dibangun menggunakan Node.js dengan Hapi sebagai framework untuk REST API dan Graphi sebagai library untuk GraphQL[</w:t>
      </w:r>
      <w:r w:rsidR="00386A90">
        <w:rPr>
          <w:rFonts w:ascii="Times New Roman" w:hAnsi="Times New Roman"/>
          <w:w w:val="90"/>
        </w:rPr>
        <w:t>6</w:t>
      </w:r>
      <w:r w:rsidRPr="005C5C5F">
        <w:rPr>
          <w:rFonts w:ascii="Times New Roman" w:hAnsi="Times New Roman"/>
          <w:w w:val="90"/>
        </w:rPr>
        <w:t xml:space="preserve">]. Kedua metode API ini terhubung ke database PostgreSQL untuk mengambil data terkait menu. Aplikasi dideploy menggunakan layanan gratis dari </w:t>
      </w:r>
      <w:r w:rsidR="00031EA2" w:rsidRPr="00031EA2">
        <w:rPr>
          <w:rFonts w:ascii="Times New Roman" w:hAnsi="Times New Roman"/>
          <w:i/>
          <w:iCs/>
          <w:w w:val="90"/>
        </w:rPr>
        <w:t>r</w:t>
      </w:r>
      <w:r w:rsidRPr="00031EA2">
        <w:rPr>
          <w:rFonts w:ascii="Times New Roman" w:hAnsi="Times New Roman"/>
          <w:i/>
          <w:iCs/>
          <w:w w:val="90"/>
        </w:rPr>
        <w:t>ailway.com</w:t>
      </w:r>
      <w:r w:rsidRPr="005C5C5F">
        <w:rPr>
          <w:rFonts w:ascii="Times New Roman" w:hAnsi="Times New Roman"/>
          <w:w w:val="90"/>
        </w:rPr>
        <w:t xml:space="preserve"> dengan spesifikasi 2 vCPU, 512 MB RAM, dan 1 GB SSD Storage. </w:t>
      </w:r>
      <w:r w:rsidRPr="001D1A0B">
        <w:rPr>
          <w:rFonts w:ascii="Times New Roman" w:hAnsi="Times New Roman"/>
          <w:i/>
          <w:iCs/>
          <w:w w:val="90"/>
        </w:rPr>
        <w:t>Server</w:t>
      </w:r>
      <w:r w:rsidRPr="005C5C5F">
        <w:rPr>
          <w:rFonts w:ascii="Times New Roman" w:hAnsi="Times New Roman"/>
          <w:w w:val="90"/>
        </w:rPr>
        <w:t xml:space="preserve"> akan memproses permintaan yang dikirim melalui Postman, GraphQL Playground, atau tools K6 akan merespons sesuai dengan skema API yang digunakan</w:t>
      </w:r>
      <w:r w:rsidR="00D23F2C" w:rsidRPr="00D23F2C">
        <w:rPr>
          <w:rFonts w:ascii="Times New Roman" w:hAnsi="Times New Roman"/>
          <w:w w:val="90"/>
        </w:rPr>
        <w:t>.</w:t>
      </w:r>
      <w:r w:rsidR="00D90F86">
        <w:rPr>
          <w:rFonts w:ascii="Times New Roman" w:hAnsi="Times New Roman"/>
          <w:w w:val="90"/>
        </w:rPr>
        <w:t xml:space="preserve"> </w:t>
      </w:r>
    </w:p>
    <w:p w14:paraId="732B0EC1" w14:textId="77777777" w:rsidR="00AD38E0" w:rsidRPr="00D23F2C" w:rsidRDefault="00AD38E0" w:rsidP="00AD38E0">
      <w:pPr>
        <w:pStyle w:val="ListParagraph1"/>
        <w:tabs>
          <w:tab w:val="left" w:pos="-73"/>
          <w:tab w:val="left" w:pos="0"/>
          <w:tab w:val="left" w:pos="782"/>
          <w:tab w:val="left" w:pos="783"/>
        </w:tabs>
        <w:spacing w:before="1"/>
        <w:ind w:left="107" w:firstLine="0"/>
        <w:rPr>
          <w:rFonts w:ascii="Times New Roman" w:hAnsi="Times New Roman"/>
          <w:w w:val="90"/>
        </w:rPr>
      </w:pPr>
    </w:p>
    <w:p w14:paraId="728B66F4" w14:textId="1F261F60" w:rsidR="002F4E82" w:rsidRDefault="008053C4">
      <w:pPr>
        <w:pStyle w:val="ListParagraph1"/>
        <w:numPr>
          <w:ilvl w:val="2"/>
          <w:numId w:val="1"/>
        </w:numPr>
        <w:tabs>
          <w:tab w:val="left" w:pos="782"/>
          <w:tab w:val="left" w:pos="783"/>
        </w:tabs>
        <w:spacing w:before="1"/>
        <w:ind w:hanging="620"/>
        <w:rPr>
          <w:rFonts w:ascii="Times New Roman" w:hAnsi="Times New Roman"/>
          <w:w w:val="90"/>
        </w:rPr>
      </w:pPr>
      <w:r w:rsidRPr="008053C4">
        <w:rPr>
          <w:rFonts w:ascii="Times New Roman" w:hAnsi="Times New Roman"/>
          <w:color w:val="00004C"/>
          <w:w w:val="90"/>
        </w:rPr>
        <w:t>Perancangan Basis Data</w:t>
      </w:r>
      <w:r w:rsidR="003D7106">
        <w:rPr>
          <w:rFonts w:ascii="Times New Roman" w:hAnsi="Times New Roman"/>
          <w:color w:val="00004C"/>
          <w:spacing w:val="1"/>
        </w:rPr>
        <w:t xml:space="preserve"> </w:t>
      </w:r>
    </w:p>
    <w:p w14:paraId="647B461C" w14:textId="6B7D958B" w:rsidR="00E9567A" w:rsidRDefault="00E9567A" w:rsidP="001F2CEC">
      <w:pPr>
        <w:pStyle w:val="BodyText"/>
        <w:spacing w:before="41" w:line="218" w:lineRule="auto"/>
        <w:ind w:left="89" w:right="771"/>
        <w:jc w:val="both"/>
        <w:rPr>
          <w:rFonts w:ascii="Times New Roman" w:hAnsi="Times New Roman"/>
          <w:w w:val="90"/>
        </w:rPr>
      </w:pPr>
      <w:r w:rsidRPr="00E9567A">
        <w:rPr>
          <w:rFonts w:ascii="Times New Roman" w:hAnsi="Times New Roman"/>
          <w:w w:val="90"/>
        </w:rPr>
        <w:t>Struktur database yang digunakan untuk aplikasi ini dirancang dengan basis relasional. Terdapat empat tabel utama yang akan digunakan dalam pengelolaan data aplikasi, yaitu:</w:t>
      </w:r>
    </w:p>
    <w:p w14:paraId="43DAE1E5" w14:textId="5784417A" w:rsidR="002F4E82" w:rsidRPr="00240964" w:rsidRDefault="004C0428" w:rsidP="00240964">
      <w:pPr>
        <w:pStyle w:val="BodyText"/>
        <w:spacing w:before="7"/>
        <w:jc w:val="center"/>
        <w:rPr>
          <w:rFonts w:ascii="Times New Roman" w:hAnsi="Times New Roman"/>
          <w:sz w:val="9"/>
        </w:rPr>
      </w:pPr>
      <w:r>
        <w:rPr>
          <w:rFonts w:ascii="Times New Roman" w:hAnsi="Times New Roman"/>
          <w:noProof/>
          <w:sz w:val="9"/>
        </w:rPr>
        <w:drawing>
          <wp:inline distT="0" distB="0" distL="0" distR="0" wp14:anchorId="23D0191C" wp14:editId="6F5676AA">
            <wp:extent cx="3618690" cy="3002280"/>
            <wp:effectExtent l="0" t="0" r="1270" b="7620"/>
            <wp:docPr id="193546796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67966" name="Picture 1935467966"/>
                    <pic:cNvPicPr/>
                  </pic:nvPicPr>
                  <pic:blipFill>
                    <a:blip r:embed="rId21">
                      <a:extLst>
                        <a:ext uri="{28A0092B-C50C-407E-A947-70E740481C1C}">
                          <a14:useLocalDpi xmlns:a14="http://schemas.microsoft.com/office/drawing/2010/main" val="0"/>
                        </a:ext>
                      </a:extLst>
                    </a:blip>
                    <a:stretch>
                      <a:fillRect/>
                    </a:stretch>
                  </pic:blipFill>
                  <pic:spPr>
                    <a:xfrm>
                      <a:off x="0" y="0"/>
                      <a:ext cx="3634577" cy="3015461"/>
                    </a:xfrm>
                    <a:prstGeom prst="rect">
                      <a:avLst/>
                    </a:prstGeom>
                  </pic:spPr>
                </pic:pic>
              </a:graphicData>
            </a:graphic>
          </wp:inline>
        </w:drawing>
      </w:r>
    </w:p>
    <w:p w14:paraId="72711729" w14:textId="4E7E27A7" w:rsidR="00C8216F" w:rsidRDefault="00C8216F" w:rsidP="00C8216F">
      <w:pPr>
        <w:pStyle w:val="BodyText"/>
        <w:spacing w:before="99" w:line="218" w:lineRule="auto"/>
        <w:ind w:left="107" w:right="761"/>
        <w:jc w:val="center"/>
        <w:rPr>
          <w:rFonts w:ascii="Times New Roman" w:hAnsi="Times New Roman"/>
          <w:sz w:val="18"/>
        </w:rPr>
      </w:pPr>
      <w:r>
        <w:rPr>
          <w:rFonts w:ascii="Times New Roman" w:hAnsi="Times New Roman"/>
          <w:b/>
          <w:sz w:val="18"/>
        </w:rPr>
        <w:t>Gambar</w:t>
      </w:r>
      <w:r>
        <w:rPr>
          <w:rFonts w:ascii="Times New Roman" w:hAnsi="Times New Roman"/>
          <w:b/>
          <w:spacing w:val="-8"/>
          <w:sz w:val="18"/>
        </w:rPr>
        <w:t xml:space="preserve"> </w:t>
      </w:r>
      <w:r>
        <w:rPr>
          <w:rFonts w:ascii="Times New Roman" w:hAnsi="Times New Roman"/>
          <w:b/>
          <w:sz w:val="18"/>
        </w:rPr>
        <w:t>2.</w:t>
      </w:r>
      <w:r>
        <w:rPr>
          <w:rFonts w:ascii="Times New Roman" w:hAnsi="Times New Roman"/>
          <w:b/>
          <w:spacing w:val="-8"/>
          <w:sz w:val="18"/>
        </w:rPr>
        <w:t xml:space="preserve"> </w:t>
      </w:r>
      <w:r w:rsidR="00240964" w:rsidRPr="00240964">
        <w:rPr>
          <w:rFonts w:ascii="Times New Roman" w:hAnsi="Times New Roman"/>
          <w:sz w:val="18"/>
        </w:rPr>
        <w:t>Rancangan Database</w:t>
      </w:r>
    </w:p>
    <w:p w14:paraId="3A3766B7" w14:textId="77777777" w:rsidR="00B661FC" w:rsidRDefault="00B661FC" w:rsidP="00C8216F">
      <w:pPr>
        <w:pStyle w:val="BodyText"/>
        <w:spacing w:before="99" w:line="218" w:lineRule="auto"/>
        <w:ind w:left="107" w:right="761"/>
        <w:jc w:val="center"/>
        <w:rPr>
          <w:rFonts w:ascii="Times New Roman" w:hAnsi="Times New Roman"/>
          <w:sz w:val="18"/>
        </w:rPr>
      </w:pPr>
    </w:p>
    <w:p w14:paraId="662D7FDF" w14:textId="77777777" w:rsidR="00C80D8E" w:rsidRDefault="00C80D8E" w:rsidP="00C8216F">
      <w:pPr>
        <w:pStyle w:val="BodyText"/>
        <w:spacing w:before="99" w:line="218" w:lineRule="auto"/>
        <w:ind w:left="107" w:right="761"/>
        <w:jc w:val="center"/>
        <w:rPr>
          <w:rFonts w:ascii="Times New Roman" w:hAnsi="Times New Roman"/>
          <w:sz w:val="18"/>
        </w:rPr>
      </w:pPr>
    </w:p>
    <w:p w14:paraId="459EEAA5" w14:textId="2ADD9E63" w:rsidR="006353D8" w:rsidRDefault="0036077A" w:rsidP="006353D8">
      <w:pPr>
        <w:pStyle w:val="ListParagraph1"/>
        <w:numPr>
          <w:ilvl w:val="2"/>
          <w:numId w:val="1"/>
        </w:numPr>
        <w:tabs>
          <w:tab w:val="left" w:pos="782"/>
          <w:tab w:val="left" w:pos="783"/>
        </w:tabs>
        <w:spacing w:before="1"/>
        <w:ind w:hanging="620"/>
        <w:rPr>
          <w:rFonts w:ascii="Times New Roman" w:hAnsi="Times New Roman"/>
          <w:w w:val="90"/>
        </w:rPr>
      </w:pPr>
      <w:r w:rsidRPr="0036077A">
        <w:rPr>
          <w:rFonts w:ascii="Times New Roman" w:hAnsi="Times New Roman"/>
          <w:color w:val="00004C"/>
          <w:w w:val="90"/>
        </w:rPr>
        <w:t>Endpoint API</w:t>
      </w:r>
      <w:r w:rsidR="006353D8" w:rsidRPr="008053C4">
        <w:rPr>
          <w:rFonts w:ascii="Times New Roman" w:hAnsi="Times New Roman"/>
          <w:color w:val="00004C"/>
          <w:w w:val="90"/>
        </w:rPr>
        <w:t xml:space="preserve"> </w:t>
      </w:r>
    </w:p>
    <w:p w14:paraId="3EA420F3" w14:textId="4AC109CB" w:rsidR="007E126F" w:rsidRDefault="00E244B6" w:rsidP="009D7A30">
      <w:pPr>
        <w:ind w:left="89" w:right="771"/>
        <w:jc w:val="both"/>
        <w:rPr>
          <w:rFonts w:ascii="Times New Roman" w:hAnsi="Times New Roman"/>
          <w:w w:val="90"/>
        </w:rPr>
      </w:pPr>
      <w:r w:rsidRPr="00E244B6">
        <w:rPr>
          <w:rFonts w:ascii="Times New Roman" w:hAnsi="Times New Roman"/>
          <w:w w:val="90"/>
        </w:rPr>
        <w:t xml:space="preserve">Terdapat beberapa endpoint yang dirancang untuk mengelola data menu. Setiap metode API </w:t>
      </w:r>
      <w:r w:rsidRPr="006D18E4">
        <w:rPr>
          <w:rFonts w:ascii="Times New Roman" w:hAnsi="Times New Roman"/>
          <w:i/>
          <w:iCs/>
          <w:w w:val="90"/>
        </w:rPr>
        <w:t>(REST dan GraphQL)</w:t>
      </w:r>
      <w:r w:rsidRPr="00E244B6">
        <w:rPr>
          <w:rFonts w:ascii="Times New Roman" w:hAnsi="Times New Roman"/>
          <w:w w:val="90"/>
        </w:rPr>
        <w:t xml:space="preserve"> memiliki cara pengelolaan endpoint yang berbeda.</w:t>
      </w:r>
      <w:r w:rsidR="006353D8" w:rsidRPr="00E9567A">
        <w:rPr>
          <w:rFonts w:ascii="Times New Roman" w:hAnsi="Times New Roman"/>
          <w:w w:val="90"/>
        </w:rPr>
        <w:t xml:space="preserve"> </w:t>
      </w:r>
    </w:p>
    <w:p w14:paraId="7884C8EA" w14:textId="77777777" w:rsidR="00676A0A" w:rsidRDefault="00676A0A" w:rsidP="009D7A30">
      <w:pPr>
        <w:ind w:left="89" w:right="771"/>
        <w:jc w:val="both"/>
        <w:rPr>
          <w:rFonts w:ascii="Times New Roman" w:hAnsi="Times New Roman"/>
          <w:w w:val="90"/>
        </w:rPr>
      </w:pPr>
    </w:p>
    <w:p w14:paraId="3DF6503F" w14:textId="77777777" w:rsidR="00452CC7" w:rsidRDefault="00452CC7" w:rsidP="00B661FC">
      <w:pPr>
        <w:ind w:left="89"/>
        <w:rPr>
          <w:rFonts w:ascii="Times New Roman" w:hAnsi="Times New Roman"/>
          <w:w w:val="90"/>
        </w:rPr>
      </w:pPr>
    </w:p>
    <w:p w14:paraId="04C0592A" w14:textId="0AB682E2" w:rsidR="00452CC7" w:rsidRDefault="00452CC7" w:rsidP="00D66293">
      <w:pPr>
        <w:pStyle w:val="ListParagraph1"/>
        <w:tabs>
          <w:tab w:val="left" w:pos="2911"/>
        </w:tabs>
        <w:spacing w:before="0" w:line="203" w:lineRule="exact"/>
        <w:jc w:val="center"/>
        <w:rPr>
          <w:rFonts w:ascii="Times New Roman" w:hAnsi="Times New Roman"/>
          <w:spacing w:val="-2"/>
          <w:sz w:val="18"/>
        </w:rPr>
      </w:pPr>
      <w:r>
        <w:rPr>
          <w:rFonts w:ascii="Times New Roman" w:hAnsi="Times New Roman"/>
          <w:b/>
          <w:spacing w:val="-2"/>
          <w:sz w:val="18"/>
          <w:lang w:val="en-US"/>
        </w:rPr>
        <w:t xml:space="preserve">Tabel 1.  </w:t>
      </w:r>
      <w:r w:rsidR="00863DA5" w:rsidRPr="00863DA5">
        <w:rPr>
          <w:rFonts w:ascii="Times New Roman" w:hAnsi="Times New Roman"/>
          <w:spacing w:val="-2"/>
          <w:sz w:val="18"/>
        </w:rPr>
        <w:t>Endpoint REST API</w:t>
      </w:r>
    </w:p>
    <w:tbl>
      <w:tblPr>
        <w:tblW w:w="0" w:type="auto"/>
        <w:jc w:val="center"/>
        <w:tblLayout w:type="fixed"/>
        <w:tblCellMar>
          <w:left w:w="0" w:type="dxa"/>
          <w:right w:w="0" w:type="dxa"/>
        </w:tblCellMar>
        <w:tblLook w:val="04A0" w:firstRow="1" w:lastRow="0" w:firstColumn="1" w:lastColumn="0" w:noHBand="0" w:noVBand="1"/>
      </w:tblPr>
      <w:tblGrid>
        <w:gridCol w:w="928"/>
        <w:gridCol w:w="1588"/>
        <w:gridCol w:w="3002"/>
      </w:tblGrid>
      <w:tr w:rsidR="007A5D6F" w14:paraId="725F38AA" w14:textId="77777777" w:rsidTr="00D66293">
        <w:trPr>
          <w:trHeight w:val="301"/>
          <w:jc w:val="center"/>
        </w:trPr>
        <w:tc>
          <w:tcPr>
            <w:tcW w:w="928" w:type="dxa"/>
            <w:tcBorders>
              <w:top w:val="single" w:sz="4" w:space="0" w:color="000000"/>
              <w:bottom w:val="double" w:sz="4" w:space="0" w:color="000000"/>
            </w:tcBorders>
            <w:shd w:val="clear" w:color="auto" w:fill="auto"/>
          </w:tcPr>
          <w:p w14:paraId="3C39845A" w14:textId="463B6AC8" w:rsidR="007A5D6F" w:rsidRDefault="007A5D6F" w:rsidP="00415CAA">
            <w:pPr>
              <w:pStyle w:val="TableParagraph"/>
              <w:spacing w:before="38" w:line="243" w:lineRule="exact"/>
              <w:jc w:val="center"/>
            </w:pPr>
            <w:r w:rsidRPr="007A5D6F">
              <w:rPr>
                <w:rFonts w:ascii="Times New Roman" w:hAnsi="Times New Roman"/>
                <w:b/>
                <w:spacing w:val="-2"/>
                <w:sz w:val="18"/>
              </w:rPr>
              <w:t>Method</w:t>
            </w:r>
          </w:p>
        </w:tc>
        <w:tc>
          <w:tcPr>
            <w:tcW w:w="1588" w:type="dxa"/>
            <w:tcBorders>
              <w:top w:val="single" w:sz="4" w:space="0" w:color="000000"/>
              <w:bottom w:val="double" w:sz="4" w:space="0" w:color="000000"/>
            </w:tcBorders>
            <w:shd w:val="clear" w:color="auto" w:fill="auto"/>
          </w:tcPr>
          <w:p w14:paraId="059737E2" w14:textId="0C6F145C" w:rsidR="007A5D6F" w:rsidRDefault="007A5D6F" w:rsidP="00415CAA">
            <w:pPr>
              <w:pStyle w:val="TableParagraph"/>
              <w:spacing w:before="38" w:line="243" w:lineRule="exact"/>
              <w:ind w:left="205"/>
              <w:jc w:val="center"/>
            </w:pPr>
            <w:r w:rsidRPr="007A5D6F">
              <w:rPr>
                <w:rFonts w:ascii="Times New Roman" w:hAnsi="Times New Roman"/>
                <w:b/>
                <w:spacing w:val="-2"/>
                <w:sz w:val="18"/>
              </w:rPr>
              <w:t>Endpoint</w:t>
            </w:r>
          </w:p>
        </w:tc>
        <w:tc>
          <w:tcPr>
            <w:tcW w:w="3002" w:type="dxa"/>
            <w:tcBorders>
              <w:top w:val="single" w:sz="4" w:space="0" w:color="000000"/>
              <w:bottom w:val="double" w:sz="4" w:space="0" w:color="000000"/>
            </w:tcBorders>
            <w:shd w:val="clear" w:color="auto" w:fill="auto"/>
          </w:tcPr>
          <w:p w14:paraId="15477BA5" w14:textId="323F6823" w:rsidR="007A5D6F" w:rsidRDefault="007A5D6F" w:rsidP="00415CAA">
            <w:pPr>
              <w:pStyle w:val="TableParagraph"/>
              <w:spacing w:before="38" w:line="243" w:lineRule="exact"/>
              <w:ind w:left="349"/>
              <w:jc w:val="center"/>
            </w:pPr>
            <w:r w:rsidRPr="007A5D6F">
              <w:rPr>
                <w:rFonts w:ascii="Times New Roman" w:hAnsi="Times New Roman"/>
                <w:b/>
                <w:spacing w:val="-2"/>
                <w:sz w:val="18"/>
              </w:rPr>
              <w:t>Keterangan</w:t>
            </w:r>
          </w:p>
        </w:tc>
      </w:tr>
      <w:tr w:rsidR="007A5D6F" w14:paraId="4DEC15CD" w14:textId="77777777" w:rsidTr="00D66293">
        <w:trPr>
          <w:trHeight w:val="289"/>
          <w:jc w:val="center"/>
        </w:trPr>
        <w:tc>
          <w:tcPr>
            <w:tcW w:w="928" w:type="dxa"/>
            <w:shd w:val="clear" w:color="auto" w:fill="auto"/>
          </w:tcPr>
          <w:p w14:paraId="35E6AFFF" w14:textId="598F72F3" w:rsidR="007A5D6F" w:rsidRDefault="007A5D6F" w:rsidP="00415CAA">
            <w:pPr>
              <w:pStyle w:val="TableParagraph"/>
            </w:pPr>
            <w:r w:rsidRPr="007A5D6F">
              <w:rPr>
                <w:rFonts w:ascii="Times New Roman" w:hAnsi="Times New Roman"/>
                <w:spacing w:val="-2"/>
                <w:sz w:val="18"/>
              </w:rPr>
              <w:t>POST</w:t>
            </w:r>
          </w:p>
        </w:tc>
        <w:tc>
          <w:tcPr>
            <w:tcW w:w="1588" w:type="dxa"/>
            <w:shd w:val="clear" w:color="auto" w:fill="auto"/>
          </w:tcPr>
          <w:p w14:paraId="6DFA904B" w14:textId="70A97D5D" w:rsidR="007A5D6F" w:rsidRDefault="007A5D6F" w:rsidP="007A5D6F">
            <w:pPr>
              <w:pStyle w:val="TableParagraph"/>
            </w:pPr>
            <w:r>
              <w:rPr>
                <w:rFonts w:ascii="Times New Roman" w:hAnsi="Times New Roman"/>
                <w:w w:val="99"/>
                <w:sz w:val="18"/>
              </w:rPr>
              <w:t>/</w:t>
            </w:r>
            <w:r w:rsidR="00A665E3">
              <w:rPr>
                <w:rFonts w:ascii="Times New Roman" w:hAnsi="Times New Roman"/>
                <w:w w:val="99"/>
                <w:sz w:val="18"/>
              </w:rPr>
              <w:t>menu</w:t>
            </w:r>
          </w:p>
        </w:tc>
        <w:tc>
          <w:tcPr>
            <w:tcW w:w="3002" w:type="dxa"/>
            <w:shd w:val="clear" w:color="auto" w:fill="auto"/>
          </w:tcPr>
          <w:p w14:paraId="407E721A" w14:textId="467571FE" w:rsidR="007A5D6F" w:rsidRDefault="00CB62D5" w:rsidP="00CB62D5">
            <w:pPr>
              <w:pStyle w:val="TableParagraph"/>
            </w:pPr>
            <w:r w:rsidRPr="00913E7F">
              <w:rPr>
                <w:rFonts w:ascii="Times New Roman" w:hAnsi="Times New Roman"/>
                <w:sz w:val="18"/>
              </w:rPr>
              <w:t xml:space="preserve">Menambahkan </w:t>
            </w:r>
            <w:r w:rsidR="00A665E3">
              <w:rPr>
                <w:rFonts w:ascii="Times New Roman" w:hAnsi="Times New Roman"/>
                <w:sz w:val="18"/>
              </w:rPr>
              <w:t xml:space="preserve">menu </w:t>
            </w:r>
            <w:r w:rsidRPr="00913E7F">
              <w:rPr>
                <w:rFonts w:ascii="Times New Roman" w:hAnsi="Times New Roman"/>
                <w:sz w:val="18"/>
              </w:rPr>
              <w:t>baru</w:t>
            </w:r>
          </w:p>
        </w:tc>
      </w:tr>
      <w:tr w:rsidR="007A5D6F" w14:paraId="2D06863B" w14:textId="77777777" w:rsidTr="00D66293">
        <w:trPr>
          <w:trHeight w:val="289"/>
          <w:jc w:val="center"/>
        </w:trPr>
        <w:tc>
          <w:tcPr>
            <w:tcW w:w="928" w:type="dxa"/>
            <w:shd w:val="clear" w:color="auto" w:fill="auto"/>
          </w:tcPr>
          <w:p w14:paraId="750D48D0" w14:textId="5C6596B9" w:rsidR="007A5D6F" w:rsidRDefault="00676761" w:rsidP="00415CAA">
            <w:pPr>
              <w:pStyle w:val="TableParagraph"/>
            </w:pPr>
            <w:r>
              <w:rPr>
                <w:rFonts w:ascii="Times New Roman" w:hAnsi="Times New Roman"/>
                <w:spacing w:val="-5"/>
                <w:sz w:val="18"/>
              </w:rPr>
              <w:t>GET</w:t>
            </w:r>
          </w:p>
        </w:tc>
        <w:tc>
          <w:tcPr>
            <w:tcW w:w="1588" w:type="dxa"/>
            <w:shd w:val="clear" w:color="auto" w:fill="auto"/>
          </w:tcPr>
          <w:p w14:paraId="19AF509F" w14:textId="249304D1" w:rsidR="007A5D6F" w:rsidRDefault="00CB62D5" w:rsidP="00CB62D5">
            <w:pPr>
              <w:pStyle w:val="TableParagraph"/>
              <w:spacing w:before="29" w:line="240" w:lineRule="auto"/>
            </w:pPr>
            <w:r>
              <w:rPr>
                <w:rFonts w:ascii="Times New Roman" w:hAnsi="Times New Roman"/>
                <w:w w:val="107"/>
                <w:sz w:val="18"/>
              </w:rPr>
              <w:t>/</w:t>
            </w:r>
            <w:r w:rsidR="008A74A1">
              <w:rPr>
                <w:rFonts w:ascii="Times New Roman" w:hAnsi="Times New Roman"/>
                <w:w w:val="99"/>
                <w:sz w:val="18"/>
              </w:rPr>
              <w:t>menu</w:t>
            </w:r>
            <w:r w:rsidR="00676761">
              <w:rPr>
                <w:rFonts w:ascii="Times New Roman" w:hAnsi="Times New Roman"/>
                <w:w w:val="99"/>
                <w:sz w:val="18"/>
              </w:rPr>
              <w:t>/:id</w:t>
            </w:r>
          </w:p>
        </w:tc>
        <w:tc>
          <w:tcPr>
            <w:tcW w:w="3002" w:type="dxa"/>
            <w:shd w:val="clear" w:color="auto" w:fill="auto"/>
          </w:tcPr>
          <w:p w14:paraId="75B49D61" w14:textId="768303C5" w:rsidR="007A5D6F" w:rsidRDefault="00676761" w:rsidP="00CB62D5">
            <w:pPr>
              <w:pStyle w:val="TableParagraph"/>
            </w:pPr>
            <w:r w:rsidRPr="00676761">
              <w:rPr>
                <w:rFonts w:ascii="Times New Roman" w:hAnsi="Times New Roman"/>
                <w:spacing w:val="-2"/>
                <w:sz w:val="18"/>
              </w:rPr>
              <w:t>Mengambil menu berdasarkan id</w:t>
            </w:r>
          </w:p>
        </w:tc>
      </w:tr>
      <w:tr w:rsidR="007A5D6F" w14:paraId="6DD9F28B" w14:textId="77777777" w:rsidTr="00D66293">
        <w:trPr>
          <w:trHeight w:val="289"/>
          <w:jc w:val="center"/>
        </w:trPr>
        <w:tc>
          <w:tcPr>
            <w:tcW w:w="928" w:type="dxa"/>
            <w:shd w:val="clear" w:color="auto" w:fill="auto"/>
          </w:tcPr>
          <w:p w14:paraId="6E583FCD" w14:textId="68267AFF" w:rsidR="007A5D6F" w:rsidRDefault="007A5D6F" w:rsidP="00415CAA">
            <w:pPr>
              <w:pStyle w:val="TableParagraph"/>
            </w:pPr>
            <w:r w:rsidRPr="007A5D6F">
              <w:rPr>
                <w:rFonts w:ascii="Times New Roman" w:hAnsi="Times New Roman"/>
                <w:spacing w:val="-5"/>
                <w:sz w:val="18"/>
              </w:rPr>
              <w:t>P</w:t>
            </w:r>
            <w:r w:rsidR="00676761">
              <w:rPr>
                <w:rFonts w:ascii="Times New Roman" w:hAnsi="Times New Roman"/>
                <w:spacing w:val="-5"/>
                <w:sz w:val="18"/>
              </w:rPr>
              <w:t>UT</w:t>
            </w:r>
          </w:p>
        </w:tc>
        <w:tc>
          <w:tcPr>
            <w:tcW w:w="1588" w:type="dxa"/>
            <w:shd w:val="clear" w:color="auto" w:fill="auto"/>
          </w:tcPr>
          <w:p w14:paraId="4A94886B" w14:textId="4C6AD611" w:rsidR="007A5D6F" w:rsidRDefault="00CB62D5" w:rsidP="00CB62D5">
            <w:pPr>
              <w:pStyle w:val="TableParagraph"/>
            </w:pPr>
            <w:r>
              <w:rPr>
                <w:rFonts w:ascii="Times New Roman" w:hAnsi="Times New Roman"/>
                <w:w w:val="107"/>
                <w:sz w:val="18"/>
              </w:rPr>
              <w:t>/</w:t>
            </w:r>
            <w:r w:rsidRPr="007971EC">
              <w:rPr>
                <w:rFonts w:ascii="Times New Roman" w:hAnsi="Times New Roman"/>
                <w:w w:val="107"/>
                <w:sz w:val="18"/>
              </w:rPr>
              <w:t>menu</w:t>
            </w:r>
            <w:r w:rsidR="00676761">
              <w:rPr>
                <w:rFonts w:ascii="Times New Roman" w:hAnsi="Times New Roman"/>
                <w:w w:val="107"/>
                <w:sz w:val="18"/>
              </w:rPr>
              <w:t>/:id</w:t>
            </w:r>
          </w:p>
        </w:tc>
        <w:tc>
          <w:tcPr>
            <w:tcW w:w="3002" w:type="dxa"/>
            <w:shd w:val="clear" w:color="auto" w:fill="auto"/>
          </w:tcPr>
          <w:p w14:paraId="3F424EE8" w14:textId="6804A2C3" w:rsidR="007A5D6F" w:rsidRDefault="00FE6688" w:rsidP="00CB62D5">
            <w:pPr>
              <w:pStyle w:val="TableParagraph"/>
            </w:pPr>
            <w:r w:rsidRPr="00FE6688">
              <w:rPr>
                <w:rFonts w:ascii="Times New Roman" w:hAnsi="Times New Roman"/>
                <w:spacing w:val="-2"/>
                <w:sz w:val="18"/>
              </w:rPr>
              <w:t>Mempengaruhi menu tertentu berdasarkan id</w:t>
            </w:r>
          </w:p>
        </w:tc>
      </w:tr>
      <w:tr w:rsidR="007A5D6F" w14:paraId="4F938C01" w14:textId="77777777" w:rsidTr="00D66293">
        <w:trPr>
          <w:trHeight w:val="263"/>
          <w:jc w:val="center"/>
        </w:trPr>
        <w:tc>
          <w:tcPr>
            <w:tcW w:w="928" w:type="dxa"/>
            <w:tcBorders>
              <w:bottom w:val="single" w:sz="4" w:space="0" w:color="000000"/>
            </w:tcBorders>
            <w:shd w:val="clear" w:color="auto" w:fill="auto"/>
          </w:tcPr>
          <w:p w14:paraId="41AF4F33" w14:textId="17C3BA8F" w:rsidR="007A5D6F" w:rsidRPr="007A5D6F" w:rsidRDefault="00BF560B" w:rsidP="00415CAA">
            <w:pPr>
              <w:pStyle w:val="TableParagraph"/>
              <w:spacing w:line="229" w:lineRule="exact"/>
              <w:rPr>
                <w:rFonts w:ascii="Times New Roman" w:hAnsi="Times New Roman"/>
                <w:spacing w:val="-2"/>
                <w:sz w:val="18"/>
              </w:rPr>
            </w:pPr>
            <w:r>
              <w:rPr>
                <w:rFonts w:ascii="Times New Roman" w:hAnsi="Times New Roman"/>
                <w:spacing w:val="-2"/>
                <w:sz w:val="18"/>
              </w:rPr>
              <w:t>DELETE</w:t>
            </w:r>
          </w:p>
        </w:tc>
        <w:tc>
          <w:tcPr>
            <w:tcW w:w="1588" w:type="dxa"/>
            <w:tcBorders>
              <w:bottom w:val="single" w:sz="4" w:space="0" w:color="000000"/>
            </w:tcBorders>
            <w:shd w:val="clear" w:color="auto" w:fill="auto"/>
          </w:tcPr>
          <w:p w14:paraId="7D7E1CAF" w14:textId="79BDE7DB" w:rsidR="007A5D6F" w:rsidRPr="00CB62D5" w:rsidRDefault="00CB62D5" w:rsidP="00CB62D5">
            <w:pPr>
              <w:pStyle w:val="TableParagraph"/>
              <w:spacing w:before="30" w:line="213" w:lineRule="exact"/>
              <w:rPr>
                <w:rFonts w:ascii="Times New Roman" w:hAnsi="Times New Roman"/>
                <w:iCs/>
                <w:spacing w:val="-5"/>
                <w:sz w:val="18"/>
              </w:rPr>
            </w:pPr>
            <w:r>
              <w:rPr>
                <w:rFonts w:ascii="Times New Roman" w:hAnsi="Times New Roman"/>
                <w:iCs/>
                <w:spacing w:val="-5"/>
                <w:sz w:val="18"/>
              </w:rPr>
              <w:t>/</w:t>
            </w:r>
            <w:r w:rsidRPr="00455F99">
              <w:rPr>
                <w:rFonts w:ascii="Times New Roman" w:hAnsi="Times New Roman"/>
                <w:iCs/>
                <w:spacing w:val="-5"/>
                <w:sz w:val="18"/>
              </w:rPr>
              <w:t>menu/:id</w:t>
            </w:r>
          </w:p>
        </w:tc>
        <w:tc>
          <w:tcPr>
            <w:tcW w:w="3002" w:type="dxa"/>
            <w:tcBorders>
              <w:bottom w:val="single" w:sz="4" w:space="0" w:color="000000"/>
            </w:tcBorders>
            <w:shd w:val="clear" w:color="auto" w:fill="auto"/>
          </w:tcPr>
          <w:p w14:paraId="6A1F5883" w14:textId="3E6222B4" w:rsidR="007A5D6F" w:rsidRDefault="00FE6688" w:rsidP="00CB62D5">
            <w:pPr>
              <w:pStyle w:val="TableParagraph"/>
              <w:spacing w:line="229" w:lineRule="exact"/>
              <w:rPr>
                <w:rFonts w:ascii="Times New Roman" w:hAnsi="Times New Roman"/>
                <w:spacing w:val="-2"/>
                <w:sz w:val="18"/>
              </w:rPr>
            </w:pPr>
            <w:r w:rsidRPr="00FE6688">
              <w:rPr>
                <w:rFonts w:ascii="Times New Roman" w:hAnsi="Times New Roman"/>
                <w:spacing w:val="-2"/>
                <w:sz w:val="18"/>
              </w:rPr>
              <w:t xml:space="preserve">Menghapus </w:t>
            </w:r>
            <w:r>
              <w:rPr>
                <w:rFonts w:ascii="Times New Roman" w:hAnsi="Times New Roman"/>
                <w:spacing w:val="-2"/>
                <w:sz w:val="18"/>
              </w:rPr>
              <w:t xml:space="preserve">data </w:t>
            </w:r>
            <w:r w:rsidR="00CB62D5" w:rsidRPr="00CB62D5">
              <w:rPr>
                <w:rFonts w:ascii="Times New Roman" w:hAnsi="Times New Roman"/>
                <w:spacing w:val="-2"/>
                <w:sz w:val="18"/>
              </w:rPr>
              <w:t>menu tertentu</w:t>
            </w:r>
          </w:p>
        </w:tc>
      </w:tr>
    </w:tbl>
    <w:p w14:paraId="3CEF9343" w14:textId="77777777" w:rsidR="007E126F" w:rsidRDefault="007E126F" w:rsidP="008A74A1">
      <w:pPr>
        <w:rPr>
          <w:rFonts w:ascii="Times New Roman" w:hAnsi="Times New Roman"/>
          <w:w w:val="90"/>
        </w:rPr>
      </w:pPr>
    </w:p>
    <w:p w14:paraId="49BC0F89" w14:textId="77777777" w:rsidR="00CA67FA" w:rsidRDefault="00CA67FA" w:rsidP="008A74A1">
      <w:pPr>
        <w:rPr>
          <w:rFonts w:ascii="Times New Roman" w:hAnsi="Times New Roman"/>
          <w:w w:val="90"/>
        </w:rPr>
      </w:pPr>
    </w:p>
    <w:p w14:paraId="57321922" w14:textId="502E32E8" w:rsidR="004758A3" w:rsidRPr="004758A3" w:rsidRDefault="00FA0B06" w:rsidP="001F2CEC">
      <w:pPr>
        <w:ind w:left="89" w:right="771"/>
        <w:jc w:val="both"/>
        <w:rPr>
          <w:rFonts w:ascii="Times New Roman" w:hAnsi="Times New Roman"/>
          <w:w w:val="90"/>
        </w:rPr>
      </w:pPr>
      <w:r w:rsidRPr="00FA0B06">
        <w:rPr>
          <w:rFonts w:ascii="Times New Roman" w:hAnsi="Times New Roman"/>
          <w:w w:val="90"/>
        </w:rPr>
        <w:t xml:space="preserve">Berbeda dengan REST, GraphQL hanya menggunakan satu </w:t>
      </w:r>
      <w:r w:rsidRPr="00A83DAF">
        <w:rPr>
          <w:rFonts w:ascii="Times New Roman" w:hAnsi="Times New Roman"/>
          <w:i/>
          <w:iCs/>
          <w:w w:val="90"/>
        </w:rPr>
        <w:t>endpoint</w:t>
      </w:r>
      <w:r w:rsidRPr="00FA0B06">
        <w:rPr>
          <w:rFonts w:ascii="Times New Roman" w:hAnsi="Times New Roman"/>
          <w:w w:val="90"/>
        </w:rPr>
        <w:t xml:space="preserve"> dengan metode HTTP POST, yaitu /graphql, yang digunakan untuk menangani seluruh operasi data, baik itu pengambilan, penambahan, pembaruan, maupun penghapusan data. Dalam GraphQL, struktur </w:t>
      </w:r>
      <w:r w:rsidRPr="00A83DAF">
        <w:rPr>
          <w:rFonts w:ascii="Times New Roman" w:hAnsi="Times New Roman"/>
          <w:i/>
          <w:iCs/>
          <w:w w:val="90"/>
        </w:rPr>
        <w:t>query</w:t>
      </w:r>
      <w:r w:rsidRPr="00FA0B06">
        <w:rPr>
          <w:rFonts w:ascii="Times New Roman" w:hAnsi="Times New Roman"/>
          <w:w w:val="90"/>
        </w:rPr>
        <w:t xml:space="preserve"> dan </w:t>
      </w:r>
      <w:r w:rsidRPr="00A83DAF">
        <w:rPr>
          <w:rFonts w:ascii="Times New Roman" w:hAnsi="Times New Roman"/>
          <w:i/>
          <w:iCs/>
          <w:w w:val="90"/>
        </w:rPr>
        <w:t>mutation</w:t>
      </w:r>
      <w:r w:rsidRPr="00FA0B06">
        <w:rPr>
          <w:rFonts w:ascii="Times New Roman" w:hAnsi="Times New Roman"/>
          <w:w w:val="90"/>
        </w:rPr>
        <w:t xml:space="preserve"> yang dibutuhkan untuk mengelola data, seperti kategori, menu, dan topping, didefinisikan secara eksplisit di dalam </w:t>
      </w:r>
      <w:r w:rsidRPr="001D1A0B">
        <w:rPr>
          <w:rFonts w:ascii="Times New Roman" w:hAnsi="Times New Roman"/>
          <w:i/>
          <w:iCs/>
          <w:w w:val="90"/>
        </w:rPr>
        <w:t>schema</w:t>
      </w:r>
      <w:r w:rsidRPr="00FA0B06">
        <w:rPr>
          <w:rFonts w:ascii="Times New Roman" w:hAnsi="Times New Roman"/>
          <w:w w:val="90"/>
        </w:rPr>
        <w:t xml:space="preserve"> GraphQL, sehingga memungkinkan klien untuk menentukan data yang diinginkan dengan lebih fleksibel dan efisien.</w:t>
      </w:r>
      <w:r w:rsidR="004758A3" w:rsidRPr="004758A3">
        <w:rPr>
          <w:rFonts w:ascii="Times New Roman" w:hAnsi="Times New Roman"/>
          <w:w w:val="90"/>
        </w:rPr>
        <w:t xml:space="preserve"> Sebagai contoh, </w:t>
      </w:r>
      <w:r w:rsidR="004758A3" w:rsidRPr="00A83DAF">
        <w:rPr>
          <w:rFonts w:ascii="Times New Roman" w:hAnsi="Times New Roman"/>
          <w:i/>
          <w:iCs/>
          <w:w w:val="90"/>
        </w:rPr>
        <w:t>query</w:t>
      </w:r>
      <w:r w:rsidR="004758A3" w:rsidRPr="004758A3">
        <w:rPr>
          <w:rFonts w:ascii="Times New Roman" w:hAnsi="Times New Roman"/>
          <w:w w:val="90"/>
        </w:rPr>
        <w:t xml:space="preserve"> untuk mengambil data </w:t>
      </w:r>
      <w:r w:rsidR="00B96079">
        <w:rPr>
          <w:rFonts w:ascii="Times New Roman" w:hAnsi="Times New Roman"/>
          <w:w w:val="90"/>
        </w:rPr>
        <w:t>menu</w:t>
      </w:r>
      <w:r w:rsidR="004758A3" w:rsidRPr="004758A3">
        <w:rPr>
          <w:rFonts w:ascii="Times New Roman" w:hAnsi="Times New Roman"/>
          <w:w w:val="90"/>
        </w:rPr>
        <w:t xml:space="preserve"> pada GraphQL dapat ditulis seperti berikut:</w:t>
      </w:r>
    </w:p>
    <w:p w14:paraId="5FAD945E" w14:textId="77777777" w:rsidR="004758A3" w:rsidRDefault="006353D8" w:rsidP="004758A3">
      <w:pPr>
        <w:ind w:left="89"/>
        <w:rPr>
          <w:rFonts w:ascii="Times New Roman" w:hAnsi="Times New Roman"/>
          <w:w w:val="90"/>
        </w:rPr>
      </w:pPr>
      <w:r w:rsidRPr="00E9567A">
        <w:rPr>
          <w:rFonts w:ascii="Times New Roman" w:hAnsi="Times New Roman"/>
          <w:w w:val="90"/>
        </w:rPr>
        <w:t xml:space="preserve"> </w:t>
      </w:r>
    </w:p>
    <w:p w14:paraId="66F8E4DB" w14:textId="77777777" w:rsidR="00562201" w:rsidRDefault="00562201" w:rsidP="004758A3">
      <w:pPr>
        <w:ind w:left="89"/>
        <w:rPr>
          <w:rFonts w:ascii="Times New Roman" w:hAnsi="Times New Roman"/>
          <w:w w:val="90"/>
        </w:rPr>
      </w:pPr>
    </w:p>
    <w:p w14:paraId="7D773CCD" w14:textId="77777777" w:rsidR="00562201" w:rsidRDefault="00562201" w:rsidP="004758A3">
      <w:pPr>
        <w:ind w:left="89"/>
        <w:rPr>
          <w:rFonts w:ascii="Times New Roman" w:hAnsi="Times New Roman"/>
          <w:w w:val="90"/>
        </w:rPr>
      </w:pPr>
    </w:p>
    <w:p w14:paraId="459EAE75" w14:textId="77777777" w:rsidR="00562201" w:rsidRDefault="00562201" w:rsidP="004758A3">
      <w:pPr>
        <w:ind w:left="89"/>
        <w:rPr>
          <w:rFonts w:ascii="Times New Roman" w:hAnsi="Times New Roman"/>
          <w:w w:val="90"/>
        </w:rPr>
      </w:pPr>
    </w:p>
    <w:p w14:paraId="74EAD5BA" w14:textId="77777777" w:rsidR="00ED28B3" w:rsidRDefault="00ED28B3" w:rsidP="004758A3">
      <w:pPr>
        <w:ind w:left="89"/>
        <w:rPr>
          <w:rFonts w:ascii="Times New Roman" w:hAnsi="Times New Roman"/>
          <w:w w:val="90"/>
        </w:rPr>
      </w:pPr>
    </w:p>
    <w:p w14:paraId="1DF6DDC0" w14:textId="77777777" w:rsidR="00ED28B3" w:rsidRDefault="00ED28B3" w:rsidP="004758A3">
      <w:pPr>
        <w:ind w:left="89"/>
        <w:rPr>
          <w:rFonts w:ascii="Times New Roman" w:hAnsi="Times New Roman"/>
          <w:w w:val="90"/>
        </w:rPr>
      </w:pPr>
    </w:p>
    <w:p w14:paraId="50C4C6F1" w14:textId="77777777" w:rsidR="00ED28B3" w:rsidRDefault="00ED28B3" w:rsidP="004758A3">
      <w:pPr>
        <w:ind w:left="89"/>
        <w:rPr>
          <w:rFonts w:ascii="Times New Roman" w:hAnsi="Times New Roman"/>
          <w:w w:val="90"/>
        </w:rPr>
      </w:pPr>
    </w:p>
    <w:p w14:paraId="4FF87252" w14:textId="77777777" w:rsidR="00584D2B" w:rsidRDefault="00584D2B" w:rsidP="004758A3">
      <w:pPr>
        <w:ind w:left="89"/>
        <w:rPr>
          <w:rFonts w:ascii="Times New Roman" w:hAnsi="Times New Roman"/>
          <w:w w:val="90"/>
        </w:rPr>
      </w:pPr>
    </w:p>
    <w:p w14:paraId="2CF7AB16" w14:textId="77777777" w:rsidR="00ED28B3" w:rsidRDefault="00ED28B3" w:rsidP="004758A3">
      <w:pPr>
        <w:ind w:left="89"/>
        <w:rPr>
          <w:rFonts w:ascii="Times New Roman" w:hAnsi="Times New Roman"/>
          <w:w w:val="90"/>
        </w:rPr>
      </w:pPr>
    </w:p>
    <w:p w14:paraId="159385D5" w14:textId="48000908" w:rsidR="006F165D" w:rsidRPr="00BB4DAD" w:rsidRDefault="004758A3" w:rsidP="00D66293">
      <w:pPr>
        <w:pStyle w:val="ListParagraph1"/>
        <w:tabs>
          <w:tab w:val="left" w:pos="2911"/>
        </w:tabs>
        <w:spacing w:before="0" w:line="203" w:lineRule="exact"/>
        <w:jc w:val="center"/>
        <w:rPr>
          <w:rFonts w:ascii="Times New Roman" w:hAnsi="Times New Roman"/>
          <w:spacing w:val="-2"/>
          <w:sz w:val="18"/>
        </w:rPr>
      </w:pPr>
      <w:r>
        <w:rPr>
          <w:rFonts w:ascii="Times New Roman" w:hAnsi="Times New Roman"/>
          <w:b/>
          <w:spacing w:val="-2"/>
          <w:sz w:val="18"/>
          <w:lang w:val="en-US"/>
        </w:rPr>
        <w:t xml:space="preserve">Tabel </w:t>
      </w:r>
      <w:r w:rsidR="004909CB">
        <w:rPr>
          <w:rFonts w:ascii="Times New Roman" w:hAnsi="Times New Roman"/>
          <w:b/>
          <w:spacing w:val="-2"/>
          <w:sz w:val="18"/>
          <w:lang w:val="en-US"/>
        </w:rPr>
        <w:t>2</w:t>
      </w:r>
      <w:r>
        <w:rPr>
          <w:rFonts w:ascii="Times New Roman" w:hAnsi="Times New Roman"/>
          <w:b/>
          <w:spacing w:val="-2"/>
          <w:sz w:val="18"/>
          <w:lang w:val="en-US"/>
        </w:rPr>
        <w:t xml:space="preserve">.  </w:t>
      </w:r>
      <w:r w:rsidR="00E8008C" w:rsidRPr="00E8008C">
        <w:rPr>
          <w:rFonts w:ascii="Times New Roman" w:hAnsi="Times New Roman"/>
          <w:spacing w:val="-2"/>
          <w:sz w:val="18"/>
        </w:rPr>
        <w:t>Operasi GraphQL API</w:t>
      </w:r>
    </w:p>
    <w:tbl>
      <w:tblPr>
        <w:tblW w:w="0" w:type="auto"/>
        <w:jc w:val="center"/>
        <w:tblLayout w:type="fixed"/>
        <w:tblCellMar>
          <w:left w:w="0" w:type="dxa"/>
          <w:right w:w="0" w:type="dxa"/>
        </w:tblCellMar>
        <w:tblLook w:val="04A0" w:firstRow="1" w:lastRow="0" w:firstColumn="1" w:lastColumn="0" w:noHBand="0" w:noVBand="1"/>
      </w:tblPr>
      <w:tblGrid>
        <w:gridCol w:w="900"/>
        <w:gridCol w:w="2218"/>
        <w:gridCol w:w="3002"/>
      </w:tblGrid>
      <w:tr w:rsidR="009F43A9" w14:paraId="4F69A07B" w14:textId="77777777" w:rsidTr="00D66293">
        <w:trPr>
          <w:trHeight w:val="301"/>
          <w:jc w:val="center"/>
        </w:trPr>
        <w:tc>
          <w:tcPr>
            <w:tcW w:w="900" w:type="dxa"/>
            <w:tcBorders>
              <w:top w:val="single" w:sz="4" w:space="0" w:color="000000"/>
              <w:bottom w:val="double" w:sz="4" w:space="0" w:color="000000"/>
            </w:tcBorders>
            <w:shd w:val="clear" w:color="auto" w:fill="auto"/>
          </w:tcPr>
          <w:p w14:paraId="1E9E90E8" w14:textId="3737ACE4" w:rsidR="009F43A9" w:rsidRDefault="00995F2C" w:rsidP="00415CAA">
            <w:pPr>
              <w:pStyle w:val="TableParagraph"/>
              <w:spacing w:before="38" w:line="243" w:lineRule="exact"/>
              <w:jc w:val="center"/>
            </w:pPr>
            <w:r w:rsidRPr="00995F2C">
              <w:rPr>
                <w:rFonts w:ascii="Times New Roman" w:hAnsi="Times New Roman"/>
                <w:b/>
                <w:spacing w:val="-2"/>
                <w:sz w:val="18"/>
              </w:rPr>
              <w:t>Operasi</w:t>
            </w:r>
          </w:p>
        </w:tc>
        <w:tc>
          <w:tcPr>
            <w:tcW w:w="2218" w:type="dxa"/>
            <w:tcBorders>
              <w:top w:val="single" w:sz="4" w:space="0" w:color="000000"/>
              <w:bottom w:val="double" w:sz="4" w:space="0" w:color="000000"/>
            </w:tcBorders>
            <w:shd w:val="clear" w:color="auto" w:fill="auto"/>
          </w:tcPr>
          <w:p w14:paraId="4429D3E5" w14:textId="0F91ED63" w:rsidR="009F43A9" w:rsidRDefault="00995F2C" w:rsidP="00415CAA">
            <w:pPr>
              <w:pStyle w:val="TableParagraph"/>
              <w:spacing w:before="38" w:line="243" w:lineRule="exact"/>
              <w:ind w:left="205"/>
              <w:jc w:val="center"/>
            </w:pPr>
            <w:r w:rsidRPr="00995F2C">
              <w:rPr>
                <w:rFonts w:ascii="Times New Roman" w:hAnsi="Times New Roman"/>
                <w:b/>
                <w:spacing w:val="-2"/>
                <w:sz w:val="18"/>
              </w:rPr>
              <w:t>Function</w:t>
            </w:r>
          </w:p>
        </w:tc>
        <w:tc>
          <w:tcPr>
            <w:tcW w:w="3002" w:type="dxa"/>
            <w:tcBorders>
              <w:top w:val="single" w:sz="4" w:space="0" w:color="000000"/>
              <w:bottom w:val="double" w:sz="4" w:space="0" w:color="000000"/>
            </w:tcBorders>
            <w:shd w:val="clear" w:color="auto" w:fill="auto"/>
          </w:tcPr>
          <w:p w14:paraId="13B2DA33" w14:textId="77777777" w:rsidR="009F43A9" w:rsidRDefault="009F43A9" w:rsidP="00415CAA">
            <w:pPr>
              <w:pStyle w:val="TableParagraph"/>
              <w:spacing w:before="38" w:line="243" w:lineRule="exact"/>
              <w:ind w:left="349"/>
              <w:jc w:val="center"/>
            </w:pPr>
            <w:r>
              <w:rPr>
                <w:rFonts w:ascii="Times New Roman" w:hAnsi="Times New Roman"/>
                <w:b/>
                <w:spacing w:val="-2"/>
                <w:sz w:val="18"/>
              </w:rPr>
              <w:t>Remarks</w:t>
            </w:r>
          </w:p>
        </w:tc>
      </w:tr>
      <w:tr w:rsidR="009F43A9" w14:paraId="0920C337" w14:textId="77777777" w:rsidTr="00D66293">
        <w:trPr>
          <w:trHeight w:val="327"/>
          <w:jc w:val="center"/>
        </w:trPr>
        <w:tc>
          <w:tcPr>
            <w:tcW w:w="900" w:type="dxa"/>
            <w:tcBorders>
              <w:top w:val="double" w:sz="4" w:space="0" w:color="000000"/>
            </w:tcBorders>
            <w:shd w:val="clear" w:color="auto" w:fill="auto"/>
          </w:tcPr>
          <w:p w14:paraId="223E733D" w14:textId="399FD700" w:rsidR="009F43A9" w:rsidRDefault="00A33074" w:rsidP="00415CAA">
            <w:pPr>
              <w:pStyle w:val="TableParagraph"/>
              <w:spacing w:before="52"/>
            </w:pPr>
            <w:r w:rsidRPr="00A33074">
              <w:rPr>
                <w:rFonts w:ascii="Times New Roman" w:hAnsi="Times New Roman"/>
                <w:spacing w:val="-4"/>
                <w:sz w:val="18"/>
              </w:rPr>
              <w:t>mutation</w:t>
            </w:r>
          </w:p>
        </w:tc>
        <w:tc>
          <w:tcPr>
            <w:tcW w:w="2218" w:type="dxa"/>
            <w:tcBorders>
              <w:top w:val="double" w:sz="4" w:space="0" w:color="000000"/>
            </w:tcBorders>
            <w:shd w:val="clear" w:color="auto" w:fill="auto"/>
          </w:tcPr>
          <w:p w14:paraId="50D7BBDB" w14:textId="67F26CCC" w:rsidR="009F43A9" w:rsidRDefault="00055208" w:rsidP="00260019">
            <w:pPr>
              <w:pStyle w:val="TableParagraph"/>
              <w:spacing w:before="52"/>
            </w:pPr>
            <w:r w:rsidRPr="00055208">
              <w:rPr>
                <w:rFonts w:ascii="Times New Roman" w:hAnsi="Times New Roman"/>
                <w:w w:val="99"/>
                <w:sz w:val="18"/>
              </w:rPr>
              <w:t>{ addMenu (name: "Bakso", price: 5000, categoryId: 1) { id, name, price } }</w:t>
            </w:r>
          </w:p>
        </w:tc>
        <w:tc>
          <w:tcPr>
            <w:tcW w:w="3002" w:type="dxa"/>
            <w:tcBorders>
              <w:top w:val="double" w:sz="4" w:space="0" w:color="000000"/>
            </w:tcBorders>
            <w:shd w:val="clear" w:color="auto" w:fill="auto"/>
          </w:tcPr>
          <w:p w14:paraId="7F4EB272" w14:textId="1C46C5AD" w:rsidR="009F43A9" w:rsidRDefault="00055208" w:rsidP="00D15EE3">
            <w:pPr>
              <w:pStyle w:val="TableParagraph"/>
              <w:spacing w:before="52"/>
            </w:pPr>
            <w:r w:rsidRPr="00055208">
              <w:rPr>
                <w:rFonts w:ascii="Times New Roman" w:hAnsi="Times New Roman"/>
                <w:sz w:val="18"/>
              </w:rPr>
              <w:t>Menambahkan menu baru</w:t>
            </w:r>
          </w:p>
        </w:tc>
      </w:tr>
      <w:tr w:rsidR="009F43A9" w14:paraId="155E029C" w14:textId="77777777" w:rsidTr="00D66293">
        <w:trPr>
          <w:trHeight w:val="289"/>
          <w:jc w:val="center"/>
        </w:trPr>
        <w:tc>
          <w:tcPr>
            <w:tcW w:w="900" w:type="dxa"/>
            <w:shd w:val="clear" w:color="auto" w:fill="auto"/>
          </w:tcPr>
          <w:p w14:paraId="48EDDBF0" w14:textId="4D3A0466" w:rsidR="009F43A9" w:rsidRDefault="00995F2C" w:rsidP="00415CAA">
            <w:pPr>
              <w:pStyle w:val="TableParagraph"/>
            </w:pPr>
            <w:r w:rsidRPr="00995F2C">
              <w:rPr>
                <w:rFonts w:ascii="Times New Roman" w:hAnsi="Times New Roman"/>
                <w:spacing w:val="-2"/>
                <w:sz w:val="18"/>
              </w:rPr>
              <w:t>query</w:t>
            </w:r>
          </w:p>
        </w:tc>
        <w:tc>
          <w:tcPr>
            <w:tcW w:w="2218" w:type="dxa"/>
            <w:shd w:val="clear" w:color="auto" w:fill="auto"/>
          </w:tcPr>
          <w:p w14:paraId="681B608D" w14:textId="35E1E3EF" w:rsidR="009F43A9" w:rsidRDefault="000B78D2" w:rsidP="00260019">
            <w:pPr>
              <w:pStyle w:val="TableParagraph"/>
            </w:pPr>
            <w:r w:rsidRPr="000B78D2">
              <w:rPr>
                <w:rFonts w:ascii="Times New Roman" w:hAnsi="Times New Roman"/>
                <w:w w:val="99"/>
                <w:sz w:val="18"/>
              </w:rPr>
              <w:t>{ menu ( id: 1 ) { id, name, price } }</w:t>
            </w:r>
          </w:p>
        </w:tc>
        <w:tc>
          <w:tcPr>
            <w:tcW w:w="3002" w:type="dxa"/>
            <w:shd w:val="clear" w:color="auto" w:fill="auto"/>
          </w:tcPr>
          <w:p w14:paraId="7D53DD4E" w14:textId="5BA9823A" w:rsidR="009F43A9" w:rsidRDefault="000B78D2" w:rsidP="00D15EE3">
            <w:pPr>
              <w:pStyle w:val="TableParagraph"/>
            </w:pPr>
            <w:r w:rsidRPr="000B78D2">
              <w:rPr>
                <w:rFonts w:ascii="Times New Roman" w:hAnsi="Times New Roman"/>
                <w:sz w:val="18"/>
              </w:rPr>
              <w:t>Mengambil menu berdasarkan id</w:t>
            </w:r>
          </w:p>
        </w:tc>
      </w:tr>
      <w:tr w:rsidR="009F43A9" w14:paraId="69B95A15" w14:textId="77777777" w:rsidTr="00D66293">
        <w:trPr>
          <w:trHeight w:val="289"/>
          <w:jc w:val="center"/>
        </w:trPr>
        <w:tc>
          <w:tcPr>
            <w:tcW w:w="900" w:type="dxa"/>
            <w:shd w:val="clear" w:color="auto" w:fill="auto"/>
          </w:tcPr>
          <w:p w14:paraId="5296C528" w14:textId="71C0EBF3" w:rsidR="009F43A9" w:rsidRDefault="00A33074" w:rsidP="00415CAA">
            <w:pPr>
              <w:pStyle w:val="TableParagraph"/>
            </w:pPr>
            <w:r w:rsidRPr="00A33074">
              <w:rPr>
                <w:rFonts w:ascii="Times New Roman" w:hAnsi="Times New Roman"/>
                <w:spacing w:val="-5"/>
                <w:sz w:val="18"/>
              </w:rPr>
              <w:t>mutation</w:t>
            </w:r>
          </w:p>
        </w:tc>
        <w:tc>
          <w:tcPr>
            <w:tcW w:w="2218" w:type="dxa"/>
            <w:shd w:val="clear" w:color="auto" w:fill="auto"/>
          </w:tcPr>
          <w:p w14:paraId="7D1668FE" w14:textId="47B8EDB4" w:rsidR="009F43A9" w:rsidRDefault="0055554A" w:rsidP="00986E5A">
            <w:pPr>
              <w:pStyle w:val="TableParagraph"/>
              <w:spacing w:before="29" w:line="240" w:lineRule="auto"/>
            </w:pPr>
            <w:r w:rsidRPr="0055554A">
              <w:rPr>
                <w:rFonts w:ascii="Times New Roman" w:hAnsi="Times New Roman"/>
                <w:w w:val="107"/>
                <w:sz w:val="18"/>
              </w:rPr>
              <w:t>{ updateMenu (id: 1, name: "Bakso Solo", price: 6000, categoryId: 1) { id, name, price } }</w:t>
            </w:r>
          </w:p>
        </w:tc>
        <w:tc>
          <w:tcPr>
            <w:tcW w:w="3002" w:type="dxa"/>
            <w:shd w:val="clear" w:color="auto" w:fill="auto"/>
          </w:tcPr>
          <w:p w14:paraId="5FC6D3D4" w14:textId="1FE572E3" w:rsidR="009F43A9" w:rsidRDefault="0055554A" w:rsidP="00D15EE3">
            <w:pPr>
              <w:pStyle w:val="TableParagraph"/>
            </w:pPr>
            <w:r w:rsidRPr="0055554A">
              <w:rPr>
                <w:rFonts w:ascii="Times New Roman" w:hAnsi="Times New Roman"/>
                <w:spacing w:val="-2"/>
                <w:sz w:val="18"/>
              </w:rPr>
              <w:t>Mempengaruhi menu tertentu berdasarkan id</w:t>
            </w:r>
          </w:p>
        </w:tc>
      </w:tr>
      <w:tr w:rsidR="009F43A9" w14:paraId="2A34991F" w14:textId="77777777" w:rsidTr="00D66293">
        <w:trPr>
          <w:trHeight w:val="289"/>
          <w:jc w:val="center"/>
        </w:trPr>
        <w:tc>
          <w:tcPr>
            <w:tcW w:w="900" w:type="dxa"/>
            <w:tcBorders>
              <w:bottom w:val="single" w:sz="4" w:space="0" w:color="auto"/>
            </w:tcBorders>
            <w:shd w:val="clear" w:color="auto" w:fill="auto"/>
          </w:tcPr>
          <w:p w14:paraId="06C1D151" w14:textId="19522BC2" w:rsidR="009F43A9" w:rsidRDefault="00995F2C" w:rsidP="00415CAA">
            <w:pPr>
              <w:pStyle w:val="TableParagraph"/>
            </w:pPr>
            <w:r w:rsidRPr="00995F2C">
              <w:rPr>
                <w:rFonts w:ascii="Times New Roman" w:hAnsi="Times New Roman"/>
                <w:spacing w:val="-5"/>
                <w:sz w:val="18"/>
              </w:rPr>
              <w:t>mutation</w:t>
            </w:r>
          </w:p>
        </w:tc>
        <w:tc>
          <w:tcPr>
            <w:tcW w:w="2218" w:type="dxa"/>
            <w:tcBorders>
              <w:bottom w:val="single" w:sz="4" w:space="0" w:color="auto"/>
            </w:tcBorders>
            <w:shd w:val="clear" w:color="auto" w:fill="auto"/>
          </w:tcPr>
          <w:p w14:paraId="5487C34D" w14:textId="0723E2DB" w:rsidR="009F43A9" w:rsidRDefault="00D168FF" w:rsidP="00986E5A">
            <w:pPr>
              <w:pStyle w:val="TableParagraph"/>
            </w:pPr>
            <w:r w:rsidRPr="00D168FF">
              <w:rPr>
                <w:rFonts w:ascii="Times New Roman" w:hAnsi="Times New Roman"/>
                <w:w w:val="99"/>
                <w:sz w:val="18"/>
              </w:rPr>
              <w:t>{ deleteMenu (id: 1) { id } }</w:t>
            </w:r>
          </w:p>
        </w:tc>
        <w:tc>
          <w:tcPr>
            <w:tcW w:w="3002" w:type="dxa"/>
            <w:tcBorders>
              <w:bottom w:val="single" w:sz="4" w:space="0" w:color="auto"/>
            </w:tcBorders>
            <w:shd w:val="clear" w:color="auto" w:fill="auto"/>
          </w:tcPr>
          <w:p w14:paraId="775C479F" w14:textId="666CAD0C" w:rsidR="009F43A9" w:rsidRDefault="00D168FF" w:rsidP="00D15EE3">
            <w:pPr>
              <w:pStyle w:val="TableParagraph"/>
            </w:pPr>
            <w:r w:rsidRPr="00D168FF">
              <w:rPr>
                <w:rFonts w:ascii="Times New Roman" w:hAnsi="Times New Roman"/>
                <w:spacing w:val="-2"/>
                <w:sz w:val="18"/>
              </w:rPr>
              <w:t>Menghapus data menu</w:t>
            </w:r>
          </w:p>
        </w:tc>
      </w:tr>
    </w:tbl>
    <w:p w14:paraId="05E5131B" w14:textId="77777777" w:rsidR="002F4E82" w:rsidRDefault="002F4E82">
      <w:pPr>
        <w:pStyle w:val="BodyText"/>
        <w:spacing w:before="1"/>
        <w:rPr>
          <w:rFonts w:ascii="Times New Roman" w:hAnsi="Times New Roman"/>
          <w:sz w:val="16"/>
        </w:rPr>
      </w:pPr>
    </w:p>
    <w:p w14:paraId="2732171C" w14:textId="77777777" w:rsidR="002F4E82" w:rsidRDefault="002F4E82">
      <w:pPr>
        <w:pStyle w:val="BodyText"/>
        <w:spacing w:before="1"/>
        <w:rPr>
          <w:rFonts w:ascii="Times New Roman" w:hAnsi="Times New Roman"/>
          <w:sz w:val="16"/>
        </w:rPr>
      </w:pPr>
    </w:p>
    <w:p w14:paraId="47AD4C56" w14:textId="6F9517EE" w:rsidR="002F4E82" w:rsidRDefault="00855A58">
      <w:pPr>
        <w:pStyle w:val="ListParagraph1"/>
        <w:numPr>
          <w:ilvl w:val="2"/>
          <w:numId w:val="1"/>
        </w:numPr>
        <w:tabs>
          <w:tab w:val="left" w:pos="726"/>
        </w:tabs>
        <w:spacing w:before="114"/>
        <w:ind w:left="725"/>
        <w:jc w:val="both"/>
        <w:rPr>
          <w:rFonts w:ascii="Times New Roman" w:hAnsi="Times New Roman"/>
          <w:w w:val="90"/>
        </w:rPr>
      </w:pPr>
      <w:bookmarkStart w:id="5" w:name="Metode_bagian_2-2_%25252F_subsubsection"/>
      <w:bookmarkEnd w:id="5"/>
      <w:r w:rsidRPr="00855A58">
        <w:rPr>
          <w:rFonts w:ascii="Times New Roman" w:hAnsi="Times New Roman"/>
          <w:color w:val="00004C"/>
          <w:w w:val="90"/>
        </w:rPr>
        <w:t>Kebutuhan Pengujian</w:t>
      </w:r>
      <w:r w:rsidR="001941EB" w:rsidRPr="001941EB">
        <w:rPr>
          <w:rFonts w:ascii="Times New Roman" w:hAnsi="Times New Roman"/>
          <w:color w:val="00004C"/>
          <w:w w:val="90"/>
        </w:rPr>
        <w:t xml:space="preserve"> </w:t>
      </w:r>
    </w:p>
    <w:p w14:paraId="32596428" w14:textId="0D248914" w:rsidR="002F4E82" w:rsidRDefault="001941EB" w:rsidP="001941EB">
      <w:pPr>
        <w:pStyle w:val="BodyText"/>
        <w:spacing w:before="42" w:line="218" w:lineRule="auto"/>
        <w:ind w:left="107" w:right="761"/>
        <w:jc w:val="both"/>
        <w:rPr>
          <w:rFonts w:ascii="Times New Roman" w:hAnsi="Times New Roman"/>
          <w:b/>
          <w:spacing w:val="-2"/>
          <w:sz w:val="18"/>
        </w:rPr>
      </w:pPr>
      <w:r w:rsidRPr="001941EB">
        <w:rPr>
          <w:rFonts w:ascii="Times New Roman" w:hAnsi="Times New Roman"/>
          <w:w w:val="90"/>
        </w:rPr>
        <w:t xml:space="preserve">Pengujian dilakukan untuk mengukur performa kedua metode API. Pengujian meliputi beberapa aspek, seperti: </w:t>
      </w:r>
    </w:p>
    <w:p w14:paraId="2A640E7A" w14:textId="1DDE0477" w:rsidR="002F4E82" w:rsidRDefault="003D7106" w:rsidP="008D78B4">
      <w:pPr>
        <w:spacing w:before="245"/>
        <w:ind w:right="541"/>
        <w:jc w:val="center"/>
      </w:pPr>
      <w:r>
        <w:rPr>
          <w:rFonts w:ascii="Times New Roman" w:hAnsi="Times New Roman"/>
          <w:b/>
          <w:spacing w:val="-2"/>
          <w:sz w:val="18"/>
        </w:rPr>
        <w:t>Table</w:t>
      </w:r>
      <w:r>
        <w:rPr>
          <w:rFonts w:ascii="Times New Roman" w:hAnsi="Times New Roman"/>
          <w:b/>
          <w:spacing w:val="-1"/>
          <w:sz w:val="18"/>
        </w:rPr>
        <w:t xml:space="preserve"> </w:t>
      </w:r>
      <w:r w:rsidR="00AD4655">
        <w:rPr>
          <w:rFonts w:ascii="Times New Roman" w:hAnsi="Times New Roman"/>
          <w:b/>
          <w:spacing w:val="-2"/>
          <w:sz w:val="18"/>
        </w:rPr>
        <w:t>3</w:t>
      </w:r>
      <w:r>
        <w:rPr>
          <w:rFonts w:ascii="Times New Roman" w:hAnsi="Times New Roman"/>
          <w:b/>
          <w:spacing w:val="-2"/>
          <w:sz w:val="18"/>
        </w:rPr>
        <w:t>.</w:t>
      </w:r>
      <w:r>
        <w:rPr>
          <w:rFonts w:ascii="Times New Roman" w:hAnsi="Times New Roman"/>
          <w:b/>
          <w:spacing w:val="-1"/>
          <w:sz w:val="18"/>
        </w:rPr>
        <w:t xml:space="preserve"> </w:t>
      </w:r>
      <w:r w:rsidR="00E27B2B" w:rsidRPr="00E27B2B">
        <w:rPr>
          <w:rFonts w:ascii="Times New Roman" w:hAnsi="Times New Roman"/>
          <w:spacing w:val="-2"/>
          <w:sz w:val="18"/>
        </w:rPr>
        <w:t>Parameter pengujian</w:t>
      </w:r>
    </w:p>
    <w:tbl>
      <w:tblPr>
        <w:tblW w:w="0" w:type="auto"/>
        <w:jc w:val="center"/>
        <w:tblLayout w:type="fixed"/>
        <w:tblCellMar>
          <w:left w:w="0" w:type="dxa"/>
          <w:right w:w="0" w:type="dxa"/>
        </w:tblCellMar>
        <w:tblLook w:val="04A0" w:firstRow="1" w:lastRow="0" w:firstColumn="1" w:lastColumn="0" w:noHBand="0" w:noVBand="1"/>
      </w:tblPr>
      <w:tblGrid>
        <w:gridCol w:w="2160"/>
        <w:gridCol w:w="3960"/>
      </w:tblGrid>
      <w:tr w:rsidR="00E27B2B" w14:paraId="58A71507" w14:textId="77777777" w:rsidTr="00D66293">
        <w:trPr>
          <w:trHeight w:val="301"/>
          <w:jc w:val="center"/>
        </w:trPr>
        <w:tc>
          <w:tcPr>
            <w:tcW w:w="2160" w:type="dxa"/>
            <w:tcBorders>
              <w:top w:val="single" w:sz="4" w:space="0" w:color="000000"/>
              <w:bottom w:val="double" w:sz="4" w:space="0" w:color="000000"/>
            </w:tcBorders>
            <w:shd w:val="clear" w:color="auto" w:fill="auto"/>
          </w:tcPr>
          <w:p w14:paraId="5B8C1DC9" w14:textId="578F5466" w:rsidR="00E27B2B" w:rsidRDefault="00881C59">
            <w:pPr>
              <w:pStyle w:val="TableParagraph"/>
              <w:spacing w:before="38" w:line="243" w:lineRule="exact"/>
              <w:jc w:val="center"/>
            </w:pPr>
            <w:r w:rsidRPr="00881C59">
              <w:rPr>
                <w:rFonts w:ascii="Times New Roman" w:hAnsi="Times New Roman"/>
                <w:b/>
                <w:spacing w:val="-2"/>
                <w:sz w:val="18"/>
              </w:rPr>
              <w:t>Aspek Pengujian</w:t>
            </w:r>
          </w:p>
        </w:tc>
        <w:tc>
          <w:tcPr>
            <w:tcW w:w="3960" w:type="dxa"/>
            <w:tcBorders>
              <w:top w:val="single" w:sz="4" w:space="0" w:color="000000"/>
              <w:bottom w:val="double" w:sz="4" w:space="0" w:color="000000"/>
            </w:tcBorders>
            <w:shd w:val="clear" w:color="auto" w:fill="auto"/>
          </w:tcPr>
          <w:p w14:paraId="4F28508D" w14:textId="51FFEAF4" w:rsidR="00E27B2B" w:rsidRDefault="00A36134">
            <w:pPr>
              <w:pStyle w:val="TableParagraph"/>
              <w:spacing w:before="38" w:line="243" w:lineRule="exact"/>
              <w:ind w:left="349"/>
              <w:jc w:val="center"/>
            </w:pPr>
            <w:r w:rsidRPr="00A36134">
              <w:rPr>
                <w:rFonts w:ascii="Times New Roman" w:hAnsi="Times New Roman"/>
                <w:b/>
                <w:spacing w:val="-2"/>
                <w:sz w:val="18"/>
              </w:rPr>
              <w:t>Keterangan</w:t>
            </w:r>
          </w:p>
        </w:tc>
      </w:tr>
      <w:tr w:rsidR="00E27B2B" w14:paraId="11B7AAD7" w14:textId="77777777" w:rsidTr="00D66293">
        <w:trPr>
          <w:trHeight w:val="327"/>
          <w:jc w:val="center"/>
        </w:trPr>
        <w:tc>
          <w:tcPr>
            <w:tcW w:w="2160" w:type="dxa"/>
            <w:tcBorders>
              <w:top w:val="double" w:sz="4" w:space="0" w:color="000000"/>
            </w:tcBorders>
            <w:shd w:val="clear" w:color="auto" w:fill="auto"/>
          </w:tcPr>
          <w:p w14:paraId="1CDE8549" w14:textId="643ECC22" w:rsidR="00E27B2B" w:rsidRDefault="00107BA0">
            <w:pPr>
              <w:pStyle w:val="TableParagraph"/>
              <w:spacing w:before="52"/>
            </w:pPr>
            <w:r w:rsidRPr="00107BA0">
              <w:rPr>
                <w:rFonts w:ascii="Times New Roman" w:hAnsi="Times New Roman"/>
                <w:spacing w:val="-4"/>
                <w:sz w:val="18"/>
              </w:rPr>
              <w:t>Response Time</w:t>
            </w:r>
          </w:p>
        </w:tc>
        <w:tc>
          <w:tcPr>
            <w:tcW w:w="3960" w:type="dxa"/>
            <w:tcBorders>
              <w:top w:val="double" w:sz="4" w:space="0" w:color="000000"/>
            </w:tcBorders>
            <w:shd w:val="clear" w:color="auto" w:fill="auto"/>
          </w:tcPr>
          <w:p w14:paraId="26EA9DE2" w14:textId="5B62FA80" w:rsidR="00E27B2B" w:rsidRDefault="00A36134" w:rsidP="00A36134">
            <w:pPr>
              <w:pStyle w:val="TableParagraph"/>
              <w:spacing w:before="52"/>
            </w:pPr>
            <w:r w:rsidRPr="00A36134">
              <w:rPr>
                <w:rFonts w:ascii="Times New Roman" w:hAnsi="Times New Roman"/>
                <w:sz w:val="18"/>
              </w:rPr>
              <w:t>Waktu yang dibutuhkan untuk</w:t>
            </w:r>
            <w:r>
              <w:rPr>
                <w:rFonts w:ascii="Times New Roman" w:hAnsi="Times New Roman"/>
                <w:sz w:val="18"/>
              </w:rPr>
              <w:t xml:space="preserve"> </w:t>
            </w:r>
            <w:r w:rsidRPr="00A36134">
              <w:rPr>
                <w:rFonts w:ascii="Times New Roman" w:hAnsi="Times New Roman"/>
                <w:sz w:val="18"/>
              </w:rPr>
              <w:t xml:space="preserve">mengembalikan data ke </w:t>
            </w:r>
            <w:r w:rsidRPr="00A83DAF">
              <w:rPr>
                <w:rFonts w:ascii="Times New Roman" w:hAnsi="Times New Roman"/>
                <w:i/>
                <w:iCs/>
                <w:sz w:val="18"/>
              </w:rPr>
              <w:t>client</w:t>
            </w:r>
          </w:p>
        </w:tc>
      </w:tr>
      <w:tr w:rsidR="00E27B2B" w14:paraId="11419CAD" w14:textId="77777777" w:rsidTr="00D66293">
        <w:trPr>
          <w:trHeight w:val="289"/>
          <w:jc w:val="center"/>
        </w:trPr>
        <w:tc>
          <w:tcPr>
            <w:tcW w:w="2160" w:type="dxa"/>
            <w:shd w:val="clear" w:color="auto" w:fill="auto"/>
          </w:tcPr>
          <w:p w14:paraId="4E21B560" w14:textId="34B4CEA0" w:rsidR="00E27B2B" w:rsidRDefault="00107BA0">
            <w:pPr>
              <w:pStyle w:val="TableParagraph"/>
            </w:pPr>
            <w:r w:rsidRPr="00107BA0">
              <w:rPr>
                <w:rFonts w:ascii="Times New Roman" w:hAnsi="Times New Roman"/>
                <w:spacing w:val="-2"/>
                <w:sz w:val="18"/>
              </w:rPr>
              <w:t>Bandwidth Usage</w:t>
            </w:r>
          </w:p>
        </w:tc>
        <w:tc>
          <w:tcPr>
            <w:tcW w:w="3960" w:type="dxa"/>
            <w:shd w:val="clear" w:color="auto" w:fill="auto"/>
          </w:tcPr>
          <w:p w14:paraId="4332DC7E" w14:textId="72D7E28A" w:rsidR="00E27B2B" w:rsidRDefault="00A36134" w:rsidP="00A36134">
            <w:pPr>
              <w:pStyle w:val="TableParagraph"/>
            </w:pPr>
            <w:r w:rsidRPr="00A36134">
              <w:rPr>
                <w:rFonts w:ascii="Times New Roman" w:hAnsi="Times New Roman"/>
                <w:sz w:val="18"/>
              </w:rPr>
              <w:t>Jumlah total data yang diterima dan dikirim</w:t>
            </w:r>
          </w:p>
        </w:tc>
      </w:tr>
      <w:tr w:rsidR="00E27B2B" w14:paraId="53C37D00" w14:textId="77777777" w:rsidTr="00D66293">
        <w:trPr>
          <w:trHeight w:val="289"/>
          <w:jc w:val="center"/>
        </w:trPr>
        <w:tc>
          <w:tcPr>
            <w:tcW w:w="2160" w:type="dxa"/>
            <w:tcBorders>
              <w:bottom w:val="single" w:sz="4" w:space="0" w:color="auto"/>
            </w:tcBorders>
            <w:shd w:val="clear" w:color="auto" w:fill="auto"/>
          </w:tcPr>
          <w:p w14:paraId="1D245697" w14:textId="246DE5AE" w:rsidR="00E27B2B" w:rsidRDefault="00A42B8B">
            <w:pPr>
              <w:pStyle w:val="TableParagraph"/>
            </w:pPr>
            <w:r w:rsidRPr="00A42B8B">
              <w:rPr>
                <w:rFonts w:ascii="Times New Roman" w:hAnsi="Times New Roman"/>
                <w:spacing w:val="-5"/>
                <w:sz w:val="18"/>
              </w:rPr>
              <w:t>flexibility</w:t>
            </w:r>
          </w:p>
        </w:tc>
        <w:tc>
          <w:tcPr>
            <w:tcW w:w="3960" w:type="dxa"/>
            <w:tcBorders>
              <w:bottom w:val="single" w:sz="4" w:space="0" w:color="auto"/>
            </w:tcBorders>
            <w:shd w:val="clear" w:color="auto" w:fill="auto"/>
          </w:tcPr>
          <w:p w14:paraId="18496C11" w14:textId="63AC56F8" w:rsidR="00E27B2B" w:rsidRDefault="00B77223" w:rsidP="00D311FC">
            <w:pPr>
              <w:pStyle w:val="TableParagraph"/>
            </w:pPr>
            <w:r w:rsidRPr="00B77223">
              <w:rPr>
                <w:rFonts w:ascii="Times New Roman" w:hAnsi="Times New Roman"/>
                <w:spacing w:val="-4"/>
                <w:sz w:val="18"/>
              </w:rPr>
              <w:t>Kemampuan sistem dalam adaptasi terhadap berbagai kebutuhan dan perubahan yang terjadi dalam aplikasi</w:t>
            </w:r>
          </w:p>
        </w:tc>
      </w:tr>
    </w:tbl>
    <w:p w14:paraId="6B50B612" w14:textId="77777777" w:rsidR="002F4E82" w:rsidRDefault="002F4E82">
      <w:pPr>
        <w:pStyle w:val="BodyText"/>
        <w:spacing w:before="6"/>
        <w:rPr>
          <w:rFonts w:ascii="Times New Roman" w:hAnsi="Times New Roman"/>
          <w:sz w:val="26"/>
        </w:rPr>
      </w:pPr>
    </w:p>
    <w:p w14:paraId="37EB1498" w14:textId="7F474BF1" w:rsidR="00A84DC1" w:rsidRDefault="00A84DC1" w:rsidP="006D790E">
      <w:pPr>
        <w:pStyle w:val="BodyText"/>
        <w:tabs>
          <w:tab w:val="left" w:pos="180"/>
        </w:tabs>
        <w:spacing w:before="115" w:line="284" w:lineRule="exact"/>
        <w:ind w:left="90" w:right="681"/>
        <w:jc w:val="both"/>
        <w:rPr>
          <w:rFonts w:ascii="Times New Roman" w:hAnsi="Times New Roman"/>
          <w:w w:val="90"/>
        </w:rPr>
      </w:pPr>
      <w:r w:rsidRPr="00A84DC1">
        <w:rPr>
          <w:rFonts w:ascii="Times New Roman" w:hAnsi="Times New Roman"/>
          <w:w w:val="90"/>
        </w:rPr>
        <w:t xml:space="preserve">Parameter response time mengukur waktu yang dibutuhkan sistem untuk memproses dan mengembalikan data ke klien. Pengujian ini dilakukan untuk mengevaluasi kecepatan dalam merespons permintaan data, yang merupakan faktor penting dalam pengalaman pengguna. Semakin cepat </w:t>
      </w:r>
      <w:r w:rsidRPr="001D1A0B">
        <w:rPr>
          <w:rFonts w:ascii="Times New Roman" w:hAnsi="Times New Roman"/>
          <w:i/>
          <w:iCs/>
          <w:w w:val="90"/>
        </w:rPr>
        <w:t>response time</w:t>
      </w:r>
      <w:r w:rsidRPr="00A84DC1">
        <w:rPr>
          <w:rFonts w:ascii="Times New Roman" w:hAnsi="Times New Roman"/>
          <w:w w:val="90"/>
        </w:rPr>
        <w:t>, semakin baik kinerja aplikasi, dan semakin cepat informasi dapat disampaikan kepada pengguna. Hasil pengukuran yang optimal adalah ketika sistem mampu memberikan respons dalam waktu singkat, sedangkan hasil yang kurang baik adalah ketika waktu respons terlalu lama, yang dapat mengurangi kepuasan pengguna</w:t>
      </w:r>
      <w:r w:rsidR="00386A90">
        <w:rPr>
          <w:rFonts w:ascii="Times New Roman" w:hAnsi="Times New Roman"/>
          <w:w w:val="90"/>
        </w:rPr>
        <w:t>[7]</w:t>
      </w:r>
      <w:r>
        <w:rPr>
          <w:rFonts w:ascii="Times New Roman" w:hAnsi="Times New Roman"/>
          <w:w w:val="90"/>
        </w:rPr>
        <w:t>.</w:t>
      </w:r>
    </w:p>
    <w:p w14:paraId="05DCDE61" w14:textId="0D32E993" w:rsidR="00AE4F87" w:rsidRDefault="00AE4F87" w:rsidP="006D790E">
      <w:pPr>
        <w:pStyle w:val="BodyText"/>
        <w:spacing w:before="115" w:line="284" w:lineRule="exact"/>
        <w:ind w:left="90" w:right="681"/>
        <w:jc w:val="both"/>
        <w:rPr>
          <w:rFonts w:ascii="Times New Roman" w:hAnsi="Times New Roman"/>
          <w:w w:val="90"/>
        </w:rPr>
      </w:pPr>
      <w:r w:rsidRPr="00AE4F87">
        <w:rPr>
          <w:rFonts w:ascii="Times New Roman" w:hAnsi="Times New Roman"/>
          <w:w w:val="90"/>
        </w:rPr>
        <w:t xml:space="preserve">Parameter </w:t>
      </w:r>
      <w:r w:rsidRPr="003B68A5">
        <w:rPr>
          <w:rFonts w:ascii="Times New Roman" w:hAnsi="Times New Roman"/>
          <w:i/>
          <w:iCs/>
          <w:w w:val="90"/>
        </w:rPr>
        <w:t>bandwidth usage</w:t>
      </w:r>
      <w:r w:rsidRPr="00AE4F87">
        <w:rPr>
          <w:rFonts w:ascii="Times New Roman" w:hAnsi="Times New Roman"/>
          <w:w w:val="90"/>
        </w:rPr>
        <w:t xml:space="preserve"> mengukur efisiensi penggunaan </w:t>
      </w:r>
      <w:r w:rsidRPr="001D1A0B">
        <w:rPr>
          <w:rFonts w:ascii="Times New Roman" w:hAnsi="Times New Roman"/>
          <w:i/>
          <w:iCs/>
          <w:w w:val="90"/>
        </w:rPr>
        <w:t>bandwidth</w:t>
      </w:r>
      <w:r w:rsidRPr="00AE4F87">
        <w:rPr>
          <w:rFonts w:ascii="Times New Roman" w:hAnsi="Times New Roman"/>
          <w:w w:val="90"/>
        </w:rPr>
        <w:t xml:space="preserve"> jaringan dalam mentransfer data antara server dan klien. Pengujian ini bertujuan untuk mengetahui seberapa banyak sumber daya jaringan yang dibutuhkan untuk mengirimkan data. Hasil yang baik adalah ketika metode pengambilan data menggunakan </w:t>
      </w:r>
      <w:r w:rsidRPr="001D1A0B">
        <w:rPr>
          <w:rFonts w:ascii="Times New Roman" w:hAnsi="Times New Roman"/>
          <w:i/>
          <w:iCs/>
          <w:w w:val="90"/>
        </w:rPr>
        <w:t>bandwidth</w:t>
      </w:r>
      <w:r w:rsidRPr="00AE4F87">
        <w:rPr>
          <w:rFonts w:ascii="Times New Roman" w:hAnsi="Times New Roman"/>
          <w:w w:val="90"/>
        </w:rPr>
        <w:t xml:space="preserve"> yang efisien tanpa mengorbankan kualitas data, sedangkan hasil yang kurang baik adalah ketika penggunaan </w:t>
      </w:r>
      <w:r w:rsidRPr="003B68A5">
        <w:rPr>
          <w:rFonts w:ascii="Times New Roman" w:hAnsi="Times New Roman"/>
          <w:i/>
          <w:iCs/>
          <w:w w:val="90"/>
        </w:rPr>
        <w:t>bandwidth</w:t>
      </w:r>
      <w:r w:rsidRPr="00AE4F87">
        <w:rPr>
          <w:rFonts w:ascii="Times New Roman" w:hAnsi="Times New Roman"/>
          <w:w w:val="90"/>
        </w:rPr>
        <w:t xml:space="preserve"> terlalu besar, yang dapat memperlambat proses komunikasi dan meningkatkan biaya operasional</w:t>
      </w:r>
      <w:r>
        <w:rPr>
          <w:rFonts w:ascii="Times New Roman" w:hAnsi="Times New Roman"/>
          <w:w w:val="90"/>
        </w:rPr>
        <w:t>[8]</w:t>
      </w:r>
      <w:r w:rsidRPr="00AE4F87">
        <w:rPr>
          <w:rFonts w:ascii="Times New Roman" w:hAnsi="Times New Roman"/>
          <w:w w:val="90"/>
        </w:rPr>
        <w:t>.</w:t>
      </w:r>
    </w:p>
    <w:p w14:paraId="60A444D9" w14:textId="77EC45B6" w:rsidR="009B3159" w:rsidRDefault="00A93397" w:rsidP="006D790E">
      <w:pPr>
        <w:pStyle w:val="BodyText"/>
        <w:spacing w:before="115" w:line="284" w:lineRule="exact"/>
        <w:ind w:left="90" w:right="681"/>
        <w:jc w:val="both"/>
        <w:rPr>
          <w:rFonts w:ascii="Times New Roman" w:hAnsi="Times New Roman"/>
          <w:w w:val="90"/>
        </w:rPr>
      </w:pPr>
      <w:r w:rsidRPr="00A93397">
        <w:rPr>
          <w:rFonts w:ascii="Times New Roman" w:hAnsi="Times New Roman"/>
          <w:w w:val="90"/>
        </w:rPr>
        <w:t>Parameter fleksibilitas mengacu pada kemampuan klien untuk menyesuaikan data yang dibutuhkan serta operasi CRUD (</w:t>
      </w:r>
      <w:r w:rsidRPr="001D1A0B">
        <w:rPr>
          <w:rFonts w:ascii="Times New Roman" w:hAnsi="Times New Roman"/>
          <w:i/>
          <w:iCs/>
          <w:w w:val="90"/>
        </w:rPr>
        <w:t>Create, Read, Update, Delete</w:t>
      </w:r>
      <w:r w:rsidRPr="00A93397">
        <w:rPr>
          <w:rFonts w:ascii="Times New Roman" w:hAnsi="Times New Roman"/>
          <w:w w:val="90"/>
        </w:rPr>
        <w:t>). Fleksibilitas ini dibagi menjadi dua aspek utama: pertama, fleksibilitas dalam kustomisasi kebutuhan data, yang mengukur sejauh mana klien dapat menyesuaikan data yang ditampilkan sesuai dengan kebutuhannya, di mana hasil yang baik adalah hanya menampilkan data yang relevan, dan buruk jika data yang tidak diperlukan ikut ditampilkan</w:t>
      </w:r>
      <w:r>
        <w:rPr>
          <w:rFonts w:ascii="Times New Roman" w:hAnsi="Times New Roman"/>
          <w:w w:val="90"/>
        </w:rPr>
        <w:t xml:space="preserve">[9]. </w:t>
      </w:r>
      <w:r w:rsidR="00F90AF8" w:rsidRPr="00F90AF8">
        <w:rPr>
          <w:rFonts w:ascii="Times New Roman" w:hAnsi="Times New Roman"/>
          <w:w w:val="90"/>
        </w:rPr>
        <w:t>Kedua, fleksibilitas dalam kustomisasi operasi CRUD, yang mengukur kemudahan klien dalam mengoperasikan seluruh operasi CRUD menggunakan sedikit URL; hasil yang baik adalah hanya membutuhkan satu URL untuk semua operasi, sementara hasil yang kurang baik adalah jika membutuhkan banyak URL untuk setiap operasi CRUD.</w:t>
      </w:r>
    </w:p>
    <w:p w14:paraId="53320EAE" w14:textId="53C486E9" w:rsidR="00AD4655" w:rsidRDefault="00627594" w:rsidP="006D790E">
      <w:pPr>
        <w:pStyle w:val="BodyText"/>
        <w:spacing w:before="115" w:line="284" w:lineRule="exact"/>
        <w:ind w:left="90" w:right="681"/>
        <w:jc w:val="both"/>
        <w:rPr>
          <w:rFonts w:ascii="Times New Roman" w:hAnsi="Times New Roman"/>
          <w:w w:val="90"/>
        </w:rPr>
      </w:pPr>
      <w:r w:rsidRPr="00627594">
        <w:rPr>
          <w:rFonts w:ascii="Times New Roman" w:hAnsi="Times New Roman"/>
          <w:w w:val="90"/>
        </w:rPr>
        <w:t xml:space="preserve">Pengujian </w:t>
      </w:r>
      <w:r w:rsidR="004B47A0" w:rsidRPr="004B47A0">
        <w:rPr>
          <w:rFonts w:ascii="Times New Roman" w:hAnsi="Times New Roman"/>
          <w:w w:val="90"/>
        </w:rPr>
        <w:t xml:space="preserve">ini menggunakan K6, sebuah </w:t>
      </w:r>
      <w:r w:rsidR="004B47A0" w:rsidRPr="00A83DAF">
        <w:rPr>
          <w:rFonts w:ascii="Times New Roman" w:hAnsi="Times New Roman"/>
          <w:i/>
          <w:iCs/>
          <w:w w:val="90"/>
        </w:rPr>
        <w:t>tool open-source</w:t>
      </w:r>
      <w:r w:rsidR="004B47A0" w:rsidRPr="004B47A0">
        <w:rPr>
          <w:rFonts w:ascii="Times New Roman" w:hAnsi="Times New Roman"/>
          <w:w w:val="90"/>
        </w:rPr>
        <w:t xml:space="preserve"> untuk </w:t>
      </w:r>
      <w:r w:rsidR="004B47A0" w:rsidRPr="00A83DAF">
        <w:rPr>
          <w:rFonts w:ascii="Times New Roman" w:hAnsi="Times New Roman"/>
          <w:i/>
          <w:iCs/>
          <w:w w:val="90"/>
        </w:rPr>
        <w:t>load testing</w:t>
      </w:r>
      <w:r w:rsidR="004B47A0" w:rsidRPr="004B47A0">
        <w:rPr>
          <w:rFonts w:ascii="Times New Roman" w:hAnsi="Times New Roman"/>
          <w:w w:val="90"/>
        </w:rPr>
        <w:t xml:space="preserve"> yang mampu mengukur performa API secara </w:t>
      </w:r>
      <w:r w:rsidR="004B47A0" w:rsidRPr="00437B17">
        <w:rPr>
          <w:rFonts w:ascii="Times New Roman" w:hAnsi="Times New Roman"/>
          <w:i/>
          <w:iCs/>
          <w:w w:val="90"/>
        </w:rPr>
        <w:t>real-time</w:t>
      </w:r>
      <w:r w:rsidR="004B47A0" w:rsidRPr="004B47A0">
        <w:rPr>
          <w:rFonts w:ascii="Times New Roman" w:hAnsi="Times New Roman"/>
          <w:w w:val="90"/>
        </w:rPr>
        <w:t>[</w:t>
      </w:r>
      <w:r w:rsidR="00EC32E2">
        <w:rPr>
          <w:rFonts w:ascii="Times New Roman" w:hAnsi="Times New Roman"/>
          <w:w w:val="90"/>
        </w:rPr>
        <w:t>10</w:t>
      </w:r>
      <w:r w:rsidR="004B47A0" w:rsidRPr="004B47A0">
        <w:rPr>
          <w:rFonts w:ascii="Times New Roman" w:hAnsi="Times New Roman"/>
          <w:w w:val="90"/>
        </w:rPr>
        <w:t xml:space="preserve">]. </w:t>
      </w:r>
      <w:r w:rsidR="00693967" w:rsidRPr="00693967">
        <w:rPr>
          <w:rFonts w:ascii="Times New Roman" w:hAnsi="Times New Roman"/>
          <w:w w:val="90"/>
        </w:rPr>
        <w:t>Dengan K6, berbagai skenario pengujian seperti waktu respon</w:t>
      </w:r>
      <w:r w:rsidR="00D41139">
        <w:rPr>
          <w:rFonts w:ascii="Times New Roman" w:hAnsi="Times New Roman"/>
          <w:w w:val="90"/>
        </w:rPr>
        <w:t xml:space="preserve"> dan </w:t>
      </w:r>
      <w:r w:rsidR="00693967" w:rsidRPr="00693967">
        <w:rPr>
          <w:rFonts w:ascii="Times New Roman" w:hAnsi="Times New Roman"/>
          <w:w w:val="90"/>
        </w:rPr>
        <w:t xml:space="preserve">konsumsi </w:t>
      </w:r>
      <w:r w:rsidR="00693967" w:rsidRPr="001D1A0B">
        <w:rPr>
          <w:rFonts w:ascii="Times New Roman" w:hAnsi="Times New Roman"/>
          <w:i/>
          <w:iCs/>
          <w:w w:val="90"/>
        </w:rPr>
        <w:t>bandwidth</w:t>
      </w:r>
      <w:r w:rsidR="00693967" w:rsidRPr="00693967">
        <w:rPr>
          <w:rFonts w:ascii="Times New Roman" w:hAnsi="Times New Roman"/>
          <w:w w:val="90"/>
        </w:rPr>
        <w:t>[1</w:t>
      </w:r>
      <w:r w:rsidR="00EC32E2">
        <w:rPr>
          <w:rFonts w:ascii="Times New Roman" w:hAnsi="Times New Roman"/>
          <w:w w:val="90"/>
        </w:rPr>
        <w:t>1</w:t>
      </w:r>
      <w:r w:rsidR="00693967" w:rsidRPr="00693967">
        <w:rPr>
          <w:rFonts w:ascii="Times New Roman" w:hAnsi="Times New Roman"/>
          <w:w w:val="90"/>
        </w:rPr>
        <w:t>].</w:t>
      </w:r>
      <w:r w:rsidR="004B47A0" w:rsidRPr="004B47A0">
        <w:rPr>
          <w:rFonts w:ascii="Times New Roman" w:hAnsi="Times New Roman"/>
          <w:w w:val="90"/>
        </w:rPr>
        <w:t xml:space="preserve"> </w:t>
      </w:r>
    </w:p>
    <w:p w14:paraId="32B7F2A1" w14:textId="77777777" w:rsidR="00EF084B" w:rsidRDefault="00EF084B" w:rsidP="00EF084B">
      <w:pPr>
        <w:pStyle w:val="BodyText"/>
        <w:spacing w:before="1"/>
        <w:rPr>
          <w:rFonts w:ascii="Times New Roman" w:hAnsi="Times New Roman"/>
          <w:sz w:val="16"/>
        </w:rPr>
      </w:pPr>
    </w:p>
    <w:p w14:paraId="55E3D364" w14:textId="77777777" w:rsidR="00EF084B" w:rsidRDefault="00EF084B" w:rsidP="006D790E">
      <w:pPr>
        <w:pStyle w:val="ListParagraph1"/>
        <w:numPr>
          <w:ilvl w:val="2"/>
          <w:numId w:val="1"/>
        </w:numPr>
        <w:tabs>
          <w:tab w:val="left" w:pos="726"/>
        </w:tabs>
        <w:spacing w:before="114"/>
        <w:jc w:val="both"/>
        <w:rPr>
          <w:rFonts w:ascii="Times New Roman" w:hAnsi="Times New Roman"/>
          <w:w w:val="90"/>
        </w:rPr>
      </w:pPr>
      <w:r w:rsidRPr="00855A58">
        <w:rPr>
          <w:rFonts w:ascii="Times New Roman" w:hAnsi="Times New Roman"/>
          <w:color w:val="00004C"/>
          <w:w w:val="90"/>
        </w:rPr>
        <w:t>Prosedur dan</w:t>
      </w:r>
      <w:r w:rsidRPr="001941EB">
        <w:rPr>
          <w:rFonts w:ascii="Times New Roman" w:hAnsi="Times New Roman"/>
          <w:color w:val="00004C"/>
          <w:w w:val="90"/>
        </w:rPr>
        <w:t xml:space="preserve"> Pengumpulan Data </w:t>
      </w:r>
    </w:p>
    <w:p w14:paraId="17D6B17D" w14:textId="77777777" w:rsidR="001F2202" w:rsidRDefault="001F2202" w:rsidP="006D790E">
      <w:pPr>
        <w:pStyle w:val="BodyText"/>
        <w:spacing w:before="115" w:line="284" w:lineRule="exact"/>
        <w:ind w:left="90" w:right="681"/>
        <w:jc w:val="both"/>
        <w:rPr>
          <w:rFonts w:ascii="Times New Roman" w:hAnsi="Times New Roman"/>
          <w:w w:val="90"/>
        </w:rPr>
      </w:pPr>
      <w:r w:rsidRPr="001F2202">
        <w:rPr>
          <w:rFonts w:ascii="Times New Roman" w:hAnsi="Times New Roman"/>
          <w:w w:val="90"/>
        </w:rPr>
        <w:t>Proses pengukuran parameter dilakukan sebagai berikut:</w:t>
      </w:r>
    </w:p>
    <w:p w14:paraId="6CF17712" w14:textId="77777777" w:rsidR="00F90AF8" w:rsidRDefault="00F90AF8" w:rsidP="006D790E">
      <w:pPr>
        <w:pStyle w:val="BodyText"/>
        <w:spacing w:before="115" w:line="284" w:lineRule="exact"/>
        <w:ind w:left="90" w:right="681"/>
        <w:jc w:val="both"/>
        <w:rPr>
          <w:rFonts w:ascii="Times New Roman" w:hAnsi="Times New Roman"/>
          <w:w w:val="90"/>
        </w:rPr>
      </w:pPr>
    </w:p>
    <w:p w14:paraId="599B1C49" w14:textId="77777777" w:rsidR="00F90AF8" w:rsidRDefault="00F90AF8" w:rsidP="006D790E">
      <w:pPr>
        <w:pStyle w:val="BodyText"/>
        <w:spacing w:before="115" w:line="284" w:lineRule="exact"/>
        <w:ind w:left="90" w:right="681"/>
        <w:jc w:val="both"/>
        <w:rPr>
          <w:rFonts w:ascii="Times New Roman" w:hAnsi="Times New Roman"/>
          <w:w w:val="90"/>
        </w:rPr>
      </w:pPr>
    </w:p>
    <w:p w14:paraId="40F2EDC5" w14:textId="77777777" w:rsidR="00F90AF8" w:rsidRDefault="00F90AF8" w:rsidP="006D790E">
      <w:pPr>
        <w:pStyle w:val="BodyText"/>
        <w:spacing w:before="115" w:line="284" w:lineRule="exact"/>
        <w:ind w:left="90" w:right="681"/>
        <w:jc w:val="both"/>
        <w:rPr>
          <w:rFonts w:ascii="Times New Roman" w:hAnsi="Times New Roman"/>
          <w:w w:val="90"/>
        </w:rPr>
      </w:pPr>
    </w:p>
    <w:p w14:paraId="6E52DF52" w14:textId="77777777" w:rsidR="00F90AF8" w:rsidRDefault="00F90AF8" w:rsidP="006D790E">
      <w:pPr>
        <w:pStyle w:val="BodyText"/>
        <w:spacing w:before="115" w:line="284" w:lineRule="exact"/>
        <w:ind w:left="90" w:right="681"/>
        <w:jc w:val="both"/>
        <w:rPr>
          <w:rFonts w:ascii="Times New Roman" w:hAnsi="Times New Roman"/>
          <w:w w:val="90"/>
        </w:rPr>
      </w:pPr>
    </w:p>
    <w:p w14:paraId="758CFD0C" w14:textId="65FE2E2C" w:rsidR="009640D2" w:rsidRDefault="009640D2" w:rsidP="006D790E">
      <w:pPr>
        <w:pStyle w:val="BodyText"/>
        <w:numPr>
          <w:ilvl w:val="0"/>
          <w:numId w:val="8"/>
        </w:numPr>
        <w:spacing w:before="115" w:line="284" w:lineRule="exact"/>
        <w:ind w:right="681" w:hanging="433"/>
        <w:jc w:val="both"/>
        <w:rPr>
          <w:rFonts w:ascii="Times New Roman" w:hAnsi="Times New Roman"/>
          <w:w w:val="90"/>
        </w:rPr>
      </w:pPr>
      <w:r w:rsidRPr="009640D2">
        <w:rPr>
          <w:rFonts w:ascii="Times New Roman" w:hAnsi="Times New Roman"/>
          <w:w w:val="90"/>
        </w:rPr>
        <w:t>Response Time</w:t>
      </w:r>
    </w:p>
    <w:p w14:paraId="0348FFF6" w14:textId="7A7C2ACE" w:rsidR="00B64A1A" w:rsidRDefault="00287438" w:rsidP="00287438">
      <w:pPr>
        <w:pStyle w:val="BodyText"/>
        <w:numPr>
          <w:ilvl w:val="0"/>
          <w:numId w:val="10"/>
        </w:numPr>
        <w:spacing w:before="115" w:line="284" w:lineRule="exact"/>
        <w:ind w:right="681"/>
        <w:jc w:val="both"/>
        <w:rPr>
          <w:rFonts w:ascii="Times New Roman" w:hAnsi="Times New Roman"/>
          <w:w w:val="90"/>
        </w:rPr>
      </w:pPr>
      <w:r w:rsidRPr="00287438">
        <w:rPr>
          <w:rFonts w:ascii="Times New Roman" w:hAnsi="Times New Roman"/>
          <w:w w:val="90"/>
        </w:rPr>
        <w:t xml:space="preserve">Siapkan </w:t>
      </w:r>
      <w:r w:rsidRPr="008F00B0">
        <w:rPr>
          <w:rFonts w:ascii="Times New Roman" w:hAnsi="Times New Roman"/>
          <w:i/>
          <w:iCs/>
          <w:w w:val="90"/>
        </w:rPr>
        <w:t>script</w:t>
      </w:r>
      <w:r w:rsidRPr="00287438">
        <w:rPr>
          <w:rFonts w:ascii="Times New Roman" w:hAnsi="Times New Roman"/>
          <w:w w:val="90"/>
        </w:rPr>
        <w:t xml:space="preserve"> K6 untuk REST API dan GraphQL seperti pada </w:t>
      </w:r>
      <w:r w:rsidR="00F90AF8">
        <w:rPr>
          <w:rFonts w:ascii="Times New Roman" w:hAnsi="Times New Roman"/>
          <w:w w:val="90"/>
        </w:rPr>
        <w:t>Koding</w:t>
      </w:r>
      <w:r w:rsidRPr="00287438">
        <w:rPr>
          <w:rFonts w:ascii="Times New Roman" w:hAnsi="Times New Roman"/>
          <w:w w:val="90"/>
        </w:rPr>
        <w:t xml:space="preserve"> </w:t>
      </w:r>
      <w:r w:rsidR="00F90AF8">
        <w:rPr>
          <w:rFonts w:ascii="Times New Roman" w:hAnsi="Times New Roman"/>
          <w:w w:val="90"/>
        </w:rPr>
        <w:t>1</w:t>
      </w:r>
      <w:r w:rsidRPr="00287438">
        <w:rPr>
          <w:rFonts w:ascii="Times New Roman" w:hAnsi="Times New Roman"/>
          <w:w w:val="90"/>
        </w:rPr>
        <w:t>.</w:t>
      </w:r>
    </w:p>
    <w:p w14:paraId="7ACCC48C" w14:textId="77777777" w:rsidR="006B12B8" w:rsidRDefault="006B12B8" w:rsidP="006B12B8">
      <w:pPr>
        <w:pStyle w:val="BodyText"/>
        <w:spacing w:before="115" w:line="284" w:lineRule="exact"/>
        <w:ind w:left="883" w:right="681"/>
        <w:jc w:val="both"/>
        <w:rPr>
          <w:rFonts w:ascii="Times New Roman" w:hAnsi="Times New Roman"/>
          <w:w w:val="90"/>
        </w:rPr>
      </w:pPr>
    </w:p>
    <w:p w14:paraId="07B91BC2" w14:textId="77777777" w:rsidR="007E1FB4" w:rsidRPr="003F5F39" w:rsidRDefault="007E1FB4" w:rsidP="00F77411">
      <w:pPr>
        <w:spacing w:before="1"/>
        <w:ind w:left="703" w:hanging="180"/>
        <w:rPr>
          <w:rFonts w:ascii="Courier New" w:hAnsi="Courier New" w:cs="Courier New"/>
          <w:sz w:val="20"/>
          <w:szCs w:val="20"/>
        </w:rPr>
      </w:pPr>
      <w:r w:rsidRPr="003F5F39">
        <w:rPr>
          <w:rFonts w:ascii="Courier New" w:hAnsi="Courier New" w:cs="Courier New"/>
          <w:sz w:val="20"/>
          <w:szCs w:val="20"/>
        </w:rPr>
        <w:t>import http from 'k6/http';</w:t>
      </w:r>
    </w:p>
    <w:p w14:paraId="636AA223" w14:textId="77777777" w:rsidR="007E1FB4"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import { check, sleep } from 'k6';</w:t>
      </w:r>
    </w:p>
    <w:p w14:paraId="0CDB0F8E" w14:textId="77777777" w:rsidR="007E1FB4" w:rsidRPr="003F5F39" w:rsidRDefault="007E1FB4" w:rsidP="00F77411">
      <w:pPr>
        <w:spacing w:before="1"/>
        <w:ind w:left="523"/>
        <w:rPr>
          <w:rFonts w:ascii="Courier New" w:hAnsi="Courier New" w:cs="Courier New"/>
          <w:sz w:val="20"/>
          <w:szCs w:val="20"/>
        </w:rPr>
      </w:pPr>
    </w:p>
    <w:p w14:paraId="4AF07135" w14:textId="77777777" w:rsidR="007E1FB4"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export let options = {</w:t>
      </w:r>
    </w:p>
    <w:p w14:paraId="0533E80E" w14:textId="77777777" w:rsidR="007E1FB4"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 xml:space="preserve">  vus: 10, // Simulasi 10 pengguna</w:t>
      </w:r>
    </w:p>
    <w:p w14:paraId="335A26D8" w14:textId="203E7DFE" w:rsidR="007E1FB4"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 xml:space="preserve">  </w:t>
      </w:r>
      <w:r w:rsidR="00FA4EDB" w:rsidRPr="00FA4EDB">
        <w:rPr>
          <w:rFonts w:ascii="Courier New" w:hAnsi="Courier New" w:cs="Courier New"/>
          <w:sz w:val="20"/>
          <w:szCs w:val="20"/>
        </w:rPr>
        <w:t>iterations</w:t>
      </w:r>
      <w:r w:rsidRPr="003F5F39">
        <w:rPr>
          <w:rFonts w:ascii="Courier New" w:hAnsi="Courier New" w:cs="Courier New"/>
          <w:sz w:val="20"/>
          <w:szCs w:val="20"/>
        </w:rPr>
        <w:t xml:space="preserve">: </w:t>
      </w:r>
      <w:r w:rsidR="00FA4EDB">
        <w:rPr>
          <w:rFonts w:ascii="Courier New" w:hAnsi="Courier New" w:cs="Courier New"/>
          <w:sz w:val="20"/>
          <w:szCs w:val="20"/>
        </w:rPr>
        <w:t>2</w:t>
      </w:r>
      <w:r w:rsidR="00C85B4D">
        <w:rPr>
          <w:rFonts w:ascii="Courier New" w:hAnsi="Courier New" w:cs="Courier New"/>
          <w:sz w:val="20"/>
          <w:szCs w:val="20"/>
        </w:rPr>
        <w:t>00</w:t>
      </w:r>
      <w:r w:rsidRPr="003F5F39">
        <w:rPr>
          <w:rFonts w:ascii="Courier New" w:hAnsi="Courier New" w:cs="Courier New"/>
          <w:sz w:val="20"/>
          <w:szCs w:val="20"/>
        </w:rPr>
        <w:t>,</w:t>
      </w:r>
    </w:p>
    <w:p w14:paraId="24910A6E" w14:textId="77777777" w:rsidR="007E1FB4"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w:t>
      </w:r>
    </w:p>
    <w:p w14:paraId="6B49EF41" w14:textId="77777777" w:rsidR="007E1FB4" w:rsidRPr="003F5F39" w:rsidRDefault="007E1FB4" w:rsidP="00F90AF8">
      <w:pPr>
        <w:spacing w:before="1"/>
        <w:rPr>
          <w:rFonts w:ascii="Courier New" w:hAnsi="Courier New" w:cs="Courier New"/>
          <w:sz w:val="20"/>
          <w:szCs w:val="20"/>
        </w:rPr>
      </w:pPr>
    </w:p>
    <w:p w14:paraId="0E6C93E4" w14:textId="77777777" w:rsidR="007E1FB4"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export default function () {</w:t>
      </w:r>
    </w:p>
    <w:p w14:paraId="76724E4B" w14:textId="0AE425EC" w:rsidR="007E1FB4"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 xml:space="preserve">  // </w:t>
      </w:r>
      <w:r w:rsidR="00353455" w:rsidRPr="00353455">
        <w:rPr>
          <w:rFonts w:ascii="Courier New" w:hAnsi="Courier New" w:cs="Courier New"/>
          <w:sz w:val="20"/>
          <w:szCs w:val="20"/>
        </w:rPr>
        <w:t>REST API</w:t>
      </w:r>
    </w:p>
    <w:p w14:paraId="1A32837E" w14:textId="6E76EACC" w:rsidR="00B67CD2"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 xml:space="preserve"> </w:t>
      </w:r>
      <w:r w:rsidR="00B14D3D">
        <w:rPr>
          <w:rFonts w:ascii="Courier New" w:hAnsi="Courier New" w:cs="Courier New"/>
          <w:sz w:val="20"/>
          <w:szCs w:val="20"/>
        </w:rPr>
        <w:tab/>
      </w:r>
      <w:r w:rsidRPr="003F5F39">
        <w:rPr>
          <w:rFonts w:ascii="Courier New" w:hAnsi="Courier New" w:cs="Courier New"/>
          <w:sz w:val="20"/>
          <w:szCs w:val="20"/>
        </w:rPr>
        <w:t xml:space="preserve">const </w:t>
      </w:r>
      <w:r w:rsidR="00C82DFF" w:rsidRPr="00C82DFF">
        <w:rPr>
          <w:rFonts w:ascii="Courier New" w:hAnsi="Courier New" w:cs="Courier New"/>
          <w:sz w:val="20"/>
          <w:szCs w:val="20"/>
        </w:rPr>
        <w:t>restRes</w:t>
      </w:r>
      <w:r w:rsidR="00C82DFF">
        <w:rPr>
          <w:rFonts w:ascii="Courier New" w:hAnsi="Courier New" w:cs="Courier New"/>
          <w:sz w:val="20"/>
          <w:szCs w:val="20"/>
        </w:rPr>
        <w:t xml:space="preserve"> </w:t>
      </w:r>
      <w:r w:rsidRPr="003F5F39">
        <w:rPr>
          <w:rFonts w:ascii="Courier New" w:hAnsi="Courier New" w:cs="Courier New"/>
          <w:sz w:val="20"/>
          <w:szCs w:val="20"/>
        </w:rPr>
        <w:t>= http.</w:t>
      </w:r>
      <w:r w:rsidR="00C82DFF" w:rsidRPr="00C82DFF">
        <w:t xml:space="preserve"> </w:t>
      </w:r>
      <w:r w:rsidR="00C82DFF" w:rsidRPr="00C82DFF">
        <w:rPr>
          <w:rFonts w:ascii="Courier New" w:hAnsi="Courier New" w:cs="Courier New"/>
          <w:sz w:val="20"/>
          <w:szCs w:val="20"/>
        </w:rPr>
        <w:t>get</w:t>
      </w:r>
      <w:r w:rsidRPr="003F5F39">
        <w:rPr>
          <w:rFonts w:ascii="Courier New" w:hAnsi="Courier New" w:cs="Courier New"/>
          <w:sz w:val="20"/>
          <w:szCs w:val="20"/>
        </w:rPr>
        <w:t>(</w:t>
      </w:r>
    </w:p>
    <w:p w14:paraId="5F8F8728" w14:textId="77777777" w:rsidR="00045D66"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w:t>
      </w:r>
      <w:r w:rsidR="00045D66" w:rsidRPr="00045D66">
        <w:t xml:space="preserve"> </w:t>
      </w:r>
      <w:r w:rsidR="00045D66" w:rsidRPr="00045D66">
        <w:rPr>
          <w:rFonts w:ascii="Courier New" w:hAnsi="Courier New" w:cs="Courier New"/>
          <w:sz w:val="20"/>
          <w:szCs w:val="20"/>
        </w:rPr>
        <w:t>https://api-restaurant-menu.up.railway.app/api/menu/1</w:t>
      </w:r>
      <w:r w:rsidRPr="003F5F39">
        <w:rPr>
          <w:rFonts w:ascii="Courier New" w:hAnsi="Courier New" w:cs="Courier New"/>
          <w:sz w:val="20"/>
          <w:szCs w:val="20"/>
        </w:rPr>
        <w:t>'</w:t>
      </w:r>
      <w:r w:rsidR="00B67CD2">
        <w:rPr>
          <w:rFonts w:ascii="Courier New" w:hAnsi="Courier New" w:cs="Courier New"/>
          <w:sz w:val="20"/>
          <w:szCs w:val="20"/>
        </w:rPr>
        <w:t>)</w:t>
      </w:r>
      <w:r w:rsidRPr="003F5F39">
        <w:rPr>
          <w:rFonts w:ascii="Courier New" w:hAnsi="Courier New" w:cs="Courier New"/>
          <w:sz w:val="20"/>
          <w:szCs w:val="20"/>
        </w:rPr>
        <w:t>;</w:t>
      </w:r>
    </w:p>
    <w:p w14:paraId="2040EC24" w14:textId="2D5093AC" w:rsidR="00045D66" w:rsidRPr="003F5F39" w:rsidRDefault="00045D66" w:rsidP="00F77411">
      <w:pPr>
        <w:spacing w:before="1"/>
        <w:ind w:left="523"/>
        <w:rPr>
          <w:rFonts w:ascii="Courier New" w:hAnsi="Courier New" w:cs="Courier New"/>
          <w:sz w:val="20"/>
          <w:szCs w:val="20"/>
        </w:rPr>
      </w:pPr>
      <w:r w:rsidRPr="003F5F39">
        <w:rPr>
          <w:rFonts w:ascii="Courier New" w:hAnsi="Courier New" w:cs="Courier New"/>
          <w:sz w:val="20"/>
          <w:szCs w:val="20"/>
        </w:rPr>
        <w:t xml:space="preserve">  check(</w:t>
      </w:r>
      <w:r w:rsidRPr="00045D66">
        <w:rPr>
          <w:rFonts w:ascii="Courier New" w:hAnsi="Courier New" w:cs="Courier New"/>
          <w:sz w:val="20"/>
          <w:szCs w:val="20"/>
        </w:rPr>
        <w:t>restRes</w:t>
      </w:r>
      <w:r w:rsidRPr="003F5F39">
        <w:rPr>
          <w:rFonts w:ascii="Courier New" w:hAnsi="Courier New" w:cs="Courier New"/>
          <w:sz w:val="20"/>
          <w:szCs w:val="20"/>
        </w:rPr>
        <w:t xml:space="preserve">, { 'status </w:t>
      </w:r>
      <w:r w:rsidR="00353455">
        <w:rPr>
          <w:rFonts w:ascii="Courier New" w:hAnsi="Courier New" w:cs="Courier New"/>
          <w:sz w:val="20"/>
          <w:szCs w:val="20"/>
        </w:rPr>
        <w:t xml:space="preserve">is </w:t>
      </w:r>
      <w:r w:rsidRPr="003F5F39">
        <w:rPr>
          <w:rFonts w:ascii="Courier New" w:hAnsi="Courier New" w:cs="Courier New"/>
          <w:sz w:val="20"/>
          <w:szCs w:val="20"/>
        </w:rPr>
        <w:t>200': (r) =&gt; r.status === 200});</w:t>
      </w:r>
    </w:p>
    <w:p w14:paraId="4F976365" w14:textId="75AFED0D" w:rsidR="007E1FB4" w:rsidRPr="003F5F39" w:rsidRDefault="007E1FB4" w:rsidP="00F77411">
      <w:pPr>
        <w:spacing w:before="1"/>
        <w:ind w:left="523"/>
        <w:rPr>
          <w:rFonts w:ascii="Courier New" w:hAnsi="Courier New" w:cs="Courier New"/>
          <w:sz w:val="20"/>
          <w:szCs w:val="20"/>
        </w:rPr>
      </w:pPr>
    </w:p>
    <w:p w14:paraId="7DCCEE22" w14:textId="77777777" w:rsidR="007E1FB4" w:rsidRPr="003F5F39" w:rsidRDefault="007E1FB4" w:rsidP="00F77411">
      <w:pPr>
        <w:spacing w:before="1"/>
        <w:ind w:left="523"/>
        <w:rPr>
          <w:rFonts w:ascii="Courier New" w:hAnsi="Courier New" w:cs="Courier New"/>
          <w:sz w:val="20"/>
          <w:szCs w:val="20"/>
        </w:rPr>
      </w:pPr>
    </w:p>
    <w:p w14:paraId="423562AD" w14:textId="16AE4A81" w:rsidR="007E1FB4"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 xml:space="preserve">  // </w:t>
      </w:r>
      <w:r w:rsidR="00C86769" w:rsidRPr="00C86769">
        <w:rPr>
          <w:rFonts w:ascii="Courier New" w:hAnsi="Courier New" w:cs="Courier New"/>
          <w:sz w:val="20"/>
          <w:szCs w:val="20"/>
        </w:rPr>
        <w:t>GraphQL</w:t>
      </w:r>
    </w:p>
    <w:p w14:paraId="058231B8" w14:textId="77777777" w:rsidR="00C86769" w:rsidRPr="00C86769" w:rsidRDefault="00C86769" w:rsidP="00F77411">
      <w:pPr>
        <w:spacing w:before="1"/>
        <w:ind w:left="523"/>
        <w:rPr>
          <w:rFonts w:ascii="Courier New" w:hAnsi="Courier New" w:cs="Courier New"/>
          <w:sz w:val="20"/>
          <w:szCs w:val="20"/>
        </w:rPr>
      </w:pPr>
      <w:r>
        <w:rPr>
          <w:rFonts w:ascii="Courier New" w:hAnsi="Courier New" w:cs="Courier New"/>
          <w:sz w:val="20"/>
          <w:szCs w:val="20"/>
        </w:rPr>
        <w:tab/>
      </w:r>
      <w:r w:rsidRPr="00C86769">
        <w:rPr>
          <w:rFonts w:ascii="Courier New" w:hAnsi="Courier New" w:cs="Courier New"/>
          <w:sz w:val="20"/>
          <w:szCs w:val="20"/>
        </w:rPr>
        <w:t>let query = `</w:t>
      </w:r>
    </w:p>
    <w:p w14:paraId="6EBA090D" w14:textId="77777777" w:rsidR="00C86769" w:rsidRPr="00C86769" w:rsidRDefault="00C86769" w:rsidP="00F77411">
      <w:pPr>
        <w:spacing w:before="1"/>
        <w:ind w:left="523"/>
        <w:rPr>
          <w:rFonts w:ascii="Courier New" w:hAnsi="Courier New" w:cs="Courier New"/>
          <w:sz w:val="20"/>
          <w:szCs w:val="20"/>
        </w:rPr>
      </w:pPr>
      <w:r w:rsidRPr="00C86769">
        <w:rPr>
          <w:rFonts w:ascii="Courier New" w:hAnsi="Courier New" w:cs="Courier New"/>
          <w:sz w:val="20"/>
          <w:szCs w:val="20"/>
        </w:rPr>
        <w:t xml:space="preserve">    query {</w:t>
      </w:r>
    </w:p>
    <w:p w14:paraId="71FA342D" w14:textId="15BC03FE" w:rsidR="00C86769" w:rsidRPr="00C86769" w:rsidRDefault="00C86769" w:rsidP="00F77411">
      <w:pPr>
        <w:spacing w:before="1"/>
        <w:ind w:left="523"/>
        <w:rPr>
          <w:rFonts w:ascii="Courier New" w:hAnsi="Courier New" w:cs="Courier New"/>
          <w:sz w:val="20"/>
          <w:szCs w:val="20"/>
        </w:rPr>
      </w:pPr>
      <w:r w:rsidRPr="00C86769">
        <w:rPr>
          <w:rFonts w:ascii="Courier New" w:hAnsi="Courier New" w:cs="Courier New"/>
          <w:sz w:val="20"/>
          <w:szCs w:val="20"/>
        </w:rPr>
        <w:t xml:space="preserve">      </w:t>
      </w:r>
      <w:r w:rsidR="00EA37B3">
        <w:rPr>
          <w:rFonts w:ascii="Courier New" w:hAnsi="Courier New" w:cs="Courier New"/>
          <w:sz w:val="20"/>
          <w:szCs w:val="20"/>
        </w:rPr>
        <w:t>menu</w:t>
      </w:r>
      <w:r w:rsidRPr="00C86769">
        <w:rPr>
          <w:rFonts w:ascii="Courier New" w:hAnsi="Courier New" w:cs="Courier New"/>
          <w:sz w:val="20"/>
          <w:szCs w:val="20"/>
        </w:rPr>
        <w:t xml:space="preserve">(id: </w:t>
      </w:r>
      <w:r w:rsidR="00EA37B3">
        <w:rPr>
          <w:rFonts w:ascii="Courier New" w:hAnsi="Courier New" w:cs="Courier New"/>
          <w:sz w:val="20"/>
          <w:szCs w:val="20"/>
        </w:rPr>
        <w:t>1</w:t>
      </w:r>
      <w:r w:rsidRPr="00C86769">
        <w:rPr>
          <w:rFonts w:ascii="Courier New" w:hAnsi="Courier New" w:cs="Courier New"/>
          <w:sz w:val="20"/>
          <w:szCs w:val="20"/>
        </w:rPr>
        <w:t>) {</w:t>
      </w:r>
    </w:p>
    <w:p w14:paraId="26B09750" w14:textId="77777777" w:rsidR="00C86769" w:rsidRPr="00C86769" w:rsidRDefault="00C86769" w:rsidP="00F77411">
      <w:pPr>
        <w:spacing w:before="1"/>
        <w:ind w:left="523"/>
        <w:rPr>
          <w:rFonts w:ascii="Courier New" w:hAnsi="Courier New" w:cs="Courier New"/>
          <w:sz w:val="20"/>
          <w:szCs w:val="20"/>
        </w:rPr>
      </w:pPr>
      <w:r w:rsidRPr="00C86769">
        <w:rPr>
          <w:rFonts w:ascii="Courier New" w:hAnsi="Courier New" w:cs="Courier New"/>
          <w:sz w:val="20"/>
          <w:szCs w:val="20"/>
        </w:rPr>
        <w:t xml:space="preserve">        id</w:t>
      </w:r>
    </w:p>
    <w:p w14:paraId="1DA07C5A" w14:textId="741C9C2F" w:rsidR="00C86769" w:rsidRPr="00C86769" w:rsidRDefault="00C86769" w:rsidP="00F77411">
      <w:pPr>
        <w:spacing w:before="1"/>
        <w:ind w:left="523"/>
        <w:rPr>
          <w:rFonts w:ascii="Courier New" w:hAnsi="Courier New" w:cs="Courier New"/>
          <w:sz w:val="20"/>
          <w:szCs w:val="20"/>
        </w:rPr>
      </w:pPr>
      <w:r w:rsidRPr="00C86769">
        <w:rPr>
          <w:rFonts w:ascii="Courier New" w:hAnsi="Courier New" w:cs="Courier New"/>
          <w:sz w:val="20"/>
          <w:szCs w:val="20"/>
        </w:rPr>
        <w:t xml:space="preserve">        name</w:t>
      </w:r>
    </w:p>
    <w:p w14:paraId="30CF41DE" w14:textId="77777777" w:rsidR="00C86769" w:rsidRPr="00C86769" w:rsidRDefault="00C86769" w:rsidP="00F77411">
      <w:pPr>
        <w:spacing w:before="1"/>
        <w:ind w:left="523"/>
        <w:rPr>
          <w:rFonts w:ascii="Courier New" w:hAnsi="Courier New" w:cs="Courier New"/>
          <w:sz w:val="20"/>
          <w:szCs w:val="20"/>
        </w:rPr>
      </w:pPr>
      <w:r w:rsidRPr="00C86769">
        <w:rPr>
          <w:rFonts w:ascii="Courier New" w:hAnsi="Courier New" w:cs="Courier New"/>
          <w:sz w:val="20"/>
          <w:szCs w:val="20"/>
        </w:rPr>
        <w:t xml:space="preserve">      }</w:t>
      </w:r>
    </w:p>
    <w:p w14:paraId="1A1EABD5" w14:textId="77777777" w:rsidR="00C86769" w:rsidRPr="00C86769" w:rsidRDefault="00C86769" w:rsidP="00F77411">
      <w:pPr>
        <w:spacing w:before="1"/>
        <w:ind w:left="523"/>
        <w:rPr>
          <w:rFonts w:ascii="Courier New" w:hAnsi="Courier New" w:cs="Courier New"/>
          <w:sz w:val="20"/>
          <w:szCs w:val="20"/>
        </w:rPr>
      </w:pPr>
      <w:r w:rsidRPr="00C86769">
        <w:rPr>
          <w:rFonts w:ascii="Courier New" w:hAnsi="Courier New" w:cs="Courier New"/>
          <w:sz w:val="20"/>
          <w:szCs w:val="20"/>
        </w:rPr>
        <w:t xml:space="preserve">    }</w:t>
      </w:r>
    </w:p>
    <w:p w14:paraId="5C7DC881" w14:textId="25B2B71D" w:rsidR="00C86769" w:rsidRDefault="00C86769" w:rsidP="00F77411">
      <w:pPr>
        <w:spacing w:before="1"/>
        <w:ind w:left="523"/>
        <w:rPr>
          <w:rFonts w:ascii="Courier New" w:hAnsi="Courier New" w:cs="Courier New"/>
          <w:sz w:val="20"/>
          <w:szCs w:val="20"/>
        </w:rPr>
      </w:pPr>
      <w:r w:rsidRPr="00C86769">
        <w:rPr>
          <w:rFonts w:ascii="Courier New" w:hAnsi="Courier New" w:cs="Courier New"/>
          <w:sz w:val="20"/>
          <w:szCs w:val="20"/>
        </w:rPr>
        <w:t xml:space="preserve">  `;</w:t>
      </w:r>
    </w:p>
    <w:p w14:paraId="5A89578D" w14:textId="09F6AADE" w:rsidR="00B14D3D" w:rsidRPr="00B14D3D" w:rsidRDefault="00EA37B3" w:rsidP="00F77411">
      <w:pPr>
        <w:spacing w:before="1"/>
        <w:ind w:left="523"/>
        <w:rPr>
          <w:rFonts w:ascii="Courier New" w:hAnsi="Courier New" w:cs="Courier New"/>
          <w:sz w:val="20"/>
          <w:szCs w:val="20"/>
        </w:rPr>
      </w:pPr>
      <w:r>
        <w:rPr>
          <w:rFonts w:ascii="Courier New" w:hAnsi="Courier New" w:cs="Courier New"/>
          <w:sz w:val="20"/>
          <w:szCs w:val="20"/>
        </w:rPr>
        <w:tab/>
      </w:r>
      <w:r w:rsidR="00B14D3D" w:rsidRPr="00B14D3D">
        <w:rPr>
          <w:rFonts w:ascii="Courier New" w:hAnsi="Courier New" w:cs="Courier New"/>
          <w:sz w:val="20"/>
          <w:szCs w:val="20"/>
        </w:rPr>
        <w:t>let headers = { 'Content-Type': 'application/json' };</w:t>
      </w:r>
    </w:p>
    <w:p w14:paraId="2A9DE561" w14:textId="072412CA" w:rsidR="00EA37B3" w:rsidRPr="003F5F39" w:rsidRDefault="00B14D3D" w:rsidP="00F77411">
      <w:pPr>
        <w:spacing w:before="1"/>
        <w:ind w:left="523"/>
        <w:rPr>
          <w:rFonts w:ascii="Courier New" w:hAnsi="Courier New" w:cs="Courier New"/>
          <w:sz w:val="20"/>
          <w:szCs w:val="20"/>
        </w:rPr>
      </w:pPr>
      <w:r w:rsidRPr="00B14D3D">
        <w:rPr>
          <w:rFonts w:ascii="Courier New" w:hAnsi="Courier New" w:cs="Courier New"/>
          <w:sz w:val="20"/>
          <w:szCs w:val="20"/>
        </w:rPr>
        <w:t xml:space="preserve"> </w:t>
      </w:r>
      <w:r>
        <w:rPr>
          <w:rFonts w:ascii="Courier New" w:hAnsi="Courier New" w:cs="Courier New"/>
          <w:sz w:val="20"/>
          <w:szCs w:val="20"/>
        </w:rPr>
        <w:tab/>
      </w:r>
      <w:r w:rsidRPr="00B14D3D">
        <w:rPr>
          <w:rFonts w:ascii="Courier New" w:hAnsi="Courier New" w:cs="Courier New"/>
          <w:sz w:val="20"/>
          <w:szCs w:val="20"/>
        </w:rPr>
        <w:t>let</w:t>
      </w:r>
      <w:r w:rsidR="00073331">
        <w:rPr>
          <w:rFonts w:ascii="Courier New" w:hAnsi="Courier New" w:cs="Courier New"/>
          <w:sz w:val="20"/>
          <w:szCs w:val="20"/>
        </w:rPr>
        <w:t xml:space="preserve"> </w:t>
      </w:r>
      <w:r w:rsidR="00F77411" w:rsidRPr="00F77411">
        <w:rPr>
          <w:rFonts w:ascii="Courier New" w:hAnsi="Courier New" w:cs="Courier New"/>
          <w:sz w:val="20"/>
          <w:szCs w:val="20"/>
        </w:rPr>
        <w:t xml:space="preserve">graphqlRes </w:t>
      </w:r>
      <w:r w:rsidRPr="00B14D3D">
        <w:rPr>
          <w:rFonts w:ascii="Courier New" w:hAnsi="Courier New" w:cs="Courier New"/>
          <w:sz w:val="20"/>
          <w:szCs w:val="20"/>
        </w:rPr>
        <w:t>= http.post('</w:t>
      </w:r>
      <w:r w:rsidR="00073331" w:rsidRPr="00073331">
        <w:t xml:space="preserve"> </w:t>
      </w:r>
      <w:r w:rsidR="00073331" w:rsidRPr="00073331">
        <w:rPr>
          <w:rFonts w:ascii="Courier New" w:hAnsi="Courier New" w:cs="Courier New"/>
          <w:sz w:val="20"/>
          <w:szCs w:val="20"/>
        </w:rPr>
        <w:t>https://api-restaurant-menu.up.railway.app</w:t>
      </w:r>
      <w:r w:rsidRPr="00B14D3D">
        <w:rPr>
          <w:rFonts w:ascii="Courier New" w:hAnsi="Courier New" w:cs="Courier New"/>
          <w:sz w:val="20"/>
          <w:szCs w:val="20"/>
        </w:rPr>
        <w:t>/graphql', JSON.stringify({ query }), { headers });</w:t>
      </w:r>
    </w:p>
    <w:p w14:paraId="3EF319F1" w14:textId="6A3A0A51" w:rsidR="007E1FB4"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 xml:space="preserve"> </w:t>
      </w:r>
      <w:r w:rsidR="00B14D3D">
        <w:rPr>
          <w:rFonts w:ascii="Courier New" w:hAnsi="Courier New" w:cs="Courier New"/>
          <w:sz w:val="20"/>
          <w:szCs w:val="20"/>
        </w:rPr>
        <w:tab/>
      </w:r>
      <w:r w:rsidRPr="003F5F39">
        <w:rPr>
          <w:rFonts w:ascii="Courier New" w:hAnsi="Courier New" w:cs="Courier New"/>
          <w:sz w:val="20"/>
          <w:szCs w:val="20"/>
        </w:rPr>
        <w:t>check(</w:t>
      </w:r>
      <w:r w:rsidR="00F77411" w:rsidRPr="00F77411">
        <w:rPr>
          <w:rFonts w:ascii="Courier New" w:hAnsi="Courier New" w:cs="Courier New"/>
          <w:sz w:val="20"/>
          <w:szCs w:val="20"/>
        </w:rPr>
        <w:t>graphqlRes</w:t>
      </w:r>
      <w:r w:rsidRPr="003F5F39">
        <w:rPr>
          <w:rFonts w:ascii="Courier New" w:hAnsi="Courier New" w:cs="Courier New"/>
          <w:sz w:val="20"/>
          <w:szCs w:val="20"/>
        </w:rPr>
        <w:t>, { 'Menu status 200': (r) =&gt; r.status === 200 });</w:t>
      </w:r>
    </w:p>
    <w:p w14:paraId="3E79877E" w14:textId="37BB8BD2" w:rsidR="007E1FB4" w:rsidRDefault="007E1FB4" w:rsidP="00F77411">
      <w:pPr>
        <w:pStyle w:val="BodyText"/>
        <w:spacing w:before="115" w:line="284" w:lineRule="exact"/>
        <w:ind w:left="523" w:right="681"/>
        <w:rPr>
          <w:rFonts w:ascii="Courier New" w:hAnsi="Courier New" w:cs="Courier New"/>
          <w:sz w:val="20"/>
          <w:szCs w:val="20"/>
        </w:rPr>
      </w:pPr>
      <w:r w:rsidRPr="003F5F39">
        <w:rPr>
          <w:rFonts w:ascii="Courier New" w:hAnsi="Courier New" w:cs="Courier New"/>
          <w:sz w:val="20"/>
          <w:szCs w:val="20"/>
        </w:rPr>
        <w:t>}</w:t>
      </w:r>
    </w:p>
    <w:p w14:paraId="29DE2E4A" w14:textId="3093755D" w:rsidR="00540E82" w:rsidRPr="00540E82" w:rsidRDefault="00540E82" w:rsidP="00540E82">
      <w:pPr>
        <w:spacing w:before="199"/>
        <w:jc w:val="center"/>
        <w:rPr>
          <w:rFonts w:ascii="Times New Roman" w:hAnsi="Times New Roman"/>
          <w:sz w:val="21"/>
        </w:rPr>
      </w:pPr>
      <w:r>
        <w:rPr>
          <w:rFonts w:ascii="Times New Roman" w:hAnsi="Times New Roman"/>
          <w:b/>
          <w:sz w:val="18"/>
        </w:rPr>
        <w:t>Koding</w:t>
      </w:r>
      <w:r>
        <w:rPr>
          <w:rFonts w:ascii="Times New Roman" w:hAnsi="Times New Roman"/>
          <w:b/>
          <w:spacing w:val="-8"/>
          <w:sz w:val="18"/>
        </w:rPr>
        <w:t xml:space="preserve"> </w:t>
      </w:r>
      <w:r>
        <w:rPr>
          <w:rFonts w:ascii="Times New Roman" w:hAnsi="Times New Roman"/>
          <w:b/>
          <w:sz w:val="18"/>
        </w:rPr>
        <w:t>1.</w:t>
      </w:r>
      <w:r>
        <w:rPr>
          <w:rFonts w:ascii="Times New Roman" w:hAnsi="Times New Roman"/>
          <w:b/>
          <w:spacing w:val="-8"/>
          <w:sz w:val="18"/>
        </w:rPr>
        <w:t xml:space="preserve"> </w:t>
      </w:r>
      <w:r w:rsidRPr="00242095">
        <w:rPr>
          <w:rFonts w:ascii="Times New Roman" w:hAnsi="Times New Roman"/>
          <w:i/>
          <w:iCs/>
          <w:sz w:val="18"/>
        </w:rPr>
        <w:t>Script</w:t>
      </w:r>
      <w:r w:rsidRPr="00C54484">
        <w:rPr>
          <w:rFonts w:ascii="Times New Roman" w:hAnsi="Times New Roman"/>
          <w:sz w:val="18"/>
        </w:rPr>
        <w:t xml:space="preserve"> pengujian </w:t>
      </w:r>
      <w:r w:rsidRPr="00540E82">
        <w:rPr>
          <w:rFonts w:ascii="Times New Roman" w:hAnsi="Times New Roman"/>
          <w:sz w:val="18"/>
        </w:rPr>
        <w:t xml:space="preserve">GraphQL </w:t>
      </w:r>
      <w:r>
        <w:rPr>
          <w:rFonts w:ascii="Times New Roman" w:hAnsi="Times New Roman"/>
          <w:sz w:val="18"/>
        </w:rPr>
        <w:t xml:space="preserve">dan </w:t>
      </w:r>
      <w:r w:rsidRPr="00C54484">
        <w:rPr>
          <w:rFonts w:ascii="Times New Roman" w:hAnsi="Times New Roman"/>
          <w:sz w:val="18"/>
        </w:rPr>
        <w:t>REST API</w:t>
      </w:r>
      <w:r>
        <w:rPr>
          <w:rFonts w:ascii="Times New Roman" w:hAnsi="Times New Roman"/>
          <w:sz w:val="18"/>
        </w:rPr>
        <w:t xml:space="preserve"> </w:t>
      </w:r>
    </w:p>
    <w:p w14:paraId="13DD29F1" w14:textId="6DE6333C" w:rsidR="00287438" w:rsidRDefault="00287438" w:rsidP="00287438">
      <w:pPr>
        <w:pStyle w:val="BodyText"/>
        <w:numPr>
          <w:ilvl w:val="0"/>
          <w:numId w:val="10"/>
        </w:numPr>
        <w:spacing w:before="115" w:line="284" w:lineRule="exact"/>
        <w:ind w:right="681"/>
        <w:jc w:val="both"/>
        <w:rPr>
          <w:rFonts w:ascii="Times New Roman" w:hAnsi="Times New Roman"/>
          <w:w w:val="90"/>
        </w:rPr>
      </w:pPr>
      <w:r w:rsidRPr="00287438">
        <w:rPr>
          <w:rFonts w:ascii="Times New Roman" w:hAnsi="Times New Roman"/>
          <w:w w:val="90"/>
        </w:rPr>
        <w:t xml:space="preserve">Jalankan tes menggunakan K6 untuk mencatat metrik </w:t>
      </w:r>
      <w:r w:rsidRPr="005C1AFC">
        <w:rPr>
          <w:rFonts w:ascii="Times New Roman" w:hAnsi="Times New Roman"/>
          <w:i/>
          <w:iCs/>
          <w:w w:val="90"/>
        </w:rPr>
        <w:t>http_req_duration</w:t>
      </w:r>
      <w:r w:rsidRPr="00287438">
        <w:rPr>
          <w:rFonts w:ascii="Times New Roman" w:hAnsi="Times New Roman"/>
          <w:w w:val="90"/>
        </w:rPr>
        <w:t>, yaitu durasi total setiap request.</w:t>
      </w:r>
    </w:p>
    <w:p w14:paraId="23BA2C36" w14:textId="28976A05" w:rsidR="005C1AFC" w:rsidRDefault="005C1AFC" w:rsidP="00287438">
      <w:pPr>
        <w:pStyle w:val="BodyText"/>
        <w:numPr>
          <w:ilvl w:val="0"/>
          <w:numId w:val="10"/>
        </w:numPr>
        <w:spacing w:before="115" w:line="284" w:lineRule="exact"/>
        <w:ind w:right="681"/>
        <w:jc w:val="both"/>
        <w:rPr>
          <w:rFonts w:ascii="Times New Roman" w:hAnsi="Times New Roman"/>
          <w:w w:val="90"/>
        </w:rPr>
      </w:pPr>
      <w:r w:rsidRPr="005C1AFC">
        <w:rPr>
          <w:rFonts w:ascii="Times New Roman" w:hAnsi="Times New Roman"/>
          <w:w w:val="90"/>
        </w:rPr>
        <w:t xml:space="preserve">Analisis laporan K6, termasuk nilai rata-rata, minimum, median, dan maksimum dari </w:t>
      </w:r>
      <w:r w:rsidRPr="005C1AFC">
        <w:rPr>
          <w:rFonts w:ascii="Times New Roman" w:hAnsi="Times New Roman"/>
          <w:i/>
          <w:iCs/>
          <w:w w:val="90"/>
        </w:rPr>
        <w:t>http_req_duration</w:t>
      </w:r>
      <w:r w:rsidRPr="005C1AFC">
        <w:rPr>
          <w:rFonts w:ascii="Times New Roman" w:hAnsi="Times New Roman"/>
          <w:w w:val="90"/>
        </w:rPr>
        <w:t>.</w:t>
      </w:r>
    </w:p>
    <w:p w14:paraId="6353D245" w14:textId="0BDF818B" w:rsidR="009640D2" w:rsidRDefault="00B64A1A" w:rsidP="006D790E">
      <w:pPr>
        <w:pStyle w:val="BodyText"/>
        <w:numPr>
          <w:ilvl w:val="0"/>
          <w:numId w:val="8"/>
        </w:numPr>
        <w:spacing w:before="115" w:line="284" w:lineRule="exact"/>
        <w:ind w:right="681" w:hanging="433"/>
        <w:jc w:val="both"/>
        <w:rPr>
          <w:rFonts w:ascii="Times New Roman" w:hAnsi="Times New Roman"/>
          <w:w w:val="90"/>
        </w:rPr>
      </w:pPr>
      <w:r w:rsidRPr="00B64A1A">
        <w:rPr>
          <w:rFonts w:ascii="Times New Roman" w:hAnsi="Times New Roman"/>
          <w:w w:val="90"/>
        </w:rPr>
        <w:t>Bandwidth Usage</w:t>
      </w:r>
    </w:p>
    <w:p w14:paraId="365257B5" w14:textId="2A31784F" w:rsidR="00BF16AE" w:rsidRDefault="00BF16AE" w:rsidP="00BF16AE">
      <w:pPr>
        <w:pStyle w:val="BodyText"/>
        <w:numPr>
          <w:ilvl w:val="0"/>
          <w:numId w:val="11"/>
        </w:numPr>
        <w:spacing w:before="115" w:line="284" w:lineRule="exact"/>
        <w:ind w:right="681"/>
        <w:jc w:val="both"/>
        <w:rPr>
          <w:rFonts w:ascii="Times New Roman" w:hAnsi="Times New Roman"/>
          <w:w w:val="90"/>
        </w:rPr>
      </w:pPr>
      <w:r w:rsidRPr="00BF16AE">
        <w:rPr>
          <w:rFonts w:ascii="Times New Roman" w:hAnsi="Times New Roman"/>
          <w:w w:val="90"/>
        </w:rPr>
        <w:t>Gunakan script K6 yang sama seperti pada pengukuran response time.</w:t>
      </w:r>
    </w:p>
    <w:p w14:paraId="495B6251" w14:textId="0FE54B96" w:rsidR="00BF16AE" w:rsidRPr="002A3FD4" w:rsidRDefault="002A3FD4" w:rsidP="00BF16AE">
      <w:pPr>
        <w:pStyle w:val="BodyText"/>
        <w:numPr>
          <w:ilvl w:val="0"/>
          <w:numId w:val="11"/>
        </w:numPr>
        <w:spacing w:before="115" w:line="284" w:lineRule="exact"/>
        <w:ind w:right="681"/>
        <w:jc w:val="both"/>
        <w:rPr>
          <w:rFonts w:ascii="Times New Roman" w:hAnsi="Times New Roman"/>
          <w:w w:val="90"/>
        </w:rPr>
      </w:pPr>
      <w:r w:rsidRPr="002A3FD4">
        <w:rPr>
          <w:rFonts w:ascii="Times New Roman" w:hAnsi="Times New Roman"/>
          <w:w w:val="90"/>
        </w:rPr>
        <w:t xml:space="preserve">Jalankan tes menggunakan K6 untuk mencatat metrik </w:t>
      </w:r>
      <w:r w:rsidR="009D2041" w:rsidRPr="009D2041">
        <w:rPr>
          <w:rFonts w:ascii="Times New Roman" w:hAnsi="Times New Roman"/>
          <w:i/>
          <w:iCs/>
          <w:w w:val="90"/>
        </w:rPr>
        <w:t>total_bandwidth_</w:t>
      </w:r>
      <w:r w:rsidRPr="009D2041">
        <w:rPr>
          <w:rFonts w:ascii="Times New Roman" w:hAnsi="Times New Roman"/>
          <w:i/>
          <w:iCs/>
          <w:w w:val="90"/>
        </w:rPr>
        <w:t>rest</w:t>
      </w:r>
      <w:r w:rsidRPr="002A3FD4">
        <w:rPr>
          <w:rFonts w:ascii="Times New Roman" w:hAnsi="Times New Roman"/>
          <w:w w:val="90"/>
        </w:rPr>
        <w:t xml:space="preserve"> dan </w:t>
      </w:r>
      <w:r w:rsidR="00D418D7" w:rsidRPr="00A420A7">
        <w:rPr>
          <w:rFonts w:ascii="Times New Roman" w:hAnsi="Times New Roman"/>
          <w:i/>
          <w:iCs/>
          <w:w w:val="90"/>
        </w:rPr>
        <w:t>total_bandwidth_</w:t>
      </w:r>
      <w:r w:rsidRPr="00A420A7">
        <w:rPr>
          <w:rFonts w:ascii="Times New Roman" w:hAnsi="Times New Roman"/>
          <w:i/>
          <w:iCs/>
          <w:w w:val="90"/>
        </w:rPr>
        <w:t>graphql</w:t>
      </w:r>
      <w:r>
        <w:rPr>
          <w:rFonts w:ascii="Times New Roman" w:hAnsi="Times New Roman"/>
          <w:i/>
          <w:iCs/>
          <w:w w:val="90"/>
        </w:rPr>
        <w:t>.</w:t>
      </w:r>
    </w:p>
    <w:p w14:paraId="2F35C82A" w14:textId="2977BF0B" w:rsidR="002A3FD4" w:rsidRDefault="002A3FD4" w:rsidP="00BF16AE">
      <w:pPr>
        <w:pStyle w:val="BodyText"/>
        <w:numPr>
          <w:ilvl w:val="0"/>
          <w:numId w:val="11"/>
        </w:numPr>
        <w:spacing w:before="115" w:line="284" w:lineRule="exact"/>
        <w:ind w:right="681"/>
        <w:jc w:val="both"/>
        <w:rPr>
          <w:rFonts w:ascii="Times New Roman" w:hAnsi="Times New Roman"/>
          <w:w w:val="90"/>
        </w:rPr>
      </w:pPr>
      <w:r w:rsidRPr="002A3FD4">
        <w:rPr>
          <w:rFonts w:ascii="Times New Roman" w:hAnsi="Times New Roman"/>
          <w:w w:val="90"/>
        </w:rPr>
        <w:t xml:space="preserve">Evaluasi hasil ini untuk memahami efisiensi penggunaan </w:t>
      </w:r>
      <w:r w:rsidRPr="001D1A0B">
        <w:rPr>
          <w:rFonts w:ascii="Times New Roman" w:hAnsi="Times New Roman"/>
          <w:i/>
          <w:iCs/>
          <w:w w:val="90"/>
        </w:rPr>
        <w:t>bandwidth</w:t>
      </w:r>
      <w:r w:rsidRPr="002A3FD4">
        <w:rPr>
          <w:rFonts w:ascii="Times New Roman" w:hAnsi="Times New Roman"/>
          <w:w w:val="90"/>
        </w:rPr>
        <w:t xml:space="preserve"> oleh masing-masing metode API.</w:t>
      </w:r>
    </w:p>
    <w:p w14:paraId="26EB2D29" w14:textId="08123D24" w:rsidR="00F90AF8" w:rsidRDefault="00AC094C" w:rsidP="00AC094C">
      <w:pPr>
        <w:pStyle w:val="BodyText"/>
        <w:numPr>
          <w:ilvl w:val="0"/>
          <w:numId w:val="8"/>
        </w:numPr>
        <w:spacing w:before="115" w:line="284" w:lineRule="exact"/>
        <w:ind w:right="681" w:hanging="433"/>
        <w:jc w:val="both"/>
        <w:rPr>
          <w:rFonts w:ascii="Times New Roman" w:hAnsi="Times New Roman"/>
          <w:w w:val="90"/>
        </w:rPr>
      </w:pPr>
      <w:r w:rsidRPr="00AC094C">
        <w:rPr>
          <w:rFonts w:ascii="Times New Roman" w:hAnsi="Times New Roman"/>
          <w:w w:val="90"/>
        </w:rPr>
        <w:t>Flexibility</w:t>
      </w:r>
    </w:p>
    <w:p w14:paraId="6F5AE4DE" w14:textId="720D7CE0" w:rsidR="00AC094C" w:rsidRDefault="00AC094C" w:rsidP="00AC094C">
      <w:pPr>
        <w:pStyle w:val="BodyText"/>
        <w:numPr>
          <w:ilvl w:val="0"/>
          <w:numId w:val="14"/>
        </w:numPr>
        <w:spacing w:before="115" w:line="284" w:lineRule="exact"/>
        <w:ind w:right="681"/>
        <w:jc w:val="both"/>
        <w:rPr>
          <w:rFonts w:ascii="Times New Roman" w:hAnsi="Times New Roman"/>
          <w:w w:val="90"/>
        </w:rPr>
      </w:pPr>
      <w:r w:rsidRPr="00AC094C">
        <w:rPr>
          <w:rFonts w:ascii="Times New Roman" w:hAnsi="Times New Roman"/>
          <w:w w:val="90"/>
        </w:rPr>
        <w:t>Flexibility pada kebutuhan data diuji dengan mengirim permintaan ke REST API atau GraphQL untuk mendapatkan data tertentu menggunakan Postman.</w:t>
      </w:r>
    </w:p>
    <w:p w14:paraId="65469B85" w14:textId="0FC838F9" w:rsidR="00AC094C" w:rsidRDefault="00872AE0" w:rsidP="00AC094C">
      <w:pPr>
        <w:pStyle w:val="BodyText"/>
        <w:numPr>
          <w:ilvl w:val="0"/>
          <w:numId w:val="14"/>
        </w:numPr>
        <w:spacing w:before="115" w:line="284" w:lineRule="exact"/>
        <w:ind w:right="681"/>
        <w:jc w:val="both"/>
        <w:rPr>
          <w:rFonts w:ascii="Times New Roman" w:hAnsi="Times New Roman"/>
          <w:w w:val="90"/>
        </w:rPr>
      </w:pPr>
      <w:r w:rsidRPr="00872AE0">
        <w:rPr>
          <w:rFonts w:ascii="Times New Roman" w:hAnsi="Times New Roman"/>
          <w:w w:val="90"/>
        </w:rPr>
        <w:t>Fleksibilitas Kustomisasi Operasi CRUD (</w:t>
      </w:r>
      <w:r w:rsidRPr="007F0520">
        <w:rPr>
          <w:rFonts w:ascii="Times New Roman" w:hAnsi="Times New Roman"/>
          <w:i/>
          <w:iCs/>
          <w:w w:val="90"/>
        </w:rPr>
        <w:t>Create, Read, Update, Delete</w:t>
      </w:r>
      <w:r w:rsidRPr="00872AE0">
        <w:rPr>
          <w:rFonts w:ascii="Times New Roman" w:hAnsi="Times New Roman"/>
          <w:w w:val="90"/>
        </w:rPr>
        <w:t>):</w:t>
      </w:r>
    </w:p>
    <w:p w14:paraId="6A05A734" w14:textId="67FF6EE8" w:rsidR="00872AE0" w:rsidRDefault="00872AE0" w:rsidP="00872AE0">
      <w:pPr>
        <w:pStyle w:val="BodyText"/>
        <w:spacing w:before="115" w:line="284" w:lineRule="exact"/>
        <w:ind w:left="883" w:right="681"/>
        <w:jc w:val="both"/>
        <w:rPr>
          <w:rFonts w:ascii="Times New Roman" w:hAnsi="Times New Roman"/>
          <w:w w:val="90"/>
        </w:rPr>
      </w:pPr>
      <w:r w:rsidRPr="00872AE0">
        <w:rPr>
          <w:rFonts w:ascii="Times New Roman" w:hAnsi="Times New Roman"/>
          <w:w w:val="90"/>
        </w:rPr>
        <w:t xml:space="preserve">Pertama, fleksibilitas dalam menyesuaikan kebutuhan data melalui input query dan data menu </w:t>
      </w:r>
      <w:r w:rsidR="00B4455A">
        <w:rPr>
          <w:rFonts w:ascii="Times New Roman" w:hAnsi="Times New Roman"/>
          <w:w w:val="90"/>
        </w:rPr>
        <w:t xml:space="preserve">seperti </w:t>
      </w:r>
      <w:r w:rsidRPr="00872AE0">
        <w:rPr>
          <w:rFonts w:ascii="Times New Roman" w:hAnsi="Times New Roman"/>
          <w:w w:val="90"/>
        </w:rPr>
        <w:t>nam</w:t>
      </w:r>
      <w:r w:rsidR="001D1A0B">
        <w:rPr>
          <w:rFonts w:ascii="Times New Roman" w:hAnsi="Times New Roman"/>
          <w:w w:val="90"/>
        </w:rPr>
        <w:t>e</w:t>
      </w:r>
      <w:r w:rsidRPr="00872AE0">
        <w:rPr>
          <w:rFonts w:ascii="Times New Roman" w:hAnsi="Times New Roman"/>
          <w:w w:val="90"/>
        </w:rPr>
        <w:t xml:space="preserve">, </w:t>
      </w:r>
      <w:r w:rsidR="001D1A0B">
        <w:rPr>
          <w:rFonts w:ascii="Times New Roman" w:hAnsi="Times New Roman"/>
          <w:w w:val="90"/>
        </w:rPr>
        <w:t>price</w:t>
      </w:r>
      <w:r w:rsidRPr="00872AE0">
        <w:rPr>
          <w:rFonts w:ascii="Times New Roman" w:hAnsi="Times New Roman"/>
          <w:w w:val="90"/>
        </w:rPr>
        <w:t>, categoryId. Kedua, kemudahan bagi klien untuk menjalankan seluruh operasi CRUD menggunakan sedikit URL, baik melalui REST API maupun GraphQL.</w:t>
      </w:r>
    </w:p>
    <w:p w14:paraId="285D36DF" w14:textId="5C94222D" w:rsidR="00A73420" w:rsidRDefault="00392940" w:rsidP="006D790E">
      <w:pPr>
        <w:pStyle w:val="BodyText"/>
        <w:spacing w:before="115" w:line="284" w:lineRule="exact"/>
        <w:ind w:left="90" w:right="681"/>
        <w:jc w:val="both"/>
        <w:rPr>
          <w:rFonts w:ascii="Times New Roman" w:hAnsi="Times New Roman"/>
          <w:w w:val="90"/>
        </w:rPr>
      </w:pPr>
      <w:r w:rsidRPr="00392940">
        <w:rPr>
          <w:rFonts w:ascii="Times New Roman" w:hAnsi="Times New Roman"/>
          <w:w w:val="90"/>
        </w:rPr>
        <w:t xml:space="preserve">Pengujian dilakukan pada beberapa </w:t>
      </w:r>
      <w:r w:rsidRPr="007F0520">
        <w:rPr>
          <w:rFonts w:ascii="Times New Roman" w:hAnsi="Times New Roman"/>
          <w:i/>
          <w:iCs/>
          <w:w w:val="90"/>
        </w:rPr>
        <w:t>endpoint</w:t>
      </w:r>
      <w:r w:rsidRPr="00392940">
        <w:rPr>
          <w:rFonts w:ascii="Times New Roman" w:hAnsi="Times New Roman"/>
          <w:w w:val="90"/>
        </w:rPr>
        <w:t xml:space="preserve"> REST API dan </w:t>
      </w:r>
      <w:r w:rsidRPr="007F0520">
        <w:rPr>
          <w:rFonts w:ascii="Times New Roman" w:hAnsi="Times New Roman"/>
          <w:i/>
          <w:iCs/>
          <w:w w:val="90"/>
        </w:rPr>
        <w:t>query</w:t>
      </w:r>
      <w:r w:rsidRPr="00392940">
        <w:rPr>
          <w:rFonts w:ascii="Times New Roman" w:hAnsi="Times New Roman"/>
          <w:w w:val="90"/>
        </w:rPr>
        <w:t xml:space="preserve"> GraphQL yang akan memanipulasi data menu pada aplikasi restoran. Untuk REST API, pengambilan data dilakukan dengan beberapa permintaan, sedangkan untuk GraphQL, hanya satu permintaan diperlukan untuk mengambil semua data yang relevan[1</w:t>
      </w:r>
      <w:r w:rsidR="00427F52">
        <w:rPr>
          <w:rFonts w:ascii="Times New Roman" w:hAnsi="Times New Roman"/>
          <w:w w:val="90"/>
        </w:rPr>
        <w:t>2</w:t>
      </w:r>
      <w:r w:rsidRPr="00392940">
        <w:rPr>
          <w:rFonts w:ascii="Times New Roman" w:hAnsi="Times New Roman"/>
          <w:w w:val="90"/>
        </w:rPr>
        <w:t>]. Data hasil pengujian akan dikumpulkan dan dianalisis untuk melihat perbedaan metode REST API dan GraphQL.</w:t>
      </w:r>
      <w:r w:rsidR="001206A5">
        <w:rPr>
          <w:rFonts w:ascii="Times New Roman" w:hAnsi="Times New Roman"/>
          <w:w w:val="90"/>
        </w:rPr>
        <w:t xml:space="preserve"> </w:t>
      </w:r>
    </w:p>
    <w:p w14:paraId="5B36C9A0" w14:textId="77777777" w:rsidR="00AD5FDF" w:rsidRDefault="00AD5FDF" w:rsidP="006D790E">
      <w:pPr>
        <w:pStyle w:val="BodyText"/>
        <w:spacing w:before="115" w:line="284" w:lineRule="exact"/>
        <w:ind w:left="90" w:right="681"/>
        <w:jc w:val="both"/>
        <w:rPr>
          <w:rFonts w:ascii="Times New Roman" w:hAnsi="Times New Roman"/>
          <w:w w:val="90"/>
        </w:rPr>
      </w:pPr>
    </w:p>
    <w:p w14:paraId="79ABA69A" w14:textId="77777777" w:rsidR="00AD5FDF" w:rsidRDefault="00AD5FDF" w:rsidP="006D790E">
      <w:pPr>
        <w:pStyle w:val="BodyText"/>
        <w:spacing w:before="115" w:line="284" w:lineRule="exact"/>
        <w:ind w:left="90" w:right="681"/>
        <w:jc w:val="both"/>
        <w:rPr>
          <w:rFonts w:ascii="Times New Roman" w:hAnsi="Times New Roman"/>
          <w:w w:val="90"/>
        </w:rPr>
      </w:pPr>
    </w:p>
    <w:p w14:paraId="6C1A6D54" w14:textId="77777777" w:rsidR="00AD5FDF" w:rsidRPr="001C7FF4" w:rsidRDefault="00AD5FDF" w:rsidP="00AD5FDF">
      <w:pPr>
        <w:pStyle w:val="BodyText"/>
        <w:spacing w:before="115" w:line="284" w:lineRule="exact"/>
        <w:ind w:right="681"/>
        <w:jc w:val="both"/>
        <w:rPr>
          <w:rFonts w:ascii="Times New Roman" w:hAnsi="Times New Roman"/>
          <w:spacing w:val="12"/>
        </w:rPr>
      </w:pPr>
    </w:p>
    <w:p w14:paraId="247E229B" w14:textId="45E9D0B8" w:rsidR="002F4E82" w:rsidRDefault="00D3570F" w:rsidP="006D790E">
      <w:pPr>
        <w:pStyle w:val="Heading1"/>
        <w:numPr>
          <w:ilvl w:val="0"/>
          <w:numId w:val="1"/>
        </w:numPr>
        <w:tabs>
          <w:tab w:val="left" w:pos="449"/>
        </w:tabs>
        <w:spacing w:before="268"/>
        <w:ind w:hanging="358"/>
        <w:rPr>
          <w:rFonts w:ascii="Times New Roman" w:hAnsi="Times New Roman"/>
          <w:spacing w:val="-2"/>
        </w:rPr>
      </w:pPr>
      <w:bookmarkStart w:id="6" w:name="Hasil"/>
      <w:bookmarkEnd w:id="6"/>
      <w:r w:rsidRPr="00D3570F">
        <w:rPr>
          <w:rFonts w:ascii="Times New Roman" w:hAnsi="Times New Roman"/>
          <w:color w:val="00004C"/>
          <w:spacing w:val="-2"/>
        </w:rPr>
        <w:t>Hasil dan Pembahasan</w:t>
      </w:r>
    </w:p>
    <w:p w14:paraId="1B4A0ED2" w14:textId="47297637" w:rsidR="00107701" w:rsidRPr="008556E2" w:rsidRDefault="00774756" w:rsidP="008556E2">
      <w:pPr>
        <w:pStyle w:val="Heading2"/>
        <w:numPr>
          <w:ilvl w:val="1"/>
          <w:numId w:val="1"/>
        </w:numPr>
        <w:tabs>
          <w:tab w:val="left" w:pos="603"/>
        </w:tabs>
        <w:spacing w:before="265"/>
        <w:rPr>
          <w:rFonts w:ascii="Times New Roman" w:hAnsi="Times New Roman"/>
          <w:spacing w:val="-4"/>
        </w:rPr>
      </w:pPr>
      <w:r w:rsidRPr="00774756">
        <w:rPr>
          <w:rFonts w:ascii="Times New Roman" w:hAnsi="Times New Roman"/>
          <w:color w:val="00004C"/>
          <w:spacing w:val="-2"/>
        </w:rPr>
        <w:t>Parameter Response Time dan Bandwidth Usage</w:t>
      </w:r>
    </w:p>
    <w:p w14:paraId="12263E7F" w14:textId="0129DD2E" w:rsidR="006564C5" w:rsidRDefault="006564C5" w:rsidP="00041E2C">
      <w:pPr>
        <w:pStyle w:val="BodyText"/>
        <w:spacing w:before="215" w:line="218" w:lineRule="auto"/>
        <w:ind w:left="90" w:right="705"/>
        <w:jc w:val="both"/>
        <w:rPr>
          <w:rFonts w:ascii="Times New Roman" w:hAnsi="Times New Roman"/>
          <w:spacing w:val="-4"/>
        </w:rPr>
      </w:pPr>
      <w:r w:rsidRPr="000B2FB4">
        <w:rPr>
          <w:rFonts w:ascii="Times New Roman" w:hAnsi="Times New Roman"/>
          <w:spacing w:val="-4"/>
        </w:rPr>
        <w:t xml:space="preserve">Pada bagian ini menyajikan hasil pengukuran dan analisis performa terhadap parameter response time dan </w:t>
      </w:r>
      <w:r w:rsidRPr="00C34985">
        <w:rPr>
          <w:rFonts w:ascii="Times New Roman" w:hAnsi="Times New Roman"/>
          <w:i/>
          <w:iCs/>
          <w:spacing w:val="-4"/>
        </w:rPr>
        <w:t>bandwidth usage</w:t>
      </w:r>
      <w:r w:rsidRPr="000B2FB4">
        <w:rPr>
          <w:rFonts w:ascii="Times New Roman" w:hAnsi="Times New Roman"/>
          <w:spacing w:val="-4"/>
        </w:rPr>
        <w:t xml:space="preserve"> yang telah diimplementasikan. Pengujian dilakukan menggunakan K6 untuk membandingkan performa masing-masing metode. Iterasi 100 dipilih untuk memastikan data </w:t>
      </w:r>
      <w:r w:rsidRPr="007F0520">
        <w:rPr>
          <w:rFonts w:ascii="Times New Roman" w:hAnsi="Times New Roman"/>
          <w:i/>
          <w:iCs/>
          <w:spacing w:val="-4"/>
        </w:rPr>
        <w:t>respons time</w:t>
      </w:r>
      <w:r w:rsidRPr="000B2FB4">
        <w:rPr>
          <w:rFonts w:ascii="Times New Roman" w:hAnsi="Times New Roman"/>
          <w:spacing w:val="-4"/>
        </w:rPr>
        <w:t xml:space="preserve"> dan </w:t>
      </w:r>
      <w:r w:rsidRPr="007F0520">
        <w:rPr>
          <w:rFonts w:ascii="Times New Roman" w:hAnsi="Times New Roman"/>
          <w:i/>
          <w:iCs/>
          <w:spacing w:val="-4"/>
        </w:rPr>
        <w:t>bandwidth usage</w:t>
      </w:r>
      <w:r w:rsidRPr="000B2FB4">
        <w:rPr>
          <w:rFonts w:ascii="Times New Roman" w:hAnsi="Times New Roman"/>
          <w:spacing w:val="-4"/>
        </w:rPr>
        <w:t xml:space="preserve"> stabil dan representatif. Jumlah ini cukup sesuai karena memenuhi konsistensi data, memadai terutama untuk menghindari outlier atau fluktuasi data yang terjadi dalam pengujian tunggal. Iterasi yang terlalu banyak bisa </w:t>
      </w:r>
      <w:r w:rsidR="008E2FB5" w:rsidRPr="000B2FB4">
        <w:rPr>
          <w:rFonts w:ascii="Times New Roman" w:hAnsi="Times New Roman"/>
          <w:spacing w:val="-4"/>
        </w:rPr>
        <w:t>memakan waktu dan sumber daya lebih besar, sehingga iterasi tersebut menjadi kompromi antara akurasi data dan efisiensi proses pengujian</w:t>
      </w:r>
      <w:r w:rsidR="008E2FB5">
        <w:rPr>
          <w:rFonts w:ascii="Times New Roman" w:hAnsi="Times New Roman"/>
          <w:spacing w:val="-4"/>
        </w:rPr>
        <w:t>[1</w:t>
      </w:r>
      <w:r w:rsidR="00427F52">
        <w:rPr>
          <w:rFonts w:ascii="Times New Roman" w:hAnsi="Times New Roman"/>
          <w:spacing w:val="-4"/>
        </w:rPr>
        <w:t>3</w:t>
      </w:r>
      <w:r w:rsidR="008E2FB5">
        <w:rPr>
          <w:rFonts w:ascii="Times New Roman" w:hAnsi="Times New Roman"/>
          <w:spacing w:val="-4"/>
        </w:rPr>
        <w:t>].</w:t>
      </w:r>
      <w:r w:rsidR="00041E2C">
        <w:rPr>
          <w:rFonts w:ascii="Times New Roman" w:hAnsi="Times New Roman"/>
          <w:spacing w:val="-4"/>
        </w:rPr>
        <w:t xml:space="preserve"> </w:t>
      </w:r>
      <w:r w:rsidR="00041E2C" w:rsidRPr="00041E2C">
        <w:rPr>
          <w:rFonts w:ascii="Times New Roman" w:hAnsi="Times New Roman"/>
          <w:spacing w:val="-4"/>
        </w:rPr>
        <w:t xml:space="preserve">Tolok ukur yang digunakan adalah kecepatan respons, dengan metode yang lebih cepat dianggap lebih baik. Selain itu, </w:t>
      </w:r>
      <w:r w:rsidR="00041E2C" w:rsidRPr="00D83AC4">
        <w:rPr>
          <w:rFonts w:ascii="Times New Roman" w:hAnsi="Times New Roman"/>
          <w:i/>
          <w:iCs/>
          <w:spacing w:val="-4"/>
        </w:rPr>
        <w:t>bandwidth usage</w:t>
      </w:r>
      <w:r w:rsidR="00041E2C" w:rsidRPr="00041E2C">
        <w:rPr>
          <w:rFonts w:ascii="Times New Roman" w:hAnsi="Times New Roman"/>
          <w:spacing w:val="-4"/>
        </w:rPr>
        <w:t xml:space="preserve"> dianalisis untuk mengukur efisiensi data yang dikirim. </w:t>
      </w:r>
      <w:r w:rsidR="00041E2C" w:rsidRPr="007F0520">
        <w:rPr>
          <w:rFonts w:ascii="Times New Roman" w:hAnsi="Times New Roman"/>
          <w:i/>
          <w:iCs/>
          <w:spacing w:val="-4"/>
        </w:rPr>
        <w:t>Bandwidth usage</w:t>
      </w:r>
      <w:r w:rsidR="00041E2C" w:rsidRPr="00041E2C">
        <w:rPr>
          <w:rFonts w:ascii="Times New Roman" w:hAnsi="Times New Roman"/>
          <w:spacing w:val="-4"/>
        </w:rPr>
        <w:t xml:space="preserve"> yang rendah menunjukkan efisiensi yang baik, sementara penggunaan yang tinggi dapat memperlambat aplikasi dan meningkatkan beban jaringan.</w:t>
      </w:r>
    </w:p>
    <w:p w14:paraId="6A5366C8" w14:textId="77777777" w:rsidR="006564C5" w:rsidRPr="00D23F2C" w:rsidRDefault="006564C5" w:rsidP="00107701">
      <w:pPr>
        <w:pStyle w:val="ListParagraph1"/>
        <w:tabs>
          <w:tab w:val="left" w:pos="-73"/>
          <w:tab w:val="left" w:pos="0"/>
          <w:tab w:val="left" w:pos="782"/>
          <w:tab w:val="left" w:pos="783"/>
        </w:tabs>
        <w:spacing w:before="1"/>
        <w:ind w:left="107" w:firstLine="0"/>
        <w:rPr>
          <w:rFonts w:ascii="Times New Roman" w:hAnsi="Times New Roman"/>
          <w:w w:val="90"/>
        </w:rPr>
      </w:pPr>
    </w:p>
    <w:p w14:paraId="072B1826" w14:textId="0C5218CD" w:rsidR="00107701" w:rsidRPr="008556E2" w:rsidRDefault="00515466" w:rsidP="008556E2">
      <w:pPr>
        <w:pStyle w:val="ListParagraph1"/>
        <w:numPr>
          <w:ilvl w:val="2"/>
          <w:numId w:val="1"/>
        </w:numPr>
        <w:tabs>
          <w:tab w:val="left" w:pos="782"/>
          <w:tab w:val="left" w:pos="783"/>
        </w:tabs>
        <w:spacing w:before="1"/>
        <w:ind w:hanging="620"/>
        <w:rPr>
          <w:rFonts w:ascii="Times New Roman" w:hAnsi="Times New Roman"/>
          <w:w w:val="90"/>
        </w:rPr>
      </w:pPr>
      <w:r w:rsidRPr="00515466">
        <w:rPr>
          <w:rFonts w:ascii="Times New Roman" w:hAnsi="Times New Roman"/>
          <w:color w:val="00004C"/>
          <w:w w:val="90"/>
        </w:rPr>
        <w:t xml:space="preserve">Hasil Pengujian Skenario GET </w:t>
      </w:r>
      <w:r w:rsidR="00107701">
        <w:rPr>
          <w:rFonts w:ascii="Times New Roman" w:hAnsi="Times New Roman"/>
          <w:color w:val="00004C"/>
          <w:spacing w:val="1"/>
        </w:rPr>
        <w:t xml:space="preserve"> </w:t>
      </w:r>
    </w:p>
    <w:p w14:paraId="18703531" w14:textId="77777777" w:rsidR="002260EF" w:rsidRDefault="002260EF" w:rsidP="002260EF">
      <w:pPr>
        <w:pStyle w:val="BodyText"/>
        <w:spacing w:before="215" w:line="218" w:lineRule="auto"/>
        <w:ind w:left="90" w:right="705"/>
        <w:jc w:val="center"/>
        <w:rPr>
          <w:rFonts w:ascii="Times New Roman" w:hAnsi="Times New Roman"/>
          <w:spacing w:val="-4"/>
        </w:rPr>
      </w:pPr>
      <w:r>
        <w:rPr>
          <w:rFonts w:ascii="Times New Roman" w:hAnsi="Times New Roman"/>
          <w:noProof/>
          <w:spacing w:val="-4"/>
        </w:rPr>
        <w:drawing>
          <wp:inline distT="0" distB="0" distL="0" distR="0" wp14:anchorId="23B5689A" wp14:editId="017AA095">
            <wp:extent cx="2616620" cy="2093296"/>
            <wp:effectExtent l="0" t="0" r="0" b="2540"/>
            <wp:docPr id="11736779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95446" name="Picture 1580595446"/>
                    <pic:cNvPicPr/>
                  </pic:nvPicPr>
                  <pic:blipFill>
                    <a:blip r:embed="rId22">
                      <a:extLst>
                        <a:ext uri="{28A0092B-C50C-407E-A947-70E740481C1C}">
                          <a14:useLocalDpi xmlns:a14="http://schemas.microsoft.com/office/drawing/2010/main" val="0"/>
                        </a:ext>
                      </a:extLst>
                    </a:blip>
                    <a:stretch>
                      <a:fillRect/>
                    </a:stretch>
                  </pic:blipFill>
                  <pic:spPr>
                    <a:xfrm>
                      <a:off x="0" y="0"/>
                      <a:ext cx="2629240" cy="2103392"/>
                    </a:xfrm>
                    <a:prstGeom prst="rect">
                      <a:avLst/>
                    </a:prstGeom>
                  </pic:spPr>
                </pic:pic>
              </a:graphicData>
            </a:graphic>
          </wp:inline>
        </w:drawing>
      </w:r>
      <w:r>
        <w:rPr>
          <w:rFonts w:ascii="Times New Roman" w:hAnsi="Times New Roman"/>
          <w:noProof/>
          <w:spacing w:val="-4"/>
        </w:rPr>
        <w:drawing>
          <wp:inline distT="0" distB="0" distL="0" distR="0" wp14:anchorId="586F364A" wp14:editId="3D829DA2">
            <wp:extent cx="2629240" cy="2103392"/>
            <wp:effectExtent l="0" t="0" r="0" b="0"/>
            <wp:docPr id="15805954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95446"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2629240" cy="2103392"/>
                    </a:xfrm>
                    <a:prstGeom prst="rect">
                      <a:avLst/>
                    </a:prstGeom>
                  </pic:spPr>
                </pic:pic>
              </a:graphicData>
            </a:graphic>
          </wp:inline>
        </w:drawing>
      </w:r>
    </w:p>
    <w:p w14:paraId="6D66210C" w14:textId="1054E8C7" w:rsidR="00AD1879" w:rsidRDefault="00F83A6C" w:rsidP="002260EF">
      <w:pPr>
        <w:pStyle w:val="BodyText"/>
        <w:spacing w:before="215" w:line="218" w:lineRule="auto"/>
        <w:ind w:left="90" w:right="705"/>
        <w:jc w:val="center"/>
        <w:rPr>
          <w:rFonts w:ascii="Times New Roman" w:hAnsi="Times New Roman"/>
          <w:spacing w:val="-4"/>
        </w:rPr>
      </w:pPr>
      <w:r>
        <w:rPr>
          <w:rFonts w:ascii="Times New Roman" w:hAnsi="Times New Roman"/>
          <w:b/>
          <w:sz w:val="18"/>
        </w:rPr>
        <w:t>Gambar</w:t>
      </w:r>
      <w:r>
        <w:rPr>
          <w:rFonts w:ascii="Times New Roman" w:hAnsi="Times New Roman"/>
          <w:b/>
          <w:spacing w:val="-8"/>
          <w:sz w:val="18"/>
        </w:rPr>
        <w:t xml:space="preserve"> </w:t>
      </w:r>
      <w:r>
        <w:rPr>
          <w:rFonts w:ascii="Times New Roman" w:hAnsi="Times New Roman"/>
          <w:b/>
          <w:sz w:val="18"/>
        </w:rPr>
        <w:t>3.</w:t>
      </w:r>
      <w:r>
        <w:rPr>
          <w:rFonts w:ascii="Times New Roman" w:hAnsi="Times New Roman"/>
          <w:b/>
          <w:spacing w:val="-8"/>
          <w:sz w:val="18"/>
        </w:rPr>
        <w:t xml:space="preserve"> </w:t>
      </w:r>
      <w:r w:rsidR="00054C39" w:rsidRPr="00054C39">
        <w:rPr>
          <w:rFonts w:ascii="Times New Roman" w:hAnsi="Times New Roman"/>
          <w:sz w:val="18"/>
        </w:rPr>
        <w:t>Skenario GET Response Time</w:t>
      </w:r>
      <w:r>
        <w:rPr>
          <w:rFonts w:ascii="Times New Roman" w:hAnsi="Times New Roman"/>
          <w:sz w:val="18"/>
        </w:rPr>
        <w:t xml:space="preserve"> </w:t>
      </w:r>
      <w:r w:rsidR="00054C39">
        <w:rPr>
          <w:rFonts w:ascii="Times New Roman" w:hAnsi="Times New Roman"/>
          <w:sz w:val="18"/>
        </w:rPr>
        <w:tab/>
      </w:r>
      <w:r w:rsidR="00054C39">
        <w:rPr>
          <w:rFonts w:ascii="Times New Roman" w:hAnsi="Times New Roman"/>
          <w:sz w:val="18"/>
        </w:rPr>
        <w:tab/>
      </w:r>
      <w:r>
        <w:rPr>
          <w:rFonts w:ascii="Times New Roman" w:hAnsi="Times New Roman"/>
          <w:b/>
          <w:sz w:val="18"/>
        </w:rPr>
        <w:t>Gambar</w:t>
      </w:r>
      <w:r>
        <w:rPr>
          <w:rFonts w:ascii="Times New Roman" w:hAnsi="Times New Roman"/>
          <w:b/>
          <w:spacing w:val="-8"/>
          <w:sz w:val="18"/>
        </w:rPr>
        <w:t xml:space="preserve"> </w:t>
      </w:r>
      <w:r>
        <w:rPr>
          <w:rFonts w:ascii="Times New Roman" w:hAnsi="Times New Roman"/>
          <w:b/>
          <w:sz w:val="18"/>
        </w:rPr>
        <w:t>4.</w:t>
      </w:r>
      <w:r>
        <w:rPr>
          <w:rFonts w:ascii="Times New Roman" w:hAnsi="Times New Roman"/>
          <w:b/>
          <w:spacing w:val="-8"/>
          <w:sz w:val="18"/>
        </w:rPr>
        <w:t xml:space="preserve"> </w:t>
      </w:r>
      <w:r w:rsidR="00054C39" w:rsidRPr="00054C39">
        <w:rPr>
          <w:rFonts w:ascii="Times New Roman" w:hAnsi="Times New Roman"/>
          <w:sz w:val="18"/>
        </w:rPr>
        <w:t>Skenario GET Bandwidth Usage</w:t>
      </w:r>
    </w:p>
    <w:p w14:paraId="2AF3C925" w14:textId="77777777" w:rsidR="00515466" w:rsidRDefault="0034296A" w:rsidP="00515466">
      <w:pPr>
        <w:pStyle w:val="BodyText"/>
        <w:spacing w:before="215" w:line="218" w:lineRule="auto"/>
        <w:ind w:left="90" w:right="705"/>
        <w:jc w:val="both"/>
        <w:rPr>
          <w:rFonts w:ascii="Times New Roman" w:hAnsi="Times New Roman"/>
          <w:spacing w:val="-4"/>
        </w:rPr>
      </w:pPr>
      <w:r w:rsidRPr="0034296A">
        <w:rPr>
          <w:rFonts w:ascii="Times New Roman" w:hAnsi="Times New Roman"/>
          <w:spacing w:val="-4"/>
        </w:rPr>
        <w:t xml:space="preserve">Merujuk pada Gambar </w:t>
      </w:r>
      <w:r w:rsidR="004B0B8A">
        <w:rPr>
          <w:rFonts w:ascii="Times New Roman" w:hAnsi="Times New Roman"/>
          <w:spacing w:val="-4"/>
        </w:rPr>
        <w:t>3</w:t>
      </w:r>
      <w:r w:rsidRPr="0034296A">
        <w:rPr>
          <w:rFonts w:ascii="Times New Roman" w:hAnsi="Times New Roman"/>
          <w:spacing w:val="-4"/>
        </w:rPr>
        <w:t>-</w:t>
      </w:r>
      <w:r w:rsidR="004B0B8A">
        <w:rPr>
          <w:rFonts w:ascii="Times New Roman" w:hAnsi="Times New Roman"/>
          <w:spacing w:val="-4"/>
        </w:rPr>
        <w:t>4</w:t>
      </w:r>
      <w:r w:rsidRPr="0034296A">
        <w:rPr>
          <w:rFonts w:ascii="Times New Roman" w:hAnsi="Times New Roman"/>
          <w:spacing w:val="-4"/>
        </w:rPr>
        <w:t xml:space="preserve">, pengujian </w:t>
      </w:r>
      <w:r w:rsidRPr="00C34985">
        <w:rPr>
          <w:rFonts w:ascii="Times New Roman" w:hAnsi="Times New Roman"/>
          <w:i/>
          <w:iCs/>
          <w:spacing w:val="-4"/>
        </w:rPr>
        <w:t>response time</w:t>
      </w:r>
      <w:r w:rsidRPr="0034296A">
        <w:rPr>
          <w:rFonts w:ascii="Times New Roman" w:hAnsi="Times New Roman"/>
          <w:spacing w:val="-4"/>
        </w:rPr>
        <w:t xml:space="preserve"> REST API menunjukkan waktu respons yang lebih tinggi dan fluktuatif di awal sebelum stabil, sedangkan GraphQL lebih konsisten dan cepat, menunjukkan efisiensi GraphQL dalam memproses permintaan GET. Namun, pada penggunaan </w:t>
      </w:r>
      <w:r w:rsidRPr="00C34985">
        <w:rPr>
          <w:rFonts w:ascii="Times New Roman" w:hAnsi="Times New Roman"/>
          <w:i/>
          <w:iCs/>
          <w:spacing w:val="-4"/>
        </w:rPr>
        <w:t>bandwidth</w:t>
      </w:r>
      <w:r w:rsidRPr="0034296A">
        <w:rPr>
          <w:rFonts w:ascii="Times New Roman" w:hAnsi="Times New Roman"/>
          <w:spacing w:val="-4"/>
        </w:rPr>
        <w:t xml:space="preserve">, GraphQL menggunakan </w:t>
      </w:r>
      <w:r w:rsidRPr="00D83AC4">
        <w:rPr>
          <w:rFonts w:ascii="Times New Roman" w:hAnsi="Times New Roman"/>
          <w:i/>
          <w:iCs/>
          <w:spacing w:val="-4"/>
        </w:rPr>
        <w:t>bandwidth</w:t>
      </w:r>
      <w:r w:rsidRPr="0034296A">
        <w:rPr>
          <w:rFonts w:ascii="Times New Roman" w:hAnsi="Times New Roman"/>
          <w:spacing w:val="-4"/>
        </w:rPr>
        <w:t xml:space="preserve"> sedikit tinggi daripada REST API.</w:t>
      </w:r>
    </w:p>
    <w:p w14:paraId="65786B7A" w14:textId="77777777" w:rsidR="00515466" w:rsidRPr="00D23F2C" w:rsidRDefault="00515466" w:rsidP="00515466">
      <w:pPr>
        <w:pStyle w:val="ListParagraph1"/>
        <w:tabs>
          <w:tab w:val="left" w:pos="-73"/>
          <w:tab w:val="left" w:pos="0"/>
          <w:tab w:val="left" w:pos="782"/>
          <w:tab w:val="left" w:pos="783"/>
        </w:tabs>
        <w:spacing w:before="1"/>
        <w:ind w:left="107" w:firstLine="0"/>
        <w:rPr>
          <w:rFonts w:ascii="Times New Roman" w:hAnsi="Times New Roman"/>
          <w:w w:val="90"/>
        </w:rPr>
      </w:pPr>
    </w:p>
    <w:p w14:paraId="57C01BC2" w14:textId="4AC60592" w:rsidR="00515466" w:rsidRPr="00E004C5" w:rsidRDefault="00515466" w:rsidP="00E004C5">
      <w:pPr>
        <w:pStyle w:val="ListParagraph1"/>
        <w:numPr>
          <w:ilvl w:val="2"/>
          <w:numId w:val="1"/>
        </w:numPr>
        <w:tabs>
          <w:tab w:val="left" w:pos="782"/>
          <w:tab w:val="left" w:pos="783"/>
        </w:tabs>
        <w:spacing w:before="1"/>
        <w:ind w:hanging="620"/>
        <w:rPr>
          <w:rFonts w:ascii="Times New Roman" w:hAnsi="Times New Roman"/>
          <w:w w:val="90"/>
        </w:rPr>
      </w:pPr>
      <w:r w:rsidRPr="00515466">
        <w:rPr>
          <w:rFonts w:ascii="Times New Roman" w:hAnsi="Times New Roman"/>
          <w:color w:val="00004C"/>
          <w:w w:val="90"/>
        </w:rPr>
        <w:t xml:space="preserve">Hasil Pengujian Skenario </w:t>
      </w:r>
      <w:r>
        <w:rPr>
          <w:rFonts w:ascii="Times New Roman" w:hAnsi="Times New Roman"/>
          <w:color w:val="00004C"/>
          <w:w w:val="90"/>
        </w:rPr>
        <w:t>POST</w:t>
      </w:r>
      <w:r w:rsidRPr="00E004C5">
        <w:rPr>
          <w:rFonts w:ascii="Times New Roman" w:hAnsi="Times New Roman"/>
          <w:color w:val="00004C"/>
          <w:w w:val="90"/>
        </w:rPr>
        <w:t xml:space="preserve"> </w:t>
      </w:r>
      <w:r w:rsidRPr="00E004C5">
        <w:rPr>
          <w:rFonts w:ascii="Times New Roman" w:hAnsi="Times New Roman"/>
          <w:color w:val="00004C"/>
          <w:spacing w:val="1"/>
        </w:rPr>
        <w:t xml:space="preserve"> </w:t>
      </w:r>
    </w:p>
    <w:p w14:paraId="0A4B69AD" w14:textId="7FF5C5A7" w:rsidR="002260EF" w:rsidRDefault="00277C4F" w:rsidP="00957992">
      <w:pPr>
        <w:pStyle w:val="BodyText"/>
        <w:spacing w:before="202" w:line="218" w:lineRule="auto"/>
        <w:ind w:left="90" w:right="761" w:firstLine="17"/>
        <w:jc w:val="center"/>
        <w:rPr>
          <w:rFonts w:ascii="Times New Roman" w:hAnsi="Times New Roman"/>
          <w:spacing w:val="-4"/>
        </w:rPr>
      </w:pPr>
      <w:r>
        <w:rPr>
          <w:rFonts w:ascii="Times New Roman" w:hAnsi="Times New Roman"/>
          <w:noProof/>
          <w:spacing w:val="-4"/>
        </w:rPr>
        <w:drawing>
          <wp:inline distT="0" distB="0" distL="0" distR="0" wp14:anchorId="61E89470" wp14:editId="1A659869">
            <wp:extent cx="2629240" cy="2103392"/>
            <wp:effectExtent l="0" t="0" r="0" b="0"/>
            <wp:docPr id="128845138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5138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2629240" cy="2103392"/>
                    </a:xfrm>
                    <a:prstGeom prst="rect">
                      <a:avLst/>
                    </a:prstGeom>
                  </pic:spPr>
                </pic:pic>
              </a:graphicData>
            </a:graphic>
          </wp:inline>
        </w:drawing>
      </w:r>
      <w:r>
        <w:rPr>
          <w:rFonts w:ascii="Times New Roman" w:hAnsi="Times New Roman"/>
          <w:noProof/>
          <w:spacing w:val="-4"/>
        </w:rPr>
        <w:drawing>
          <wp:inline distT="0" distB="0" distL="0" distR="0" wp14:anchorId="399DEE12" wp14:editId="2259129B">
            <wp:extent cx="2629240" cy="2103392"/>
            <wp:effectExtent l="0" t="0" r="0" b="0"/>
            <wp:docPr id="12374258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2582"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2629240" cy="2103392"/>
                    </a:xfrm>
                    <a:prstGeom prst="rect">
                      <a:avLst/>
                    </a:prstGeom>
                  </pic:spPr>
                </pic:pic>
              </a:graphicData>
            </a:graphic>
          </wp:inline>
        </w:drawing>
      </w:r>
    </w:p>
    <w:p w14:paraId="4C624DD9" w14:textId="1BBE0D37" w:rsidR="004B0B8A" w:rsidRDefault="004B0B8A" w:rsidP="00277C4F">
      <w:pPr>
        <w:pStyle w:val="BodyText"/>
        <w:spacing w:before="215" w:line="218" w:lineRule="auto"/>
        <w:ind w:left="90" w:right="705"/>
        <w:jc w:val="center"/>
        <w:rPr>
          <w:rFonts w:ascii="Times New Roman" w:hAnsi="Times New Roman"/>
          <w:sz w:val="18"/>
        </w:rPr>
      </w:pPr>
      <w:r>
        <w:rPr>
          <w:rFonts w:ascii="Times New Roman" w:hAnsi="Times New Roman"/>
          <w:b/>
          <w:sz w:val="18"/>
        </w:rPr>
        <w:t>Gambar</w:t>
      </w:r>
      <w:r>
        <w:rPr>
          <w:rFonts w:ascii="Times New Roman" w:hAnsi="Times New Roman"/>
          <w:b/>
          <w:spacing w:val="-8"/>
          <w:sz w:val="18"/>
        </w:rPr>
        <w:t xml:space="preserve"> </w:t>
      </w:r>
      <w:r>
        <w:rPr>
          <w:rFonts w:ascii="Times New Roman" w:hAnsi="Times New Roman"/>
          <w:b/>
          <w:sz w:val="18"/>
        </w:rPr>
        <w:t>5.</w:t>
      </w:r>
      <w:r>
        <w:rPr>
          <w:rFonts w:ascii="Times New Roman" w:hAnsi="Times New Roman"/>
          <w:b/>
          <w:spacing w:val="-8"/>
          <w:sz w:val="18"/>
        </w:rPr>
        <w:t xml:space="preserve"> </w:t>
      </w:r>
      <w:r w:rsidRPr="00054C39">
        <w:rPr>
          <w:rFonts w:ascii="Times New Roman" w:hAnsi="Times New Roman"/>
          <w:sz w:val="18"/>
        </w:rPr>
        <w:t xml:space="preserve">Skenario </w:t>
      </w:r>
      <w:r w:rsidR="004F2559">
        <w:rPr>
          <w:rFonts w:ascii="Times New Roman" w:hAnsi="Times New Roman"/>
          <w:sz w:val="18"/>
        </w:rPr>
        <w:t>POST</w:t>
      </w:r>
      <w:r w:rsidRPr="00054C39">
        <w:rPr>
          <w:rFonts w:ascii="Times New Roman" w:hAnsi="Times New Roman"/>
          <w:sz w:val="18"/>
        </w:rPr>
        <w:t xml:space="preserve"> Response Time</w:t>
      </w:r>
      <w:r>
        <w:rPr>
          <w:rFonts w:ascii="Times New Roman" w:hAnsi="Times New Roman"/>
          <w:sz w:val="18"/>
        </w:rPr>
        <w:t xml:space="preserve"> </w:t>
      </w:r>
      <w:r>
        <w:rPr>
          <w:rFonts w:ascii="Times New Roman" w:hAnsi="Times New Roman"/>
          <w:sz w:val="18"/>
        </w:rPr>
        <w:tab/>
      </w:r>
      <w:r>
        <w:rPr>
          <w:rFonts w:ascii="Times New Roman" w:hAnsi="Times New Roman"/>
          <w:sz w:val="18"/>
        </w:rPr>
        <w:tab/>
      </w:r>
      <w:r>
        <w:rPr>
          <w:rFonts w:ascii="Times New Roman" w:hAnsi="Times New Roman"/>
          <w:b/>
          <w:sz w:val="18"/>
        </w:rPr>
        <w:t>Gambar</w:t>
      </w:r>
      <w:r>
        <w:rPr>
          <w:rFonts w:ascii="Times New Roman" w:hAnsi="Times New Roman"/>
          <w:b/>
          <w:spacing w:val="-8"/>
          <w:sz w:val="18"/>
        </w:rPr>
        <w:t xml:space="preserve"> </w:t>
      </w:r>
      <w:r>
        <w:rPr>
          <w:rFonts w:ascii="Times New Roman" w:hAnsi="Times New Roman"/>
          <w:b/>
          <w:sz w:val="18"/>
        </w:rPr>
        <w:t>6.</w:t>
      </w:r>
      <w:r>
        <w:rPr>
          <w:rFonts w:ascii="Times New Roman" w:hAnsi="Times New Roman"/>
          <w:b/>
          <w:spacing w:val="-8"/>
          <w:sz w:val="18"/>
        </w:rPr>
        <w:t xml:space="preserve"> </w:t>
      </w:r>
      <w:r w:rsidRPr="00054C39">
        <w:rPr>
          <w:rFonts w:ascii="Times New Roman" w:hAnsi="Times New Roman"/>
          <w:sz w:val="18"/>
        </w:rPr>
        <w:t xml:space="preserve">Skenario </w:t>
      </w:r>
      <w:r w:rsidR="004F2559">
        <w:rPr>
          <w:rFonts w:ascii="Times New Roman" w:hAnsi="Times New Roman"/>
          <w:sz w:val="18"/>
        </w:rPr>
        <w:t>POST</w:t>
      </w:r>
      <w:r w:rsidRPr="00054C39">
        <w:rPr>
          <w:rFonts w:ascii="Times New Roman" w:hAnsi="Times New Roman"/>
          <w:sz w:val="18"/>
        </w:rPr>
        <w:t xml:space="preserve"> Bandwidth</w:t>
      </w:r>
      <w:r w:rsidR="004F2559">
        <w:rPr>
          <w:rFonts w:ascii="Times New Roman" w:hAnsi="Times New Roman"/>
          <w:sz w:val="18"/>
        </w:rPr>
        <w:t xml:space="preserve"> Usage</w:t>
      </w:r>
    </w:p>
    <w:p w14:paraId="40B2A6FD" w14:textId="77777777" w:rsidR="00E004C5" w:rsidRDefault="00E004C5" w:rsidP="00277C4F">
      <w:pPr>
        <w:pStyle w:val="BodyText"/>
        <w:spacing w:before="215" w:line="218" w:lineRule="auto"/>
        <w:ind w:left="90" w:right="705"/>
        <w:jc w:val="center"/>
        <w:rPr>
          <w:rFonts w:ascii="Times New Roman" w:hAnsi="Times New Roman"/>
          <w:sz w:val="18"/>
        </w:rPr>
      </w:pPr>
    </w:p>
    <w:p w14:paraId="0F42313A" w14:textId="77777777" w:rsidR="00E004C5" w:rsidRDefault="00E004C5" w:rsidP="00277C4F">
      <w:pPr>
        <w:pStyle w:val="BodyText"/>
        <w:spacing w:before="215" w:line="218" w:lineRule="auto"/>
        <w:ind w:left="90" w:right="705"/>
        <w:jc w:val="center"/>
        <w:rPr>
          <w:rFonts w:ascii="Times New Roman" w:hAnsi="Times New Roman"/>
          <w:sz w:val="18"/>
        </w:rPr>
      </w:pPr>
    </w:p>
    <w:p w14:paraId="0A799048" w14:textId="77777777" w:rsidR="00E004C5" w:rsidRDefault="00E004C5" w:rsidP="00277C4F">
      <w:pPr>
        <w:pStyle w:val="BodyText"/>
        <w:spacing w:before="215" w:line="218" w:lineRule="auto"/>
        <w:ind w:left="90" w:right="705"/>
        <w:jc w:val="center"/>
        <w:rPr>
          <w:rFonts w:ascii="Times New Roman" w:hAnsi="Times New Roman"/>
          <w:sz w:val="18"/>
        </w:rPr>
      </w:pPr>
    </w:p>
    <w:p w14:paraId="566563E3" w14:textId="77777777" w:rsidR="00E004C5" w:rsidRDefault="00E004C5" w:rsidP="00277C4F">
      <w:pPr>
        <w:pStyle w:val="BodyText"/>
        <w:spacing w:before="215" w:line="218" w:lineRule="auto"/>
        <w:ind w:left="90" w:right="705"/>
        <w:jc w:val="center"/>
        <w:rPr>
          <w:rFonts w:ascii="Times New Roman" w:hAnsi="Times New Roman"/>
          <w:sz w:val="18"/>
        </w:rPr>
      </w:pPr>
    </w:p>
    <w:p w14:paraId="7E2952F8" w14:textId="77777777" w:rsidR="00E004C5" w:rsidRDefault="00E004C5" w:rsidP="00277C4F">
      <w:pPr>
        <w:pStyle w:val="BodyText"/>
        <w:spacing w:before="215" w:line="218" w:lineRule="auto"/>
        <w:ind w:left="90" w:right="705"/>
        <w:jc w:val="center"/>
        <w:rPr>
          <w:rFonts w:ascii="Times New Roman" w:hAnsi="Times New Roman"/>
          <w:sz w:val="18"/>
        </w:rPr>
      </w:pPr>
    </w:p>
    <w:p w14:paraId="2AA02F58" w14:textId="77777777" w:rsidR="00E004C5" w:rsidRDefault="00E004C5" w:rsidP="00277C4F">
      <w:pPr>
        <w:pStyle w:val="BodyText"/>
        <w:spacing w:before="215" w:line="218" w:lineRule="auto"/>
        <w:ind w:left="90" w:right="705"/>
        <w:jc w:val="center"/>
        <w:rPr>
          <w:rFonts w:ascii="Times New Roman" w:hAnsi="Times New Roman"/>
          <w:sz w:val="18"/>
        </w:rPr>
      </w:pPr>
    </w:p>
    <w:p w14:paraId="1AB05DFB" w14:textId="77777777" w:rsidR="00E95FA2" w:rsidRDefault="004C156C" w:rsidP="00E95FA2">
      <w:pPr>
        <w:pStyle w:val="BodyText"/>
        <w:spacing w:before="215" w:line="218" w:lineRule="auto"/>
        <w:ind w:left="90" w:right="705"/>
        <w:jc w:val="both"/>
        <w:rPr>
          <w:rFonts w:ascii="Times New Roman" w:hAnsi="Times New Roman"/>
          <w:spacing w:val="-4"/>
        </w:rPr>
      </w:pPr>
      <w:r w:rsidRPr="004C156C">
        <w:rPr>
          <w:rFonts w:ascii="Times New Roman" w:hAnsi="Times New Roman"/>
          <w:spacing w:val="-4"/>
        </w:rPr>
        <w:t xml:space="preserve">Merujuk pada Gambar </w:t>
      </w:r>
      <w:r>
        <w:rPr>
          <w:rFonts w:ascii="Times New Roman" w:hAnsi="Times New Roman"/>
          <w:spacing w:val="-4"/>
        </w:rPr>
        <w:t>5</w:t>
      </w:r>
      <w:r w:rsidRPr="004C156C">
        <w:rPr>
          <w:rFonts w:ascii="Times New Roman" w:hAnsi="Times New Roman"/>
          <w:spacing w:val="-4"/>
        </w:rPr>
        <w:t>-</w:t>
      </w:r>
      <w:r>
        <w:rPr>
          <w:rFonts w:ascii="Times New Roman" w:hAnsi="Times New Roman"/>
          <w:spacing w:val="-4"/>
        </w:rPr>
        <w:t>6</w:t>
      </w:r>
      <w:r w:rsidRPr="004C156C">
        <w:rPr>
          <w:rFonts w:ascii="Times New Roman" w:hAnsi="Times New Roman"/>
          <w:spacing w:val="-4"/>
        </w:rPr>
        <w:t xml:space="preserve">, pengujian POST GraphQL memiliki waktu respons lebih rendah dan konsisten dibandingkan REST API yang fluktuatif dan lebih lambat, sementara pada </w:t>
      </w:r>
      <w:r w:rsidRPr="00C34985">
        <w:rPr>
          <w:rFonts w:ascii="Times New Roman" w:hAnsi="Times New Roman"/>
          <w:i/>
          <w:iCs/>
          <w:spacing w:val="-4"/>
        </w:rPr>
        <w:t>bandwidth usage</w:t>
      </w:r>
      <w:r w:rsidRPr="004C156C">
        <w:rPr>
          <w:rFonts w:ascii="Times New Roman" w:hAnsi="Times New Roman"/>
          <w:spacing w:val="-4"/>
        </w:rPr>
        <w:t xml:space="preserve">, REST API menggunakan </w:t>
      </w:r>
      <w:r w:rsidRPr="00D83AC4">
        <w:rPr>
          <w:rFonts w:ascii="Times New Roman" w:hAnsi="Times New Roman"/>
          <w:i/>
          <w:iCs/>
          <w:spacing w:val="-4"/>
        </w:rPr>
        <w:t>bandwidth</w:t>
      </w:r>
      <w:r w:rsidRPr="004C156C">
        <w:rPr>
          <w:rFonts w:ascii="Times New Roman" w:hAnsi="Times New Roman"/>
          <w:spacing w:val="-4"/>
        </w:rPr>
        <w:t xml:space="preserve"> lebih tinggi dibandingkan GraphQL yang lebih efisien.</w:t>
      </w:r>
    </w:p>
    <w:p w14:paraId="7B121B01" w14:textId="77777777" w:rsidR="00E95FA2" w:rsidRPr="00D23F2C" w:rsidRDefault="00E95FA2" w:rsidP="00E95FA2">
      <w:pPr>
        <w:pStyle w:val="ListParagraph1"/>
        <w:tabs>
          <w:tab w:val="left" w:pos="-73"/>
          <w:tab w:val="left" w:pos="0"/>
          <w:tab w:val="left" w:pos="782"/>
          <w:tab w:val="left" w:pos="783"/>
        </w:tabs>
        <w:spacing w:before="1"/>
        <w:ind w:left="107" w:firstLine="0"/>
        <w:rPr>
          <w:rFonts w:ascii="Times New Roman" w:hAnsi="Times New Roman"/>
          <w:w w:val="90"/>
        </w:rPr>
      </w:pPr>
    </w:p>
    <w:p w14:paraId="00A2F7BE" w14:textId="75AA9643" w:rsidR="00E95FA2" w:rsidRPr="00E95FA2" w:rsidRDefault="00E95FA2" w:rsidP="00E95FA2">
      <w:pPr>
        <w:pStyle w:val="ListParagraph1"/>
        <w:numPr>
          <w:ilvl w:val="2"/>
          <w:numId w:val="1"/>
        </w:numPr>
        <w:tabs>
          <w:tab w:val="left" w:pos="782"/>
          <w:tab w:val="left" w:pos="783"/>
        </w:tabs>
        <w:spacing w:before="1"/>
        <w:ind w:hanging="620"/>
        <w:rPr>
          <w:rFonts w:ascii="Times New Roman" w:hAnsi="Times New Roman"/>
          <w:w w:val="90"/>
        </w:rPr>
      </w:pPr>
      <w:r w:rsidRPr="00515466">
        <w:rPr>
          <w:rFonts w:ascii="Times New Roman" w:hAnsi="Times New Roman"/>
          <w:color w:val="00004C"/>
          <w:w w:val="90"/>
        </w:rPr>
        <w:t xml:space="preserve">Hasil Pengujian Skenario </w:t>
      </w:r>
      <w:r>
        <w:rPr>
          <w:rFonts w:ascii="Times New Roman" w:hAnsi="Times New Roman"/>
          <w:color w:val="00004C"/>
          <w:w w:val="90"/>
        </w:rPr>
        <w:t>PUT</w:t>
      </w:r>
    </w:p>
    <w:p w14:paraId="78E75918" w14:textId="3E2195AB" w:rsidR="004F2559" w:rsidRDefault="00367ED7" w:rsidP="00957992">
      <w:pPr>
        <w:pStyle w:val="BodyText"/>
        <w:spacing w:before="202" w:line="218" w:lineRule="auto"/>
        <w:ind w:left="90" w:right="761" w:firstLine="17"/>
        <w:jc w:val="center"/>
        <w:rPr>
          <w:rFonts w:ascii="Times New Roman" w:hAnsi="Times New Roman"/>
          <w:spacing w:val="-4"/>
        </w:rPr>
      </w:pPr>
      <w:r>
        <w:rPr>
          <w:rFonts w:ascii="Times New Roman" w:hAnsi="Times New Roman"/>
          <w:noProof/>
          <w:spacing w:val="-4"/>
        </w:rPr>
        <w:drawing>
          <wp:inline distT="0" distB="0" distL="0" distR="0" wp14:anchorId="0B8C1164" wp14:editId="7E99D911">
            <wp:extent cx="2629240" cy="2103392"/>
            <wp:effectExtent l="0" t="0" r="0" b="0"/>
            <wp:docPr id="20031787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78794"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2629240" cy="2103392"/>
                    </a:xfrm>
                    <a:prstGeom prst="rect">
                      <a:avLst/>
                    </a:prstGeom>
                  </pic:spPr>
                </pic:pic>
              </a:graphicData>
            </a:graphic>
          </wp:inline>
        </w:drawing>
      </w:r>
      <w:r>
        <w:rPr>
          <w:rFonts w:ascii="Times New Roman" w:hAnsi="Times New Roman"/>
          <w:noProof/>
          <w:spacing w:val="-4"/>
        </w:rPr>
        <w:drawing>
          <wp:inline distT="0" distB="0" distL="0" distR="0" wp14:anchorId="6B330F1A" wp14:editId="1FFFC9C8">
            <wp:extent cx="2629240" cy="2103392"/>
            <wp:effectExtent l="0" t="0" r="0" b="0"/>
            <wp:docPr id="13377720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2037"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2629240" cy="2103392"/>
                    </a:xfrm>
                    <a:prstGeom prst="rect">
                      <a:avLst/>
                    </a:prstGeom>
                  </pic:spPr>
                </pic:pic>
              </a:graphicData>
            </a:graphic>
          </wp:inline>
        </w:drawing>
      </w:r>
    </w:p>
    <w:p w14:paraId="04D14E90" w14:textId="1E39664A" w:rsidR="004F2559" w:rsidRDefault="004F2559" w:rsidP="00367ED7">
      <w:pPr>
        <w:pStyle w:val="BodyText"/>
        <w:spacing w:before="215" w:line="218" w:lineRule="auto"/>
        <w:ind w:left="90" w:right="705"/>
        <w:jc w:val="center"/>
        <w:rPr>
          <w:rFonts w:ascii="Times New Roman" w:hAnsi="Times New Roman"/>
          <w:spacing w:val="-4"/>
        </w:rPr>
      </w:pPr>
      <w:r>
        <w:rPr>
          <w:rFonts w:ascii="Times New Roman" w:hAnsi="Times New Roman"/>
          <w:b/>
          <w:sz w:val="18"/>
        </w:rPr>
        <w:t>Gambar</w:t>
      </w:r>
      <w:r>
        <w:rPr>
          <w:rFonts w:ascii="Times New Roman" w:hAnsi="Times New Roman"/>
          <w:b/>
          <w:spacing w:val="-8"/>
          <w:sz w:val="18"/>
        </w:rPr>
        <w:t xml:space="preserve"> </w:t>
      </w:r>
      <w:r w:rsidR="00AB7444">
        <w:rPr>
          <w:rFonts w:ascii="Times New Roman" w:hAnsi="Times New Roman"/>
          <w:b/>
          <w:sz w:val="18"/>
        </w:rPr>
        <w:t>7</w:t>
      </w:r>
      <w:r>
        <w:rPr>
          <w:rFonts w:ascii="Times New Roman" w:hAnsi="Times New Roman"/>
          <w:b/>
          <w:sz w:val="18"/>
        </w:rPr>
        <w:t>.</w:t>
      </w:r>
      <w:r>
        <w:rPr>
          <w:rFonts w:ascii="Times New Roman" w:hAnsi="Times New Roman"/>
          <w:b/>
          <w:spacing w:val="-8"/>
          <w:sz w:val="18"/>
        </w:rPr>
        <w:t xml:space="preserve"> </w:t>
      </w:r>
      <w:r w:rsidRPr="00054C39">
        <w:rPr>
          <w:rFonts w:ascii="Times New Roman" w:hAnsi="Times New Roman"/>
          <w:sz w:val="18"/>
        </w:rPr>
        <w:t xml:space="preserve">Skenario </w:t>
      </w:r>
      <w:r>
        <w:rPr>
          <w:rFonts w:ascii="Times New Roman" w:hAnsi="Times New Roman"/>
          <w:sz w:val="18"/>
        </w:rPr>
        <w:t>PUT</w:t>
      </w:r>
      <w:r w:rsidRPr="00054C39">
        <w:rPr>
          <w:rFonts w:ascii="Times New Roman" w:hAnsi="Times New Roman"/>
          <w:sz w:val="18"/>
        </w:rPr>
        <w:t xml:space="preserve"> Response Time</w:t>
      </w:r>
      <w:r>
        <w:rPr>
          <w:rFonts w:ascii="Times New Roman" w:hAnsi="Times New Roman"/>
          <w:sz w:val="18"/>
        </w:rPr>
        <w:t xml:space="preserve"> </w:t>
      </w:r>
      <w:r>
        <w:rPr>
          <w:rFonts w:ascii="Times New Roman" w:hAnsi="Times New Roman"/>
          <w:sz w:val="18"/>
        </w:rPr>
        <w:tab/>
      </w:r>
      <w:r>
        <w:rPr>
          <w:rFonts w:ascii="Times New Roman" w:hAnsi="Times New Roman"/>
          <w:sz w:val="18"/>
        </w:rPr>
        <w:tab/>
      </w:r>
      <w:r>
        <w:rPr>
          <w:rFonts w:ascii="Times New Roman" w:hAnsi="Times New Roman"/>
          <w:b/>
          <w:sz w:val="18"/>
        </w:rPr>
        <w:t>Gambar</w:t>
      </w:r>
      <w:r>
        <w:rPr>
          <w:rFonts w:ascii="Times New Roman" w:hAnsi="Times New Roman"/>
          <w:b/>
          <w:spacing w:val="-8"/>
          <w:sz w:val="18"/>
        </w:rPr>
        <w:t xml:space="preserve"> </w:t>
      </w:r>
      <w:r w:rsidR="00AB7444">
        <w:rPr>
          <w:rFonts w:ascii="Times New Roman" w:hAnsi="Times New Roman"/>
          <w:b/>
          <w:sz w:val="18"/>
        </w:rPr>
        <w:t>8</w:t>
      </w:r>
      <w:r>
        <w:rPr>
          <w:rFonts w:ascii="Times New Roman" w:hAnsi="Times New Roman"/>
          <w:b/>
          <w:sz w:val="18"/>
        </w:rPr>
        <w:t>.</w:t>
      </w:r>
      <w:r>
        <w:rPr>
          <w:rFonts w:ascii="Times New Roman" w:hAnsi="Times New Roman"/>
          <w:b/>
          <w:spacing w:val="-8"/>
          <w:sz w:val="18"/>
        </w:rPr>
        <w:t xml:space="preserve"> </w:t>
      </w:r>
      <w:r w:rsidRPr="00054C39">
        <w:rPr>
          <w:rFonts w:ascii="Times New Roman" w:hAnsi="Times New Roman"/>
          <w:sz w:val="18"/>
        </w:rPr>
        <w:t xml:space="preserve">Skenario </w:t>
      </w:r>
      <w:r>
        <w:rPr>
          <w:rFonts w:ascii="Times New Roman" w:hAnsi="Times New Roman"/>
          <w:sz w:val="18"/>
        </w:rPr>
        <w:t>PUT B</w:t>
      </w:r>
      <w:r w:rsidRPr="004F2559">
        <w:rPr>
          <w:rFonts w:ascii="Times New Roman" w:hAnsi="Times New Roman"/>
          <w:sz w:val="18"/>
        </w:rPr>
        <w:t xml:space="preserve">andwidth </w:t>
      </w:r>
      <w:r>
        <w:rPr>
          <w:rFonts w:ascii="Times New Roman" w:hAnsi="Times New Roman"/>
          <w:sz w:val="18"/>
        </w:rPr>
        <w:t>U</w:t>
      </w:r>
      <w:r w:rsidRPr="004F2559">
        <w:rPr>
          <w:rFonts w:ascii="Times New Roman" w:hAnsi="Times New Roman"/>
          <w:sz w:val="18"/>
        </w:rPr>
        <w:t>sage</w:t>
      </w:r>
    </w:p>
    <w:p w14:paraId="349CD5F3" w14:textId="77777777" w:rsidR="00501FFB" w:rsidRDefault="00BD788A" w:rsidP="00501FFB">
      <w:pPr>
        <w:pStyle w:val="BodyText"/>
        <w:spacing w:before="215" w:line="218" w:lineRule="auto"/>
        <w:ind w:left="90" w:right="705"/>
        <w:jc w:val="both"/>
        <w:rPr>
          <w:rFonts w:ascii="Times New Roman" w:hAnsi="Times New Roman"/>
          <w:spacing w:val="-4"/>
        </w:rPr>
      </w:pPr>
      <w:r w:rsidRPr="00BD788A">
        <w:rPr>
          <w:rFonts w:ascii="Times New Roman" w:hAnsi="Times New Roman"/>
          <w:spacing w:val="-4"/>
        </w:rPr>
        <w:t xml:space="preserve">Merujuk pada Gambar </w:t>
      </w:r>
      <w:r>
        <w:rPr>
          <w:rFonts w:ascii="Times New Roman" w:hAnsi="Times New Roman"/>
          <w:spacing w:val="-4"/>
        </w:rPr>
        <w:t>7</w:t>
      </w:r>
      <w:r w:rsidRPr="00BD788A">
        <w:rPr>
          <w:rFonts w:ascii="Times New Roman" w:hAnsi="Times New Roman"/>
          <w:spacing w:val="-4"/>
        </w:rPr>
        <w:t>-</w:t>
      </w:r>
      <w:r>
        <w:rPr>
          <w:rFonts w:ascii="Times New Roman" w:hAnsi="Times New Roman"/>
          <w:spacing w:val="-4"/>
        </w:rPr>
        <w:t>8</w:t>
      </w:r>
      <w:r w:rsidRPr="00BD788A">
        <w:rPr>
          <w:rFonts w:ascii="Times New Roman" w:hAnsi="Times New Roman"/>
          <w:spacing w:val="-4"/>
        </w:rPr>
        <w:t xml:space="preserve">, </w:t>
      </w:r>
      <w:r w:rsidR="00C91EBF" w:rsidRPr="00C91EBF">
        <w:rPr>
          <w:rFonts w:ascii="Times New Roman" w:hAnsi="Times New Roman"/>
          <w:spacing w:val="-4"/>
        </w:rPr>
        <w:t>pengujian PUT waktu respons REST API dan GraphQL</w:t>
      </w:r>
      <w:r w:rsidR="00722DA4">
        <w:rPr>
          <w:rFonts w:ascii="Times New Roman" w:hAnsi="Times New Roman"/>
          <w:spacing w:val="-4"/>
        </w:rPr>
        <w:t xml:space="preserve"> </w:t>
      </w:r>
      <w:r w:rsidR="00C91EBF" w:rsidRPr="00C91EBF">
        <w:rPr>
          <w:rFonts w:ascii="Times New Roman" w:hAnsi="Times New Roman"/>
          <w:spacing w:val="-4"/>
        </w:rPr>
        <w:t xml:space="preserve">fluktuatif tetapi cenderung setara, sementara </w:t>
      </w:r>
      <w:r w:rsidR="00C91EBF" w:rsidRPr="00C34985">
        <w:rPr>
          <w:rFonts w:ascii="Times New Roman" w:hAnsi="Times New Roman"/>
          <w:i/>
          <w:iCs/>
          <w:spacing w:val="-4"/>
        </w:rPr>
        <w:t>bandwidth</w:t>
      </w:r>
      <w:r w:rsidR="00C91EBF" w:rsidRPr="00C91EBF">
        <w:rPr>
          <w:rFonts w:ascii="Times New Roman" w:hAnsi="Times New Roman"/>
          <w:spacing w:val="-4"/>
        </w:rPr>
        <w:t xml:space="preserve"> </w:t>
      </w:r>
      <w:r w:rsidR="00C91EBF" w:rsidRPr="00833EFE">
        <w:rPr>
          <w:rFonts w:ascii="Times New Roman" w:hAnsi="Times New Roman"/>
          <w:i/>
          <w:iCs/>
          <w:spacing w:val="-4"/>
        </w:rPr>
        <w:t>usage</w:t>
      </w:r>
      <w:r w:rsidR="00C91EBF" w:rsidRPr="00C91EBF">
        <w:rPr>
          <w:rFonts w:ascii="Times New Roman" w:hAnsi="Times New Roman"/>
          <w:spacing w:val="-4"/>
        </w:rPr>
        <w:t xml:space="preserve"> GraphQL</w:t>
      </w:r>
      <w:r w:rsidR="00722DA4">
        <w:rPr>
          <w:rFonts w:ascii="Times New Roman" w:hAnsi="Times New Roman"/>
          <w:spacing w:val="-4"/>
        </w:rPr>
        <w:t xml:space="preserve"> </w:t>
      </w:r>
      <w:r w:rsidR="00C91EBF" w:rsidRPr="00C91EBF">
        <w:rPr>
          <w:rFonts w:ascii="Times New Roman" w:hAnsi="Times New Roman"/>
          <w:spacing w:val="-4"/>
        </w:rPr>
        <w:t xml:space="preserve">lebih tinggi dibandingkan REST API, menunjukkan REST API lebih hemat dalam penggunaan </w:t>
      </w:r>
      <w:r w:rsidR="00C91EBF" w:rsidRPr="00C34985">
        <w:rPr>
          <w:rFonts w:ascii="Times New Roman" w:hAnsi="Times New Roman"/>
          <w:i/>
          <w:iCs/>
          <w:spacing w:val="-4"/>
        </w:rPr>
        <w:t>bandwidth</w:t>
      </w:r>
      <w:r w:rsidR="00C91EBF" w:rsidRPr="00C91EBF">
        <w:rPr>
          <w:rFonts w:ascii="Times New Roman" w:hAnsi="Times New Roman"/>
          <w:spacing w:val="-4"/>
        </w:rPr>
        <w:t xml:space="preserve"> untuk operasi ini.</w:t>
      </w:r>
      <w:r w:rsidR="00C91EBF" w:rsidRPr="008B1711">
        <w:rPr>
          <w:rFonts w:ascii="Times New Roman" w:hAnsi="Times New Roman"/>
          <w:spacing w:val="-4"/>
        </w:rPr>
        <w:t xml:space="preserve"> </w:t>
      </w:r>
      <w:r w:rsidR="00C91EBF">
        <w:rPr>
          <w:rFonts w:ascii="Times New Roman" w:hAnsi="Times New Roman"/>
          <w:spacing w:val="-4"/>
        </w:rPr>
        <w:t xml:space="preserve"> </w:t>
      </w:r>
    </w:p>
    <w:p w14:paraId="7FC8A4AA" w14:textId="77777777" w:rsidR="00501FFB" w:rsidRPr="00D23F2C" w:rsidRDefault="00501FFB" w:rsidP="00501FFB">
      <w:pPr>
        <w:pStyle w:val="ListParagraph1"/>
        <w:tabs>
          <w:tab w:val="left" w:pos="-73"/>
          <w:tab w:val="left" w:pos="0"/>
          <w:tab w:val="left" w:pos="782"/>
          <w:tab w:val="left" w:pos="783"/>
        </w:tabs>
        <w:spacing w:before="1"/>
        <w:ind w:left="107" w:firstLine="0"/>
        <w:rPr>
          <w:rFonts w:ascii="Times New Roman" w:hAnsi="Times New Roman"/>
          <w:w w:val="90"/>
        </w:rPr>
      </w:pPr>
    </w:p>
    <w:p w14:paraId="4F620258" w14:textId="45F7635D" w:rsidR="00501FFB" w:rsidRPr="00E95FA2" w:rsidRDefault="00501FFB" w:rsidP="00501FFB">
      <w:pPr>
        <w:pStyle w:val="ListParagraph1"/>
        <w:numPr>
          <w:ilvl w:val="2"/>
          <w:numId w:val="1"/>
        </w:numPr>
        <w:tabs>
          <w:tab w:val="left" w:pos="782"/>
          <w:tab w:val="left" w:pos="783"/>
        </w:tabs>
        <w:spacing w:before="1"/>
        <w:ind w:hanging="620"/>
        <w:rPr>
          <w:rFonts w:ascii="Times New Roman" w:hAnsi="Times New Roman"/>
          <w:w w:val="90"/>
        </w:rPr>
      </w:pPr>
      <w:r w:rsidRPr="00515466">
        <w:rPr>
          <w:rFonts w:ascii="Times New Roman" w:hAnsi="Times New Roman"/>
          <w:color w:val="00004C"/>
          <w:w w:val="90"/>
        </w:rPr>
        <w:t xml:space="preserve">Hasil Pengujian Skenario </w:t>
      </w:r>
      <w:r>
        <w:rPr>
          <w:rFonts w:ascii="Times New Roman" w:hAnsi="Times New Roman"/>
          <w:color w:val="00004C"/>
          <w:w w:val="90"/>
        </w:rPr>
        <w:t>DELETE</w:t>
      </w:r>
    </w:p>
    <w:p w14:paraId="58C66297" w14:textId="7E00DC15" w:rsidR="00940959" w:rsidRDefault="0004298B" w:rsidP="00957992">
      <w:pPr>
        <w:pStyle w:val="BodyText"/>
        <w:spacing w:before="202" w:line="218" w:lineRule="auto"/>
        <w:ind w:left="90" w:right="761" w:firstLine="17"/>
        <w:jc w:val="center"/>
        <w:rPr>
          <w:rFonts w:ascii="Times New Roman" w:hAnsi="Times New Roman"/>
          <w:spacing w:val="-4"/>
        </w:rPr>
      </w:pPr>
      <w:r>
        <w:rPr>
          <w:rFonts w:ascii="Times New Roman" w:hAnsi="Times New Roman"/>
          <w:noProof/>
          <w:spacing w:val="-4"/>
        </w:rPr>
        <w:drawing>
          <wp:inline distT="0" distB="0" distL="0" distR="0" wp14:anchorId="3C5817B4" wp14:editId="5DC5431D">
            <wp:extent cx="2629240" cy="2103392"/>
            <wp:effectExtent l="0" t="0" r="0" b="0"/>
            <wp:docPr id="85657237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72376"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2629240" cy="2103392"/>
                    </a:xfrm>
                    <a:prstGeom prst="rect">
                      <a:avLst/>
                    </a:prstGeom>
                  </pic:spPr>
                </pic:pic>
              </a:graphicData>
            </a:graphic>
          </wp:inline>
        </w:drawing>
      </w:r>
      <w:r>
        <w:rPr>
          <w:rFonts w:ascii="Times New Roman" w:hAnsi="Times New Roman"/>
          <w:noProof/>
          <w:spacing w:val="-4"/>
        </w:rPr>
        <w:drawing>
          <wp:inline distT="0" distB="0" distL="0" distR="0" wp14:anchorId="5AE2880F" wp14:editId="40F8ED30">
            <wp:extent cx="2629240" cy="2103392"/>
            <wp:effectExtent l="0" t="0" r="0" b="0"/>
            <wp:docPr id="6903467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46781"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2629240" cy="2103392"/>
                    </a:xfrm>
                    <a:prstGeom prst="rect">
                      <a:avLst/>
                    </a:prstGeom>
                  </pic:spPr>
                </pic:pic>
              </a:graphicData>
            </a:graphic>
          </wp:inline>
        </w:drawing>
      </w:r>
    </w:p>
    <w:p w14:paraId="2FCBCF23" w14:textId="0AEF9B84" w:rsidR="00501FFB" w:rsidRPr="00E004C5" w:rsidRDefault="0004298B" w:rsidP="00E004C5">
      <w:pPr>
        <w:pStyle w:val="BodyText"/>
        <w:spacing w:before="215" w:line="218" w:lineRule="auto"/>
        <w:ind w:left="90" w:right="705"/>
        <w:jc w:val="center"/>
        <w:rPr>
          <w:rFonts w:ascii="Times New Roman" w:hAnsi="Times New Roman"/>
          <w:sz w:val="18"/>
        </w:rPr>
      </w:pPr>
      <w:r>
        <w:rPr>
          <w:rFonts w:ascii="Times New Roman" w:hAnsi="Times New Roman"/>
          <w:b/>
          <w:sz w:val="18"/>
        </w:rPr>
        <w:t>Gambar</w:t>
      </w:r>
      <w:r>
        <w:rPr>
          <w:rFonts w:ascii="Times New Roman" w:hAnsi="Times New Roman"/>
          <w:b/>
          <w:spacing w:val="-8"/>
          <w:sz w:val="18"/>
        </w:rPr>
        <w:t xml:space="preserve"> </w:t>
      </w:r>
      <w:r w:rsidR="00772AE1">
        <w:rPr>
          <w:rFonts w:ascii="Times New Roman" w:hAnsi="Times New Roman"/>
          <w:b/>
          <w:sz w:val="18"/>
        </w:rPr>
        <w:t>9</w:t>
      </w:r>
      <w:r>
        <w:rPr>
          <w:rFonts w:ascii="Times New Roman" w:hAnsi="Times New Roman"/>
          <w:b/>
          <w:sz w:val="18"/>
        </w:rPr>
        <w:t>.</w:t>
      </w:r>
      <w:r>
        <w:rPr>
          <w:rFonts w:ascii="Times New Roman" w:hAnsi="Times New Roman"/>
          <w:b/>
          <w:spacing w:val="-8"/>
          <w:sz w:val="18"/>
        </w:rPr>
        <w:t xml:space="preserve"> </w:t>
      </w:r>
      <w:r w:rsidRPr="00054C39">
        <w:rPr>
          <w:rFonts w:ascii="Times New Roman" w:hAnsi="Times New Roman"/>
          <w:sz w:val="18"/>
        </w:rPr>
        <w:t xml:space="preserve">Skenario </w:t>
      </w:r>
      <w:r>
        <w:rPr>
          <w:rFonts w:ascii="Times New Roman" w:hAnsi="Times New Roman"/>
          <w:sz w:val="18"/>
        </w:rPr>
        <w:t>DELETE</w:t>
      </w:r>
      <w:r w:rsidRPr="00054C39">
        <w:rPr>
          <w:rFonts w:ascii="Times New Roman" w:hAnsi="Times New Roman"/>
          <w:sz w:val="18"/>
        </w:rPr>
        <w:t xml:space="preserve"> Response Time</w:t>
      </w:r>
      <w:r>
        <w:rPr>
          <w:rFonts w:ascii="Times New Roman" w:hAnsi="Times New Roman"/>
          <w:sz w:val="18"/>
        </w:rPr>
        <w:t xml:space="preserve"> </w:t>
      </w:r>
      <w:r>
        <w:rPr>
          <w:rFonts w:ascii="Times New Roman" w:hAnsi="Times New Roman"/>
          <w:sz w:val="18"/>
        </w:rPr>
        <w:tab/>
      </w:r>
      <w:r>
        <w:rPr>
          <w:rFonts w:ascii="Times New Roman" w:hAnsi="Times New Roman"/>
          <w:sz w:val="18"/>
        </w:rPr>
        <w:tab/>
      </w:r>
      <w:r>
        <w:rPr>
          <w:rFonts w:ascii="Times New Roman" w:hAnsi="Times New Roman"/>
          <w:b/>
          <w:sz w:val="18"/>
        </w:rPr>
        <w:t>Gambar</w:t>
      </w:r>
      <w:r>
        <w:rPr>
          <w:rFonts w:ascii="Times New Roman" w:hAnsi="Times New Roman"/>
          <w:b/>
          <w:spacing w:val="-8"/>
          <w:sz w:val="18"/>
        </w:rPr>
        <w:t xml:space="preserve"> </w:t>
      </w:r>
      <w:r w:rsidR="00772AE1">
        <w:rPr>
          <w:rFonts w:ascii="Times New Roman" w:hAnsi="Times New Roman"/>
          <w:b/>
          <w:sz w:val="18"/>
        </w:rPr>
        <w:t>10</w:t>
      </w:r>
      <w:r>
        <w:rPr>
          <w:rFonts w:ascii="Times New Roman" w:hAnsi="Times New Roman"/>
          <w:b/>
          <w:sz w:val="18"/>
        </w:rPr>
        <w:t>.</w:t>
      </w:r>
      <w:r>
        <w:rPr>
          <w:rFonts w:ascii="Times New Roman" w:hAnsi="Times New Roman"/>
          <w:b/>
          <w:spacing w:val="-8"/>
          <w:sz w:val="18"/>
        </w:rPr>
        <w:t xml:space="preserve"> </w:t>
      </w:r>
      <w:r w:rsidRPr="00054C39">
        <w:rPr>
          <w:rFonts w:ascii="Times New Roman" w:hAnsi="Times New Roman"/>
          <w:sz w:val="18"/>
        </w:rPr>
        <w:t xml:space="preserve">Skenario </w:t>
      </w:r>
      <w:r>
        <w:rPr>
          <w:rFonts w:ascii="Times New Roman" w:hAnsi="Times New Roman"/>
          <w:sz w:val="18"/>
        </w:rPr>
        <w:t>DELETE B</w:t>
      </w:r>
      <w:r w:rsidRPr="004F2559">
        <w:rPr>
          <w:rFonts w:ascii="Times New Roman" w:hAnsi="Times New Roman"/>
          <w:sz w:val="18"/>
        </w:rPr>
        <w:t xml:space="preserve">andwidth </w:t>
      </w:r>
      <w:r>
        <w:rPr>
          <w:rFonts w:ascii="Times New Roman" w:hAnsi="Times New Roman"/>
          <w:sz w:val="18"/>
        </w:rPr>
        <w:t>U</w:t>
      </w:r>
      <w:r w:rsidRPr="004F2559">
        <w:rPr>
          <w:rFonts w:ascii="Times New Roman" w:hAnsi="Times New Roman"/>
          <w:sz w:val="18"/>
        </w:rPr>
        <w:t>sage</w:t>
      </w:r>
    </w:p>
    <w:p w14:paraId="4EF497CB" w14:textId="563462CB" w:rsidR="002260EF" w:rsidRDefault="003B7F14" w:rsidP="00550871">
      <w:pPr>
        <w:pStyle w:val="BodyText"/>
        <w:spacing w:before="215" w:line="218" w:lineRule="auto"/>
        <w:ind w:left="90" w:right="705"/>
        <w:jc w:val="both"/>
        <w:rPr>
          <w:rFonts w:ascii="Times New Roman" w:hAnsi="Times New Roman"/>
          <w:spacing w:val="-4"/>
        </w:rPr>
      </w:pPr>
      <w:r w:rsidRPr="003B7F14">
        <w:rPr>
          <w:rFonts w:ascii="Times New Roman" w:hAnsi="Times New Roman"/>
          <w:spacing w:val="-4"/>
        </w:rPr>
        <w:t xml:space="preserve">Merujuk pada Gambar </w:t>
      </w:r>
      <w:r>
        <w:rPr>
          <w:rFonts w:ascii="Times New Roman" w:hAnsi="Times New Roman"/>
          <w:spacing w:val="-4"/>
        </w:rPr>
        <w:t>9</w:t>
      </w:r>
      <w:r w:rsidRPr="003B7F14">
        <w:rPr>
          <w:rFonts w:ascii="Times New Roman" w:hAnsi="Times New Roman"/>
          <w:spacing w:val="-4"/>
        </w:rPr>
        <w:t>-1</w:t>
      </w:r>
      <w:r>
        <w:rPr>
          <w:rFonts w:ascii="Times New Roman" w:hAnsi="Times New Roman"/>
          <w:spacing w:val="-4"/>
        </w:rPr>
        <w:t>0</w:t>
      </w:r>
      <w:r w:rsidRPr="003B7F14">
        <w:rPr>
          <w:rFonts w:ascii="Times New Roman" w:hAnsi="Times New Roman"/>
          <w:spacing w:val="-4"/>
        </w:rPr>
        <w:t xml:space="preserve"> hasil temuan ini menunjukkan bahwa GraphQL dan REST API sama-sama unggul dalam skalabilitas untuk permintaan yang tinggi, namun GraphQL lebih efisien dalam penggunaan </w:t>
      </w:r>
      <w:r w:rsidRPr="00C34985">
        <w:rPr>
          <w:rFonts w:ascii="Times New Roman" w:hAnsi="Times New Roman"/>
          <w:i/>
          <w:iCs/>
          <w:spacing w:val="-4"/>
        </w:rPr>
        <w:t>bandwidth</w:t>
      </w:r>
      <w:r w:rsidRPr="003B7F14">
        <w:rPr>
          <w:rFonts w:ascii="Times New Roman" w:hAnsi="Times New Roman"/>
          <w:spacing w:val="-4"/>
        </w:rPr>
        <w:t xml:space="preserve"> karena penghindaran </w:t>
      </w:r>
      <w:r w:rsidRPr="00C34985">
        <w:rPr>
          <w:rFonts w:ascii="Times New Roman" w:hAnsi="Times New Roman"/>
          <w:i/>
          <w:iCs/>
          <w:spacing w:val="-4"/>
        </w:rPr>
        <w:t>over-fetching</w:t>
      </w:r>
      <w:r w:rsidRPr="003B7F14">
        <w:rPr>
          <w:rFonts w:ascii="Times New Roman" w:hAnsi="Times New Roman"/>
          <w:spacing w:val="-4"/>
        </w:rPr>
        <w:t xml:space="preserve"> [1</w:t>
      </w:r>
      <w:r w:rsidR="004D2B5C">
        <w:rPr>
          <w:rFonts w:ascii="Times New Roman" w:hAnsi="Times New Roman"/>
          <w:spacing w:val="-4"/>
        </w:rPr>
        <w:t>4</w:t>
      </w:r>
      <w:r w:rsidRPr="003B7F14">
        <w:rPr>
          <w:rFonts w:ascii="Times New Roman" w:hAnsi="Times New Roman"/>
          <w:spacing w:val="-4"/>
        </w:rPr>
        <w:t>][1</w:t>
      </w:r>
      <w:r w:rsidR="004D2B5C">
        <w:rPr>
          <w:rFonts w:ascii="Times New Roman" w:hAnsi="Times New Roman"/>
          <w:spacing w:val="-4"/>
        </w:rPr>
        <w:t>5</w:t>
      </w:r>
      <w:r w:rsidRPr="003B7F14">
        <w:rPr>
          <w:rFonts w:ascii="Times New Roman" w:hAnsi="Times New Roman"/>
          <w:spacing w:val="-4"/>
        </w:rPr>
        <w:t xml:space="preserve">]. Pada skenario pengujian </w:t>
      </w:r>
      <w:r w:rsidR="00AD1077">
        <w:rPr>
          <w:rFonts w:ascii="Times New Roman" w:hAnsi="Times New Roman"/>
          <w:spacing w:val="-4"/>
        </w:rPr>
        <w:t>GET</w:t>
      </w:r>
      <w:r w:rsidRPr="003B7F14">
        <w:rPr>
          <w:rFonts w:ascii="Times New Roman" w:hAnsi="Times New Roman"/>
          <w:spacing w:val="-4"/>
        </w:rPr>
        <w:t>, PUT, dan DELETE hasil pengujian dari kedua arsitektur memang tidak terlalu signifikan namun GraphQL masih menandingi dari segi performa REST API.</w:t>
      </w:r>
    </w:p>
    <w:p w14:paraId="4C76FD28" w14:textId="175F8F1B" w:rsidR="00777A06" w:rsidRDefault="00550871" w:rsidP="00777A06">
      <w:pPr>
        <w:pStyle w:val="BodyText"/>
        <w:spacing w:before="202" w:line="218" w:lineRule="auto"/>
        <w:ind w:left="90" w:right="761" w:firstLine="17"/>
        <w:jc w:val="both"/>
        <w:rPr>
          <w:rFonts w:ascii="Times New Roman" w:hAnsi="Times New Roman"/>
          <w:spacing w:val="-4"/>
        </w:rPr>
      </w:pPr>
      <w:r w:rsidRPr="00550871">
        <w:rPr>
          <w:rFonts w:ascii="Times New Roman" w:hAnsi="Times New Roman"/>
          <w:spacing w:val="-4"/>
        </w:rPr>
        <w:t xml:space="preserve">GraphQL menunjukkan efektivitas yang tinggi dalam mengurangi waktu respons, seperti yang terlihat dari rata-rata waktu respons yang cepat dan distribusinya yang stabil. Dengan kemampuan memfasilitasi permintaan yang lebih spesifik, GraphQL hanya mengirimkan data yang dibutuhkan oleh klien, berbeda dengan REST API yang sering mengirimkan data berlebih dalam satu respons. Pendekatan ini membuat GraphQL ideal untuk aplikasi yang membutuhkan performa tinggi, terutama dalam lingkungan dengan kebutuhan data yang kompleks namun spesifik. Selain itu, penggunaan </w:t>
      </w:r>
      <w:r w:rsidRPr="00C62216">
        <w:rPr>
          <w:rFonts w:ascii="Times New Roman" w:hAnsi="Times New Roman"/>
          <w:i/>
          <w:iCs/>
          <w:spacing w:val="-4"/>
        </w:rPr>
        <w:t>bandwidth</w:t>
      </w:r>
      <w:r w:rsidRPr="00550871">
        <w:rPr>
          <w:rFonts w:ascii="Times New Roman" w:hAnsi="Times New Roman"/>
          <w:spacing w:val="-4"/>
        </w:rPr>
        <w:t xml:space="preserve"> pada GraphQL terbukti lebih efisien, konsisten dengan karakteristiknya yang menghindari pengiriman data yang tidak diperlukan, sehingga mengurangi </w:t>
      </w:r>
      <w:r w:rsidRPr="00C34985">
        <w:rPr>
          <w:rFonts w:ascii="Times New Roman" w:hAnsi="Times New Roman"/>
          <w:i/>
          <w:iCs/>
          <w:spacing w:val="-4"/>
        </w:rPr>
        <w:t>overhead</w:t>
      </w:r>
      <w:r w:rsidRPr="00550871">
        <w:rPr>
          <w:rFonts w:ascii="Times New Roman" w:hAnsi="Times New Roman"/>
          <w:spacing w:val="-4"/>
        </w:rPr>
        <w:t xml:space="preserve"> komunikasi [1</w:t>
      </w:r>
      <w:r w:rsidR="00A34B66">
        <w:rPr>
          <w:rFonts w:ascii="Times New Roman" w:hAnsi="Times New Roman"/>
          <w:spacing w:val="-4"/>
        </w:rPr>
        <w:t>6</w:t>
      </w:r>
      <w:r w:rsidRPr="00550871">
        <w:rPr>
          <w:rFonts w:ascii="Times New Roman" w:hAnsi="Times New Roman"/>
          <w:spacing w:val="-4"/>
        </w:rPr>
        <w:t>]. Meskipun REST API menunjukkan kemampuan yang baik dalam skala besar, GraphQL memiliki keunggulan signifikan dalam hal penggunaan bandwidth [1</w:t>
      </w:r>
      <w:r w:rsidR="00851315">
        <w:rPr>
          <w:rFonts w:ascii="Times New Roman" w:hAnsi="Times New Roman"/>
          <w:spacing w:val="-4"/>
        </w:rPr>
        <w:t>7</w:t>
      </w:r>
      <w:r w:rsidRPr="00550871">
        <w:rPr>
          <w:rFonts w:ascii="Times New Roman" w:hAnsi="Times New Roman"/>
          <w:spacing w:val="-4"/>
        </w:rPr>
        <w:t>].</w:t>
      </w:r>
    </w:p>
    <w:p w14:paraId="6B2E5370" w14:textId="77777777" w:rsidR="00E004C5" w:rsidRDefault="00E004C5" w:rsidP="00777A06">
      <w:pPr>
        <w:pStyle w:val="BodyText"/>
        <w:spacing w:before="202" w:line="218" w:lineRule="auto"/>
        <w:ind w:left="90" w:right="761" w:firstLine="17"/>
        <w:jc w:val="both"/>
        <w:rPr>
          <w:rFonts w:ascii="Times New Roman" w:hAnsi="Times New Roman"/>
          <w:spacing w:val="-4"/>
        </w:rPr>
      </w:pPr>
    </w:p>
    <w:p w14:paraId="25DE6C07" w14:textId="77777777" w:rsidR="00E004C5" w:rsidRDefault="00E004C5" w:rsidP="00777A06">
      <w:pPr>
        <w:pStyle w:val="BodyText"/>
        <w:spacing w:before="202" w:line="218" w:lineRule="auto"/>
        <w:ind w:left="90" w:right="761" w:firstLine="17"/>
        <w:jc w:val="both"/>
        <w:rPr>
          <w:rFonts w:ascii="Times New Roman" w:hAnsi="Times New Roman"/>
          <w:color w:val="00004C"/>
          <w:spacing w:val="-2"/>
        </w:rPr>
      </w:pPr>
    </w:p>
    <w:p w14:paraId="0BDAB89B" w14:textId="73ACC7A1" w:rsidR="00777A06" w:rsidRPr="00554821" w:rsidRDefault="00EE3384" w:rsidP="00777A06">
      <w:pPr>
        <w:pStyle w:val="Heading2"/>
        <w:numPr>
          <w:ilvl w:val="1"/>
          <w:numId w:val="1"/>
        </w:numPr>
        <w:tabs>
          <w:tab w:val="left" w:pos="603"/>
        </w:tabs>
        <w:spacing w:before="265"/>
        <w:rPr>
          <w:rFonts w:ascii="Times New Roman" w:hAnsi="Times New Roman"/>
          <w:spacing w:val="-4"/>
        </w:rPr>
      </w:pPr>
      <w:r w:rsidRPr="00EE3384">
        <w:rPr>
          <w:rFonts w:ascii="Times New Roman" w:hAnsi="Times New Roman"/>
          <w:color w:val="00004C"/>
          <w:spacing w:val="-2"/>
        </w:rPr>
        <w:t>Parameter Flexibility</w:t>
      </w:r>
    </w:p>
    <w:p w14:paraId="510C1521" w14:textId="2C83A114" w:rsidR="00550871" w:rsidRDefault="00AC53E7" w:rsidP="00CA57F8">
      <w:pPr>
        <w:pStyle w:val="Heading2"/>
        <w:numPr>
          <w:ilvl w:val="2"/>
          <w:numId w:val="1"/>
        </w:numPr>
        <w:tabs>
          <w:tab w:val="clear" w:pos="-73"/>
          <w:tab w:val="left" w:pos="0"/>
          <w:tab w:val="left" w:pos="603"/>
        </w:tabs>
        <w:spacing w:before="265"/>
        <w:rPr>
          <w:rFonts w:ascii="Times New Roman" w:hAnsi="Times New Roman"/>
          <w:spacing w:val="-4"/>
        </w:rPr>
      </w:pPr>
      <w:r w:rsidRPr="00AC53E7">
        <w:rPr>
          <w:rFonts w:ascii="Times New Roman" w:hAnsi="Times New Roman"/>
          <w:b w:val="0"/>
          <w:bCs w:val="0"/>
          <w:color w:val="00004C"/>
          <w:w w:val="90"/>
        </w:rPr>
        <w:t>Hasil Pengujian Fleksibilitas Kustomisasi Kebutuhan Data</w:t>
      </w:r>
    </w:p>
    <w:p w14:paraId="713033BC" w14:textId="16CEE28C" w:rsidR="00777A06" w:rsidRDefault="000E001D" w:rsidP="00C01625">
      <w:pPr>
        <w:pStyle w:val="BodyText"/>
        <w:spacing w:before="215" w:line="218" w:lineRule="auto"/>
        <w:ind w:left="90" w:right="705"/>
        <w:jc w:val="both"/>
        <w:rPr>
          <w:rFonts w:ascii="Times New Roman" w:hAnsi="Times New Roman"/>
          <w:spacing w:val="-4"/>
        </w:rPr>
      </w:pPr>
      <w:r w:rsidRPr="000E001D">
        <w:rPr>
          <w:rFonts w:ascii="Times New Roman" w:hAnsi="Times New Roman"/>
          <w:spacing w:val="-4"/>
        </w:rPr>
        <w:t xml:space="preserve">Hasil </w:t>
      </w:r>
      <w:r w:rsidRPr="00C34985">
        <w:rPr>
          <w:rFonts w:ascii="Times New Roman" w:hAnsi="Times New Roman"/>
          <w:i/>
          <w:iCs/>
          <w:spacing w:val="-4"/>
        </w:rPr>
        <w:t>query</w:t>
      </w:r>
      <w:r w:rsidRPr="000E001D">
        <w:rPr>
          <w:rFonts w:ascii="Times New Roman" w:hAnsi="Times New Roman"/>
          <w:spacing w:val="-4"/>
        </w:rPr>
        <w:t xml:space="preserve"> dianalisis berdasarkan fleksibilitas metode dalam menyesuaikan data sesuai kebutuhan klien melalui operasi read di Postman. Metode dinilai baik jika mampu menyajikan data relevan sesuai permintaan, sedangkan metode yang menampilkan data berlebihan atau tidak diperlukan dianggap kurang baik.</w:t>
      </w:r>
      <w:r>
        <w:rPr>
          <w:rFonts w:ascii="Times New Roman" w:hAnsi="Times New Roman"/>
          <w:spacing w:val="-4"/>
        </w:rPr>
        <w:t xml:space="preserve"> </w:t>
      </w:r>
      <w:r w:rsidRPr="000E001D">
        <w:rPr>
          <w:rFonts w:ascii="Times New Roman" w:hAnsi="Times New Roman"/>
          <w:spacing w:val="-4"/>
        </w:rPr>
        <w:t>Hasil pengukuran dan pembahasannya adalah sebagai berikut:</w:t>
      </w:r>
    </w:p>
    <w:p w14:paraId="3CBD9706" w14:textId="7690422E" w:rsidR="000E001D" w:rsidRDefault="00022FA5" w:rsidP="00E414CE">
      <w:pPr>
        <w:pStyle w:val="BodyText"/>
        <w:numPr>
          <w:ilvl w:val="0"/>
          <w:numId w:val="15"/>
        </w:numPr>
        <w:spacing w:before="215" w:line="218" w:lineRule="auto"/>
        <w:ind w:right="705"/>
        <w:jc w:val="both"/>
        <w:rPr>
          <w:rFonts w:ascii="Times New Roman" w:hAnsi="Times New Roman"/>
          <w:spacing w:val="-4"/>
        </w:rPr>
      </w:pPr>
      <w:r w:rsidRPr="00022FA5">
        <w:rPr>
          <w:rFonts w:ascii="Times New Roman" w:hAnsi="Times New Roman"/>
          <w:spacing w:val="-4"/>
        </w:rPr>
        <w:t xml:space="preserve">Implementasi Fleksibilitas Klien </w:t>
      </w:r>
      <w:r>
        <w:rPr>
          <w:rFonts w:ascii="Times New Roman" w:hAnsi="Times New Roman"/>
          <w:spacing w:val="-4"/>
        </w:rPr>
        <w:t>REST API</w:t>
      </w:r>
    </w:p>
    <w:p w14:paraId="10B3008F" w14:textId="693A77F8" w:rsidR="00C34E19" w:rsidRPr="00BB4DAD" w:rsidRDefault="003478AC" w:rsidP="003478AC">
      <w:pPr>
        <w:pStyle w:val="ListParagraph1"/>
        <w:tabs>
          <w:tab w:val="left" w:pos="2911"/>
        </w:tabs>
        <w:spacing w:before="0" w:line="203" w:lineRule="exact"/>
        <w:ind w:left="450" w:firstLine="0"/>
        <w:rPr>
          <w:rFonts w:ascii="Times New Roman" w:hAnsi="Times New Roman"/>
          <w:spacing w:val="-2"/>
          <w:sz w:val="18"/>
        </w:rPr>
      </w:pPr>
      <w:r>
        <w:rPr>
          <w:rFonts w:ascii="Times New Roman" w:hAnsi="Times New Roman"/>
          <w:b/>
          <w:spacing w:val="-2"/>
          <w:sz w:val="18"/>
          <w:lang w:val="en-US"/>
        </w:rPr>
        <w:tab/>
      </w:r>
      <w:r w:rsidR="00C34E19">
        <w:rPr>
          <w:rFonts w:ascii="Times New Roman" w:hAnsi="Times New Roman"/>
          <w:b/>
          <w:spacing w:val="-2"/>
          <w:sz w:val="18"/>
          <w:lang w:val="en-US"/>
        </w:rPr>
        <w:t xml:space="preserve">Tabel </w:t>
      </w:r>
      <w:r w:rsidR="00081E21">
        <w:rPr>
          <w:rFonts w:ascii="Times New Roman" w:hAnsi="Times New Roman"/>
          <w:b/>
          <w:spacing w:val="-2"/>
          <w:sz w:val="18"/>
          <w:lang w:val="en-US"/>
        </w:rPr>
        <w:t>3</w:t>
      </w:r>
      <w:r w:rsidR="00C34E19">
        <w:rPr>
          <w:rFonts w:ascii="Times New Roman" w:hAnsi="Times New Roman"/>
          <w:b/>
          <w:spacing w:val="-2"/>
          <w:sz w:val="18"/>
          <w:lang w:val="en-US"/>
        </w:rPr>
        <w:t xml:space="preserve">.  </w:t>
      </w:r>
      <w:r w:rsidR="00F45F37" w:rsidRPr="00F45F37">
        <w:rPr>
          <w:rFonts w:ascii="Times New Roman" w:hAnsi="Times New Roman"/>
          <w:spacing w:val="-2"/>
          <w:sz w:val="18"/>
        </w:rPr>
        <w:t>Fleksibilitas Klien REST API</w:t>
      </w:r>
    </w:p>
    <w:tbl>
      <w:tblPr>
        <w:tblW w:w="0" w:type="auto"/>
        <w:jc w:val="center"/>
        <w:tblLayout w:type="fixed"/>
        <w:tblCellMar>
          <w:left w:w="0" w:type="dxa"/>
          <w:right w:w="0" w:type="dxa"/>
        </w:tblCellMar>
        <w:tblLook w:val="04A0" w:firstRow="1" w:lastRow="0" w:firstColumn="1" w:lastColumn="0" w:noHBand="0" w:noVBand="1"/>
      </w:tblPr>
      <w:tblGrid>
        <w:gridCol w:w="1596"/>
        <w:gridCol w:w="1170"/>
        <w:gridCol w:w="4711"/>
      </w:tblGrid>
      <w:tr w:rsidR="00C34E19" w14:paraId="7D01ED87" w14:textId="77777777" w:rsidTr="00B22B10">
        <w:trPr>
          <w:trHeight w:val="362"/>
          <w:jc w:val="center"/>
        </w:trPr>
        <w:tc>
          <w:tcPr>
            <w:tcW w:w="1596" w:type="dxa"/>
            <w:tcBorders>
              <w:top w:val="single" w:sz="4" w:space="0" w:color="000000"/>
              <w:bottom w:val="double" w:sz="4" w:space="0" w:color="000000"/>
            </w:tcBorders>
            <w:shd w:val="clear" w:color="auto" w:fill="auto"/>
          </w:tcPr>
          <w:p w14:paraId="3E2916A3" w14:textId="6D909321" w:rsidR="00C34E19" w:rsidRDefault="0071218E" w:rsidP="00817046">
            <w:pPr>
              <w:pStyle w:val="TableParagraph"/>
              <w:spacing w:before="38" w:line="243" w:lineRule="exact"/>
              <w:jc w:val="center"/>
            </w:pPr>
            <w:r>
              <w:rPr>
                <w:rFonts w:ascii="Times New Roman" w:hAnsi="Times New Roman"/>
                <w:b/>
                <w:spacing w:val="-2"/>
                <w:sz w:val="18"/>
              </w:rPr>
              <w:t>Kebutuhan</w:t>
            </w:r>
          </w:p>
        </w:tc>
        <w:tc>
          <w:tcPr>
            <w:tcW w:w="1170" w:type="dxa"/>
            <w:tcBorders>
              <w:top w:val="single" w:sz="4" w:space="0" w:color="000000"/>
              <w:bottom w:val="double" w:sz="4" w:space="0" w:color="000000"/>
            </w:tcBorders>
            <w:shd w:val="clear" w:color="auto" w:fill="auto"/>
          </w:tcPr>
          <w:p w14:paraId="495636E4" w14:textId="43ED4791" w:rsidR="00C34E19" w:rsidRDefault="0071218E" w:rsidP="00817046">
            <w:pPr>
              <w:pStyle w:val="TableParagraph"/>
              <w:spacing w:before="38" w:line="243" w:lineRule="exact"/>
              <w:ind w:left="205"/>
              <w:jc w:val="center"/>
            </w:pPr>
            <w:r>
              <w:rPr>
                <w:rFonts w:ascii="Times New Roman" w:hAnsi="Times New Roman"/>
                <w:b/>
                <w:spacing w:val="-2"/>
                <w:sz w:val="18"/>
              </w:rPr>
              <w:t>Operasi</w:t>
            </w:r>
          </w:p>
        </w:tc>
        <w:tc>
          <w:tcPr>
            <w:tcW w:w="4711" w:type="dxa"/>
            <w:tcBorders>
              <w:top w:val="single" w:sz="4" w:space="0" w:color="000000"/>
              <w:bottom w:val="double" w:sz="4" w:space="0" w:color="000000"/>
            </w:tcBorders>
            <w:shd w:val="clear" w:color="auto" w:fill="auto"/>
          </w:tcPr>
          <w:p w14:paraId="0B84B434" w14:textId="7C1E6B72" w:rsidR="00C34E19" w:rsidRDefault="0071218E" w:rsidP="00817046">
            <w:pPr>
              <w:pStyle w:val="TableParagraph"/>
              <w:spacing w:before="38" w:line="243" w:lineRule="exact"/>
              <w:ind w:left="349"/>
              <w:jc w:val="center"/>
            </w:pPr>
            <w:r>
              <w:rPr>
                <w:rFonts w:ascii="Times New Roman" w:hAnsi="Times New Roman"/>
                <w:b/>
                <w:spacing w:val="-2"/>
                <w:sz w:val="18"/>
              </w:rPr>
              <w:t>Hasil Operasi</w:t>
            </w:r>
          </w:p>
        </w:tc>
      </w:tr>
      <w:tr w:rsidR="00C34E19" w14:paraId="0595B351" w14:textId="77777777" w:rsidTr="00B22B10">
        <w:trPr>
          <w:trHeight w:val="393"/>
          <w:jc w:val="center"/>
        </w:trPr>
        <w:tc>
          <w:tcPr>
            <w:tcW w:w="1596" w:type="dxa"/>
            <w:tcBorders>
              <w:top w:val="double" w:sz="4" w:space="0" w:color="000000"/>
            </w:tcBorders>
            <w:shd w:val="clear" w:color="auto" w:fill="auto"/>
          </w:tcPr>
          <w:p w14:paraId="2D4327C0" w14:textId="77777777" w:rsidR="00157E12" w:rsidRPr="00157E12" w:rsidRDefault="00157E12" w:rsidP="00157E12">
            <w:pPr>
              <w:pStyle w:val="TableParagraph"/>
              <w:spacing w:before="52"/>
              <w:rPr>
                <w:rFonts w:ascii="Times New Roman" w:hAnsi="Times New Roman"/>
                <w:spacing w:val="-4"/>
                <w:sz w:val="18"/>
              </w:rPr>
            </w:pPr>
            <w:r w:rsidRPr="00157E12">
              <w:rPr>
                <w:rFonts w:ascii="Times New Roman" w:hAnsi="Times New Roman"/>
                <w:spacing w:val="-4"/>
                <w:sz w:val="18"/>
              </w:rPr>
              <w:t>Menampilkan data:</w:t>
            </w:r>
          </w:p>
          <w:p w14:paraId="0458CBDE" w14:textId="77777777" w:rsidR="00157E12" w:rsidRPr="00157E12" w:rsidRDefault="00157E12" w:rsidP="00157E12">
            <w:pPr>
              <w:pStyle w:val="TableParagraph"/>
              <w:spacing w:before="52"/>
              <w:rPr>
                <w:rFonts w:ascii="Times New Roman" w:hAnsi="Times New Roman"/>
                <w:spacing w:val="-4"/>
                <w:sz w:val="18"/>
              </w:rPr>
            </w:pPr>
            <w:r w:rsidRPr="00157E12">
              <w:rPr>
                <w:rFonts w:ascii="Times New Roman" w:hAnsi="Times New Roman"/>
                <w:spacing w:val="-4"/>
                <w:sz w:val="18"/>
              </w:rPr>
              <w:t>1. id</w:t>
            </w:r>
          </w:p>
          <w:p w14:paraId="4E024E8D" w14:textId="5D91B254" w:rsidR="00C34E19" w:rsidRDefault="00157E12" w:rsidP="00157E12">
            <w:pPr>
              <w:pStyle w:val="TableParagraph"/>
              <w:spacing w:before="52"/>
            </w:pPr>
            <w:r w:rsidRPr="00157E12">
              <w:rPr>
                <w:rFonts w:ascii="Times New Roman" w:hAnsi="Times New Roman"/>
                <w:spacing w:val="-4"/>
                <w:sz w:val="18"/>
              </w:rPr>
              <w:t>2. name</w:t>
            </w:r>
          </w:p>
        </w:tc>
        <w:tc>
          <w:tcPr>
            <w:tcW w:w="1170" w:type="dxa"/>
            <w:tcBorders>
              <w:top w:val="double" w:sz="4" w:space="0" w:color="000000"/>
            </w:tcBorders>
            <w:shd w:val="clear" w:color="auto" w:fill="auto"/>
          </w:tcPr>
          <w:p w14:paraId="498C5076" w14:textId="00EBCDF7" w:rsidR="00C34E19" w:rsidRDefault="00C34E19" w:rsidP="00817046">
            <w:pPr>
              <w:pStyle w:val="TableParagraph"/>
              <w:spacing w:before="52"/>
            </w:pPr>
          </w:p>
        </w:tc>
        <w:tc>
          <w:tcPr>
            <w:tcW w:w="4711" w:type="dxa"/>
            <w:tcBorders>
              <w:top w:val="double" w:sz="4" w:space="0" w:color="000000"/>
            </w:tcBorders>
            <w:shd w:val="clear" w:color="auto" w:fill="auto"/>
          </w:tcPr>
          <w:p w14:paraId="2FF9AAD8" w14:textId="77777777" w:rsidR="00482220" w:rsidRPr="00482220" w:rsidRDefault="00482220" w:rsidP="00482220">
            <w:pPr>
              <w:pStyle w:val="TableParagraph"/>
              <w:spacing w:before="52"/>
              <w:rPr>
                <w:rFonts w:ascii="Courier New" w:hAnsi="Courier New" w:cs="Courier New"/>
                <w:sz w:val="18"/>
                <w:szCs w:val="18"/>
              </w:rPr>
            </w:pPr>
            <w:r w:rsidRPr="00482220">
              <w:rPr>
                <w:rFonts w:ascii="Courier New" w:hAnsi="Courier New" w:cs="Courier New"/>
                <w:sz w:val="18"/>
                <w:szCs w:val="18"/>
              </w:rPr>
              <w:t>{</w:t>
            </w:r>
          </w:p>
          <w:p w14:paraId="181BEE3F" w14:textId="77777777" w:rsidR="00482220" w:rsidRPr="00482220" w:rsidRDefault="00482220" w:rsidP="00482220">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"id": 7,</w:t>
            </w:r>
          </w:p>
          <w:p w14:paraId="5D40CF81" w14:textId="30F23632" w:rsidR="00482220" w:rsidRPr="00482220" w:rsidRDefault="00482220" w:rsidP="00EA1F84">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"name": "Bakso Sony",</w:t>
            </w:r>
          </w:p>
          <w:p w14:paraId="3F1A16CA" w14:textId="2ACC453E" w:rsidR="00482220" w:rsidRPr="00482220" w:rsidRDefault="00482220" w:rsidP="00EA1F84">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"price": 10000,</w:t>
            </w:r>
          </w:p>
          <w:p w14:paraId="175DCD87" w14:textId="610F5825" w:rsidR="00482220" w:rsidRPr="00482220" w:rsidRDefault="00482220" w:rsidP="00EA1F84">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"createdAt": "2025-01-05T11:20:29.376Z",</w:t>
            </w:r>
          </w:p>
          <w:p w14:paraId="04A28485" w14:textId="77777777" w:rsidR="00482220" w:rsidRPr="00482220" w:rsidRDefault="00482220" w:rsidP="00482220">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"categoryId": 1</w:t>
            </w:r>
          </w:p>
          <w:p w14:paraId="26F7A585" w14:textId="69C298F0" w:rsidR="00C34E19" w:rsidRDefault="00482220" w:rsidP="00482220">
            <w:pPr>
              <w:pStyle w:val="TableParagraph"/>
              <w:spacing w:before="52"/>
            </w:pPr>
            <w:r w:rsidRPr="00482220">
              <w:rPr>
                <w:rFonts w:ascii="Courier New" w:hAnsi="Courier New" w:cs="Courier New"/>
                <w:sz w:val="18"/>
                <w:szCs w:val="18"/>
              </w:rPr>
              <w:t>}</w:t>
            </w:r>
          </w:p>
        </w:tc>
      </w:tr>
      <w:tr w:rsidR="00C34E19" w14:paraId="35D00425" w14:textId="77777777" w:rsidTr="00B22B10">
        <w:trPr>
          <w:trHeight w:val="348"/>
          <w:jc w:val="center"/>
        </w:trPr>
        <w:tc>
          <w:tcPr>
            <w:tcW w:w="1596" w:type="dxa"/>
            <w:tcBorders>
              <w:bottom w:val="single" w:sz="4" w:space="0" w:color="auto"/>
            </w:tcBorders>
            <w:shd w:val="clear" w:color="auto" w:fill="auto"/>
          </w:tcPr>
          <w:p w14:paraId="1F6E15CF" w14:textId="77777777" w:rsidR="00157E12" w:rsidRPr="00157E12" w:rsidRDefault="00157E12" w:rsidP="00157E12">
            <w:pPr>
              <w:pStyle w:val="TableParagraph"/>
              <w:rPr>
                <w:rFonts w:ascii="Times New Roman" w:hAnsi="Times New Roman"/>
                <w:spacing w:val="-5"/>
                <w:sz w:val="18"/>
              </w:rPr>
            </w:pPr>
            <w:r w:rsidRPr="00157E12">
              <w:rPr>
                <w:rFonts w:ascii="Times New Roman" w:hAnsi="Times New Roman"/>
                <w:spacing w:val="-5"/>
                <w:sz w:val="18"/>
              </w:rPr>
              <w:t>Menampilkan data:</w:t>
            </w:r>
          </w:p>
          <w:p w14:paraId="5D4764D6" w14:textId="77777777" w:rsidR="00157E12" w:rsidRPr="00157E12" w:rsidRDefault="00157E12" w:rsidP="00157E12">
            <w:pPr>
              <w:pStyle w:val="TableParagraph"/>
              <w:rPr>
                <w:rFonts w:ascii="Times New Roman" w:hAnsi="Times New Roman"/>
                <w:spacing w:val="-5"/>
                <w:sz w:val="18"/>
              </w:rPr>
            </w:pPr>
            <w:r w:rsidRPr="00157E12">
              <w:rPr>
                <w:rFonts w:ascii="Times New Roman" w:hAnsi="Times New Roman"/>
                <w:spacing w:val="-5"/>
                <w:sz w:val="18"/>
              </w:rPr>
              <w:t>1. id</w:t>
            </w:r>
          </w:p>
          <w:p w14:paraId="16F46041" w14:textId="77777777" w:rsidR="00157E12" w:rsidRPr="00157E12" w:rsidRDefault="00157E12" w:rsidP="00157E12">
            <w:pPr>
              <w:pStyle w:val="TableParagraph"/>
              <w:rPr>
                <w:rFonts w:ascii="Times New Roman" w:hAnsi="Times New Roman"/>
                <w:spacing w:val="-5"/>
                <w:sz w:val="18"/>
              </w:rPr>
            </w:pPr>
            <w:r w:rsidRPr="00157E12">
              <w:rPr>
                <w:rFonts w:ascii="Times New Roman" w:hAnsi="Times New Roman"/>
                <w:spacing w:val="-5"/>
                <w:sz w:val="18"/>
              </w:rPr>
              <w:t>2. name</w:t>
            </w:r>
          </w:p>
          <w:p w14:paraId="0A3279E4" w14:textId="381D506A" w:rsidR="00C34E19" w:rsidRDefault="00157E12" w:rsidP="00157E12">
            <w:pPr>
              <w:pStyle w:val="TableParagraph"/>
            </w:pPr>
            <w:r w:rsidRPr="00157E12">
              <w:rPr>
                <w:rFonts w:ascii="Times New Roman" w:hAnsi="Times New Roman"/>
                <w:spacing w:val="-5"/>
                <w:sz w:val="18"/>
              </w:rPr>
              <w:t>3. price</w:t>
            </w:r>
          </w:p>
        </w:tc>
        <w:tc>
          <w:tcPr>
            <w:tcW w:w="1170" w:type="dxa"/>
            <w:tcBorders>
              <w:bottom w:val="single" w:sz="4" w:space="0" w:color="auto"/>
            </w:tcBorders>
            <w:shd w:val="clear" w:color="auto" w:fill="auto"/>
          </w:tcPr>
          <w:p w14:paraId="4D7ACFDB" w14:textId="6AA39C48" w:rsidR="00C34E19" w:rsidRDefault="00C34E19" w:rsidP="00817046">
            <w:pPr>
              <w:pStyle w:val="TableParagraph"/>
            </w:pPr>
          </w:p>
        </w:tc>
        <w:tc>
          <w:tcPr>
            <w:tcW w:w="4711" w:type="dxa"/>
            <w:tcBorders>
              <w:bottom w:val="single" w:sz="4" w:space="0" w:color="auto"/>
            </w:tcBorders>
            <w:shd w:val="clear" w:color="auto" w:fill="auto"/>
          </w:tcPr>
          <w:p w14:paraId="6FF98D40" w14:textId="77777777" w:rsidR="0008218F" w:rsidRPr="00482220" w:rsidRDefault="0008218F" w:rsidP="0008218F">
            <w:pPr>
              <w:pStyle w:val="TableParagraph"/>
              <w:spacing w:before="52"/>
              <w:rPr>
                <w:rFonts w:ascii="Courier New" w:hAnsi="Courier New" w:cs="Courier New"/>
                <w:sz w:val="18"/>
                <w:szCs w:val="18"/>
              </w:rPr>
            </w:pPr>
            <w:r w:rsidRPr="00482220">
              <w:rPr>
                <w:rFonts w:ascii="Courier New" w:hAnsi="Courier New" w:cs="Courier New"/>
                <w:sz w:val="18"/>
                <w:szCs w:val="18"/>
              </w:rPr>
              <w:t>{</w:t>
            </w:r>
          </w:p>
          <w:p w14:paraId="53ACB900" w14:textId="77777777" w:rsidR="0008218F" w:rsidRPr="00482220" w:rsidRDefault="0008218F" w:rsidP="0008218F">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"id": 7,</w:t>
            </w:r>
          </w:p>
          <w:p w14:paraId="14E423EB" w14:textId="0411658D" w:rsidR="0008218F" w:rsidRPr="00482220" w:rsidRDefault="0008218F" w:rsidP="00EA1F84">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"name": "Bakso Sony",</w:t>
            </w:r>
          </w:p>
          <w:p w14:paraId="0CBA7750" w14:textId="2D8AC452" w:rsidR="0008218F" w:rsidRPr="00482220" w:rsidRDefault="0008218F" w:rsidP="00EA1F84">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"price": 10000,</w:t>
            </w:r>
          </w:p>
          <w:p w14:paraId="11C3390B" w14:textId="369ED7A0" w:rsidR="0008218F" w:rsidRPr="00482220" w:rsidRDefault="0008218F" w:rsidP="00EA1F84">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"createdAt": "2025-01-05T11:20:29.376Z",</w:t>
            </w:r>
          </w:p>
          <w:p w14:paraId="0970264D" w14:textId="77777777" w:rsidR="0008218F" w:rsidRPr="00482220" w:rsidRDefault="0008218F" w:rsidP="0008218F">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"categoryId": 1</w:t>
            </w:r>
          </w:p>
          <w:p w14:paraId="7B84EEF4" w14:textId="2E7A2081" w:rsidR="00C34E19" w:rsidRDefault="0008218F" w:rsidP="0008218F">
            <w:pPr>
              <w:pStyle w:val="TableParagraph"/>
            </w:pPr>
            <w:r w:rsidRPr="00482220">
              <w:rPr>
                <w:rFonts w:ascii="Courier New" w:hAnsi="Courier New" w:cs="Courier New"/>
                <w:sz w:val="18"/>
                <w:szCs w:val="18"/>
              </w:rPr>
              <w:t>}</w:t>
            </w:r>
          </w:p>
        </w:tc>
      </w:tr>
    </w:tbl>
    <w:p w14:paraId="0C121EF1" w14:textId="70362EBB" w:rsidR="00022FA5" w:rsidRDefault="00C415B2" w:rsidP="00C44CA9">
      <w:pPr>
        <w:pStyle w:val="BodyText"/>
        <w:spacing w:before="215" w:line="218" w:lineRule="auto"/>
        <w:ind w:left="90" w:right="705"/>
        <w:jc w:val="both"/>
        <w:rPr>
          <w:rFonts w:ascii="Times New Roman" w:hAnsi="Times New Roman"/>
          <w:spacing w:val="-4"/>
        </w:rPr>
      </w:pPr>
      <w:r w:rsidRPr="00C415B2">
        <w:rPr>
          <w:rFonts w:ascii="Times New Roman" w:hAnsi="Times New Roman"/>
          <w:spacing w:val="-4"/>
        </w:rPr>
        <w:t xml:space="preserve">Tabel </w:t>
      </w:r>
      <w:r w:rsidR="00761189">
        <w:rPr>
          <w:rFonts w:ascii="Times New Roman" w:hAnsi="Times New Roman"/>
          <w:spacing w:val="-4"/>
        </w:rPr>
        <w:t>3</w:t>
      </w:r>
      <w:r w:rsidRPr="00C415B2">
        <w:rPr>
          <w:rFonts w:ascii="Times New Roman" w:hAnsi="Times New Roman"/>
          <w:spacing w:val="-4"/>
        </w:rPr>
        <w:t xml:space="preserve"> menunjukkan bahwa REST API tidak mendukung kustomisasi data spesifik. Misalnya, klien hanya membutuhkan id dan nam</w:t>
      </w:r>
      <w:r w:rsidR="00E264AF">
        <w:rPr>
          <w:rFonts w:ascii="Times New Roman" w:hAnsi="Times New Roman"/>
          <w:spacing w:val="-4"/>
        </w:rPr>
        <w:t>e</w:t>
      </w:r>
      <w:r w:rsidRPr="00C415B2">
        <w:rPr>
          <w:rFonts w:ascii="Times New Roman" w:hAnsi="Times New Roman"/>
          <w:spacing w:val="-4"/>
        </w:rPr>
        <w:t>, REST API tetap menampilkan seluruh data tanpa penyaringan sesuai kebutuhan.</w:t>
      </w:r>
    </w:p>
    <w:p w14:paraId="4BBE71D2" w14:textId="3FF08544" w:rsidR="00022FA5" w:rsidRDefault="00022FA5" w:rsidP="00E414CE">
      <w:pPr>
        <w:pStyle w:val="BodyText"/>
        <w:numPr>
          <w:ilvl w:val="0"/>
          <w:numId w:val="15"/>
        </w:numPr>
        <w:spacing w:before="215" w:line="218" w:lineRule="auto"/>
        <w:ind w:right="705"/>
        <w:jc w:val="both"/>
        <w:rPr>
          <w:rFonts w:ascii="Times New Roman" w:hAnsi="Times New Roman"/>
          <w:spacing w:val="-4"/>
        </w:rPr>
      </w:pPr>
      <w:r w:rsidRPr="00022FA5">
        <w:rPr>
          <w:rFonts w:ascii="Times New Roman" w:hAnsi="Times New Roman"/>
          <w:spacing w:val="-4"/>
        </w:rPr>
        <w:t>Implementasi Dengan Parameter Fleksibilitas Klien GraphQL</w:t>
      </w:r>
    </w:p>
    <w:p w14:paraId="5CD74CD5" w14:textId="7C54BCC5" w:rsidR="009034A2" w:rsidRPr="00BB4DAD" w:rsidRDefault="00640D9A" w:rsidP="00640D9A">
      <w:pPr>
        <w:pStyle w:val="ListParagraph1"/>
        <w:tabs>
          <w:tab w:val="left" w:pos="2911"/>
        </w:tabs>
        <w:spacing w:before="0" w:line="203" w:lineRule="exact"/>
        <w:ind w:left="450" w:firstLine="0"/>
        <w:rPr>
          <w:rFonts w:ascii="Times New Roman" w:hAnsi="Times New Roman"/>
          <w:spacing w:val="-2"/>
          <w:sz w:val="18"/>
        </w:rPr>
      </w:pPr>
      <w:r>
        <w:rPr>
          <w:rFonts w:ascii="Times New Roman" w:hAnsi="Times New Roman"/>
          <w:b/>
          <w:spacing w:val="-2"/>
          <w:sz w:val="18"/>
          <w:lang w:val="en-US"/>
        </w:rPr>
        <w:tab/>
      </w:r>
      <w:r w:rsidR="009034A2">
        <w:rPr>
          <w:rFonts w:ascii="Times New Roman" w:hAnsi="Times New Roman"/>
          <w:b/>
          <w:spacing w:val="-2"/>
          <w:sz w:val="18"/>
          <w:lang w:val="en-US"/>
        </w:rPr>
        <w:t xml:space="preserve">Tabel </w:t>
      </w:r>
      <w:r w:rsidR="00761189">
        <w:rPr>
          <w:rFonts w:ascii="Times New Roman" w:hAnsi="Times New Roman"/>
          <w:b/>
          <w:spacing w:val="-2"/>
          <w:sz w:val="18"/>
          <w:lang w:val="en-US"/>
        </w:rPr>
        <w:t>4</w:t>
      </w:r>
      <w:r w:rsidR="009034A2">
        <w:rPr>
          <w:rFonts w:ascii="Times New Roman" w:hAnsi="Times New Roman"/>
          <w:b/>
          <w:spacing w:val="-2"/>
          <w:sz w:val="18"/>
          <w:lang w:val="en-US"/>
        </w:rPr>
        <w:t xml:space="preserve">.  </w:t>
      </w:r>
      <w:r w:rsidR="009034A2" w:rsidRPr="00F45F37">
        <w:rPr>
          <w:rFonts w:ascii="Times New Roman" w:hAnsi="Times New Roman"/>
          <w:spacing w:val="-2"/>
          <w:sz w:val="18"/>
        </w:rPr>
        <w:t>Fleksibilitas Klien REST API</w:t>
      </w:r>
    </w:p>
    <w:tbl>
      <w:tblPr>
        <w:tblW w:w="0" w:type="auto"/>
        <w:jc w:val="center"/>
        <w:tblLayout w:type="fixed"/>
        <w:tblCellMar>
          <w:left w:w="0" w:type="dxa"/>
          <w:right w:w="0" w:type="dxa"/>
        </w:tblCellMar>
        <w:tblLook w:val="04A0" w:firstRow="1" w:lastRow="0" w:firstColumn="1" w:lastColumn="0" w:noHBand="0" w:noVBand="1"/>
      </w:tblPr>
      <w:tblGrid>
        <w:gridCol w:w="1596"/>
        <w:gridCol w:w="1170"/>
        <w:gridCol w:w="4711"/>
      </w:tblGrid>
      <w:tr w:rsidR="009034A2" w14:paraId="3B866D20" w14:textId="77777777" w:rsidTr="00817046">
        <w:trPr>
          <w:trHeight w:val="362"/>
          <w:jc w:val="center"/>
        </w:trPr>
        <w:tc>
          <w:tcPr>
            <w:tcW w:w="1596" w:type="dxa"/>
            <w:tcBorders>
              <w:top w:val="single" w:sz="4" w:space="0" w:color="000000"/>
              <w:bottom w:val="double" w:sz="4" w:space="0" w:color="000000"/>
            </w:tcBorders>
            <w:shd w:val="clear" w:color="auto" w:fill="auto"/>
          </w:tcPr>
          <w:p w14:paraId="4AAB7D17" w14:textId="77777777" w:rsidR="009034A2" w:rsidRDefault="009034A2" w:rsidP="00817046">
            <w:pPr>
              <w:pStyle w:val="TableParagraph"/>
              <w:spacing w:before="38" w:line="243" w:lineRule="exact"/>
              <w:jc w:val="center"/>
            </w:pPr>
            <w:r>
              <w:rPr>
                <w:rFonts w:ascii="Times New Roman" w:hAnsi="Times New Roman"/>
                <w:b/>
                <w:spacing w:val="-2"/>
                <w:sz w:val="18"/>
              </w:rPr>
              <w:t>Kebutuhan</w:t>
            </w:r>
          </w:p>
        </w:tc>
        <w:tc>
          <w:tcPr>
            <w:tcW w:w="1170" w:type="dxa"/>
            <w:tcBorders>
              <w:top w:val="single" w:sz="4" w:space="0" w:color="000000"/>
              <w:bottom w:val="double" w:sz="4" w:space="0" w:color="000000"/>
            </w:tcBorders>
            <w:shd w:val="clear" w:color="auto" w:fill="auto"/>
          </w:tcPr>
          <w:p w14:paraId="2FEAC2E8" w14:textId="77777777" w:rsidR="009034A2" w:rsidRDefault="009034A2" w:rsidP="00817046">
            <w:pPr>
              <w:pStyle w:val="TableParagraph"/>
              <w:spacing w:before="38" w:line="243" w:lineRule="exact"/>
              <w:ind w:left="205"/>
              <w:jc w:val="center"/>
            </w:pPr>
            <w:r>
              <w:rPr>
                <w:rFonts w:ascii="Times New Roman" w:hAnsi="Times New Roman"/>
                <w:b/>
                <w:spacing w:val="-2"/>
                <w:sz w:val="18"/>
              </w:rPr>
              <w:t>Operasi</w:t>
            </w:r>
          </w:p>
        </w:tc>
        <w:tc>
          <w:tcPr>
            <w:tcW w:w="4711" w:type="dxa"/>
            <w:tcBorders>
              <w:top w:val="single" w:sz="4" w:space="0" w:color="000000"/>
              <w:bottom w:val="double" w:sz="4" w:space="0" w:color="000000"/>
            </w:tcBorders>
            <w:shd w:val="clear" w:color="auto" w:fill="auto"/>
          </w:tcPr>
          <w:p w14:paraId="5C44192B" w14:textId="77777777" w:rsidR="009034A2" w:rsidRDefault="009034A2" w:rsidP="00817046">
            <w:pPr>
              <w:pStyle w:val="TableParagraph"/>
              <w:spacing w:before="38" w:line="243" w:lineRule="exact"/>
              <w:ind w:left="349"/>
              <w:jc w:val="center"/>
            </w:pPr>
            <w:r>
              <w:rPr>
                <w:rFonts w:ascii="Times New Roman" w:hAnsi="Times New Roman"/>
                <w:b/>
                <w:spacing w:val="-2"/>
                <w:sz w:val="18"/>
              </w:rPr>
              <w:t>Hasil Operasi</w:t>
            </w:r>
          </w:p>
        </w:tc>
      </w:tr>
      <w:tr w:rsidR="009034A2" w14:paraId="3254E99B" w14:textId="77777777" w:rsidTr="00817046">
        <w:trPr>
          <w:trHeight w:val="393"/>
          <w:jc w:val="center"/>
        </w:trPr>
        <w:tc>
          <w:tcPr>
            <w:tcW w:w="1596" w:type="dxa"/>
            <w:tcBorders>
              <w:top w:val="double" w:sz="4" w:space="0" w:color="000000"/>
            </w:tcBorders>
            <w:shd w:val="clear" w:color="auto" w:fill="auto"/>
          </w:tcPr>
          <w:p w14:paraId="2F152AAF" w14:textId="77777777" w:rsidR="009034A2" w:rsidRPr="00157E12" w:rsidRDefault="009034A2" w:rsidP="00701D52">
            <w:pPr>
              <w:pStyle w:val="TableParagraph"/>
              <w:spacing w:before="52"/>
              <w:ind w:left="0"/>
              <w:rPr>
                <w:rFonts w:ascii="Times New Roman" w:hAnsi="Times New Roman"/>
                <w:spacing w:val="-4"/>
                <w:sz w:val="18"/>
              </w:rPr>
            </w:pPr>
            <w:r w:rsidRPr="00157E12">
              <w:rPr>
                <w:rFonts w:ascii="Times New Roman" w:hAnsi="Times New Roman"/>
                <w:spacing w:val="-4"/>
                <w:sz w:val="18"/>
              </w:rPr>
              <w:t>Menampilkan data:</w:t>
            </w:r>
          </w:p>
          <w:p w14:paraId="5A134F0B" w14:textId="77777777" w:rsidR="009034A2" w:rsidRPr="00157E12" w:rsidRDefault="009034A2" w:rsidP="00817046">
            <w:pPr>
              <w:pStyle w:val="TableParagraph"/>
              <w:spacing w:before="52"/>
              <w:rPr>
                <w:rFonts w:ascii="Times New Roman" w:hAnsi="Times New Roman"/>
                <w:spacing w:val="-4"/>
                <w:sz w:val="18"/>
              </w:rPr>
            </w:pPr>
            <w:r w:rsidRPr="00157E12">
              <w:rPr>
                <w:rFonts w:ascii="Times New Roman" w:hAnsi="Times New Roman"/>
                <w:spacing w:val="-4"/>
                <w:sz w:val="18"/>
              </w:rPr>
              <w:t>1. id</w:t>
            </w:r>
          </w:p>
          <w:p w14:paraId="31CC402C" w14:textId="77777777" w:rsidR="009034A2" w:rsidRDefault="009034A2" w:rsidP="00817046">
            <w:pPr>
              <w:pStyle w:val="TableParagraph"/>
              <w:spacing w:before="52"/>
            </w:pPr>
            <w:r w:rsidRPr="00157E12">
              <w:rPr>
                <w:rFonts w:ascii="Times New Roman" w:hAnsi="Times New Roman"/>
                <w:spacing w:val="-4"/>
                <w:sz w:val="18"/>
              </w:rPr>
              <w:t>2. name</w:t>
            </w:r>
          </w:p>
        </w:tc>
        <w:tc>
          <w:tcPr>
            <w:tcW w:w="1170" w:type="dxa"/>
            <w:tcBorders>
              <w:top w:val="double" w:sz="4" w:space="0" w:color="000000"/>
            </w:tcBorders>
            <w:shd w:val="clear" w:color="auto" w:fill="auto"/>
          </w:tcPr>
          <w:p w14:paraId="0523C55E" w14:textId="321CACA4" w:rsidR="00245848" w:rsidRDefault="00245848" w:rsidP="0082520B">
            <w:pPr>
              <w:pStyle w:val="TableParagraph"/>
              <w:spacing w:before="52"/>
              <w:ind w:left="0"/>
              <w:rPr>
                <w:rFonts w:ascii="Times New Roman" w:hAnsi="Times New Roman"/>
                <w:spacing w:val="-4"/>
                <w:sz w:val="18"/>
              </w:rPr>
            </w:pPr>
            <w:r w:rsidRPr="00245848">
              <w:rPr>
                <w:rFonts w:ascii="Times New Roman" w:hAnsi="Times New Roman"/>
                <w:spacing w:val="-4"/>
                <w:sz w:val="18"/>
              </w:rPr>
              <w:t xml:space="preserve">query </w:t>
            </w:r>
            <w:r w:rsidR="00614955">
              <w:rPr>
                <w:rFonts w:ascii="Times New Roman" w:hAnsi="Times New Roman"/>
                <w:spacing w:val="-4"/>
                <w:sz w:val="18"/>
              </w:rPr>
              <w:t>m</w:t>
            </w:r>
            <w:r w:rsidRPr="00245848">
              <w:rPr>
                <w:rFonts w:ascii="Times New Roman" w:hAnsi="Times New Roman"/>
                <w:spacing w:val="-4"/>
                <w:sz w:val="18"/>
              </w:rPr>
              <w:t xml:space="preserve">enu </w:t>
            </w:r>
          </w:p>
          <w:p w14:paraId="0E8B1AA0" w14:textId="32C6A967" w:rsidR="00245848" w:rsidRPr="00245848" w:rsidRDefault="00245848" w:rsidP="0082520B">
            <w:pPr>
              <w:pStyle w:val="TableParagraph"/>
              <w:spacing w:before="52"/>
              <w:ind w:left="0"/>
              <w:rPr>
                <w:rFonts w:ascii="Times New Roman" w:hAnsi="Times New Roman"/>
                <w:spacing w:val="-4"/>
                <w:sz w:val="18"/>
              </w:rPr>
            </w:pPr>
            <w:r w:rsidRPr="00245848">
              <w:rPr>
                <w:rFonts w:ascii="Times New Roman" w:hAnsi="Times New Roman"/>
                <w:spacing w:val="-4"/>
                <w:sz w:val="18"/>
              </w:rPr>
              <w:t>{</w:t>
            </w:r>
            <w:r w:rsidR="0082520B">
              <w:rPr>
                <w:rFonts w:ascii="Times New Roman" w:hAnsi="Times New Roman"/>
                <w:spacing w:val="-4"/>
                <w:sz w:val="18"/>
              </w:rPr>
              <w:t xml:space="preserve"> </w:t>
            </w:r>
            <w:r w:rsidRPr="00245848">
              <w:rPr>
                <w:rFonts w:ascii="Times New Roman" w:hAnsi="Times New Roman"/>
                <w:spacing w:val="-4"/>
                <w:sz w:val="18"/>
              </w:rPr>
              <w:t>menu</w:t>
            </w:r>
            <w:r w:rsidR="00E23213">
              <w:rPr>
                <w:rFonts w:ascii="Times New Roman" w:hAnsi="Times New Roman"/>
                <w:spacing w:val="-4"/>
                <w:sz w:val="18"/>
              </w:rPr>
              <w:t xml:space="preserve"> </w:t>
            </w:r>
            <w:r w:rsidRPr="00245848">
              <w:rPr>
                <w:rFonts w:ascii="Times New Roman" w:hAnsi="Times New Roman"/>
                <w:spacing w:val="-4"/>
                <w:sz w:val="18"/>
              </w:rPr>
              <w:t>(id: 7) {</w:t>
            </w:r>
          </w:p>
          <w:p w14:paraId="6B9CB37A" w14:textId="5C1053A2" w:rsidR="00245848" w:rsidRPr="00245848" w:rsidRDefault="0082520B" w:rsidP="0082520B">
            <w:pPr>
              <w:pStyle w:val="TableParagraph"/>
              <w:spacing w:before="52"/>
              <w:rPr>
                <w:rFonts w:ascii="Times New Roman" w:hAnsi="Times New Roman"/>
                <w:spacing w:val="-4"/>
                <w:sz w:val="18"/>
              </w:rPr>
            </w:pPr>
            <w:r>
              <w:rPr>
                <w:rFonts w:ascii="Times New Roman" w:hAnsi="Times New Roman"/>
                <w:spacing w:val="-4"/>
                <w:sz w:val="18"/>
              </w:rPr>
              <w:t>i</w:t>
            </w:r>
            <w:r w:rsidR="00245848" w:rsidRPr="00245848">
              <w:rPr>
                <w:rFonts w:ascii="Times New Roman" w:hAnsi="Times New Roman"/>
                <w:spacing w:val="-4"/>
                <w:sz w:val="18"/>
              </w:rPr>
              <w:t>d</w:t>
            </w:r>
            <w:r>
              <w:rPr>
                <w:rFonts w:ascii="Times New Roman" w:hAnsi="Times New Roman"/>
                <w:spacing w:val="-4"/>
                <w:sz w:val="18"/>
              </w:rPr>
              <w:t xml:space="preserve"> </w:t>
            </w:r>
            <w:r w:rsidR="00245848" w:rsidRPr="00245848">
              <w:rPr>
                <w:rFonts w:ascii="Times New Roman" w:hAnsi="Times New Roman"/>
                <w:spacing w:val="-4"/>
                <w:sz w:val="18"/>
              </w:rPr>
              <w:t>name</w:t>
            </w:r>
          </w:p>
          <w:p w14:paraId="03C6B666" w14:textId="0F2138D7" w:rsidR="009034A2" w:rsidRPr="00E23213" w:rsidRDefault="00245848" w:rsidP="00E23213">
            <w:pPr>
              <w:pStyle w:val="TableParagraph"/>
              <w:spacing w:before="52"/>
              <w:ind w:left="0"/>
              <w:rPr>
                <w:rFonts w:ascii="Times New Roman" w:hAnsi="Times New Roman"/>
                <w:spacing w:val="-4"/>
                <w:sz w:val="18"/>
              </w:rPr>
            </w:pPr>
            <w:r w:rsidRPr="00245848">
              <w:rPr>
                <w:rFonts w:ascii="Times New Roman" w:hAnsi="Times New Roman"/>
                <w:spacing w:val="-4"/>
                <w:sz w:val="18"/>
              </w:rPr>
              <w:t>}</w:t>
            </w:r>
            <w:r w:rsidR="00E23213">
              <w:rPr>
                <w:rFonts w:ascii="Times New Roman" w:hAnsi="Times New Roman"/>
                <w:spacing w:val="-4"/>
                <w:sz w:val="18"/>
              </w:rPr>
              <w:t xml:space="preserve"> </w:t>
            </w:r>
            <w:r w:rsidRPr="00245848">
              <w:rPr>
                <w:rFonts w:ascii="Times New Roman" w:hAnsi="Times New Roman"/>
                <w:spacing w:val="-4"/>
                <w:sz w:val="18"/>
              </w:rPr>
              <w:t>}</w:t>
            </w:r>
          </w:p>
        </w:tc>
        <w:tc>
          <w:tcPr>
            <w:tcW w:w="4711" w:type="dxa"/>
            <w:tcBorders>
              <w:top w:val="double" w:sz="4" w:space="0" w:color="000000"/>
            </w:tcBorders>
            <w:shd w:val="clear" w:color="auto" w:fill="auto"/>
          </w:tcPr>
          <w:p w14:paraId="7950156F" w14:textId="77777777" w:rsidR="009034A2" w:rsidRPr="00482220" w:rsidRDefault="009034A2" w:rsidP="00817046">
            <w:pPr>
              <w:pStyle w:val="TableParagraph"/>
              <w:spacing w:before="52"/>
              <w:rPr>
                <w:rFonts w:ascii="Courier New" w:hAnsi="Courier New" w:cs="Courier New"/>
                <w:sz w:val="18"/>
                <w:szCs w:val="18"/>
              </w:rPr>
            </w:pPr>
            <w:r w:rsidRPr="00482220">
              <w:rPr>
                <w:rFonts w:ascii="Courier New" w:hAnsi="Courier New" w:cs="Courier New"/>
                <w:sz w:val="18"/>
                <w:szCs w:val="18"/>
              </w:rPr>
              <w:t>{</w:t>
            </w:r>
          </w:p>
          <w:p w14:paraId="10532DE0" w14:textId="77777777" w:rsidR="009034A2" w:rsidRPr="00482220" w:rsidRDefault="009034A2" w:rsidP="00817046">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"id": 7,</w:t>
            </w:r>
          </w:p>
          <w:p w14:paraId="6213A93D" w14:textId="77777777" w:rsidR="009034A2" w:rsidRPr="00482220" w:rsidRDefault="009034A2" w:rsidP="00817046">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"name": "Bakso Sony",</w:t>
            </w:r>
          </w:p>
          <w:p w14:paraId="103D65D4" w14:textId="60ABF052" w:rsidR="009034A2" w:rsidRDefault="009034A2" w:rsidP="004F40D0">
            <w:pPr>
              <w:pStyle w:val="TableParagraph"/>
              <w:spacing w:before="52"/>
              <w:rPr>
                <w:rFonts w:ascii="Courier New" w:hAnsi="Courier New" w:cs="Courier New"/>
                <w:sz w:val="18"/>
                <w:szCs w:val="18"/>
              </w:rPr>
            </w:pPr>
            <w:r w:rsidRPr="00482220">
              <w:rPr>
                <w:rFonts w:ascii="Courier New" w:hAnsi="Courier New" w:cs="Courier New"/>
                <w:sz w:val="18"/>
                <w:szCs w:val="18"/>
              </w:rPr>
              <w:t>}</w:t>
            </w:r>
          </w:p>
          <w:p w14:paraId="17C480DA" w14:textId="77777777" w:rsidR="004B1471" w:rsidRDefault="004B1471" w:rsidP="004F40D0">
            <w:pPr>
              <w:pStyle w:val="TableParagraph"/>
              <w:spacing w:before="52"/>
              <w:rPr>
                <w:rFonts w:ascii="Courier New" w:hAnsi="Courier New" w:cs="Courier New"/>
                <w:sz w:val="18"/>
                <w:szCs w:val="18"/>
              </w:rPr>
            </w:pPr>
          </w:p>
          <w:p w14:paraId="1E9AC3C4" w14:textId="334A005E" w:rsidR="00E23213" w:rsidRDefault="00E23213" w:rsidP="00E23213">
            <w:pPr>
              <w:pStyle w:val="TableParagraph"/>
              <w:spacing w:before="52"/>
            </w:pPr>
          </w:p>
        </w:tc>
      </w:tr>
      <w:tr w:rsidR="00D44968" w14:paraId="6DCFE67F" w14:textId="77777777" w:rsidTr="00817046">
        <w:trPr>
          <w:trHeight w:val="348"/>
          <w:jc w:val="center"/>
        </w:trPr>
        <w:tc>
          <w:tcPr>
            <w:tcW w:w="1596" w:type="dxa"/>
            <w:tcBorders>
              <w:bottom w:val="single" w:sz="4" w:space="0" w:color="auto"/>
            </w:tcBorders>
            <w:shd w:val="clear" w:color="auto" w:fill="auto"/>
          </w:tcPr>
          <w:p w14:paraId="67821266" w14:textId="43EC55ED" w:rsidR="00D44968" w:rsidRPr="00157E12" w:rsidRDefault="00D44968" w:rsidP="00D44968">
            <w:pPr>
              <w:pStyle w:val="TableParagraph"/>
              <w:spacing w:before="52"/>
              <w:ind w:left="0"/>
              <w:rPr>
                <w:rFonts w:ascii="Times New Roman" w:hAnsi="Times New Roman"/>
                <w:spacing w:val="-4"/>
                <w:sz w:val="18"/>
              </w:rPr>
            </w:pPr>
            <w:r w:rsidRPr="00157E12">
              <w:rPr>
                <w:rFonts w:ascii="Times New Roman" w:hAnsi="Times New Roman"/>
                <w:spacing w:val="-4"/>
                <w:sz w:val="18"/>
              </w:rPr>
              <w:t>Menampilkan data:</w:t>
            </w:r>
          </w:p>
          <w:p w14:paraId="0408B571" w14:textId="77777777" w:rsidR="00D44968" w:rsidRPr="00157E12" w:rsidRDefault="00D44968" w:rsidP="00D44968">
            <w:pPr>
              <w:pStyle w:val="TableParagraph"/>
              <w:spacing w:before="52"/>
              <w:rPr>
                <w:rFonts w:ascii="Times New Roman" w:hAnsi="Times New Roman"/>
                <w:spacing w:val="-4"/>
                <w:sz w:val="18"/>
              </w:rPr>
            </w:pPr>
            <w:r w:rsidRPr="00157E12">
              <w:rPr>
                <w:rFonts w:ascii="Times New Roman" w:hAnsi="Times New Roman"/>
                <w:spacing w:val="-4"/>
                <w:sz w:val="18"/>
              </w:rPr>
              <w:t>1. id</w:t>
            </w:r>
          </w:p>
          <w:p w14:paraId="6ABB9263" w14:textId="77777777" w:rsidR="00D44968" w:rsidRDefault="00D44968" w:rsidP="00D44968">
            <w:pPr>
              <w:pStyle w:val="TableParagraph"/>
              <w:rPr>
                <w:rFonts w:ascii="Times New Roman" w:hAnsi="Times New Roman"/>
                <w:spacing w:val="-4"/>
                <w:sz w:val="18"/>
              </w:rPr>
            </w:pPr>
            <w:r w:rsidRPr="00157E12">
              <w:rPr>
                <w:rFonts w:ascii="Times New Roman" w:hAnsi="Times New Roman"/>
                <w:spacing w:val="-4"/>
                <w:sz w:val="18"/>
              </w:rPr>
              <w:t>2. name</w:t>
            </w:r>
          </w:p>
          <w:p w14:paraId="37CB4062" w14:textId="3B7A2B81" w:rsidR="00D44968" w:rsidRDefault="00D44968" w:rsidP="00D44968">
            <w:pPr>
              <w:pStyle w:val="TableParagraph"/>
            </w:pPr>
            <w:r>
              <w:rPr>
                <w:rFonts w:ascii="Times New Roman" w:hAnsi="Times New Roman"/>
                <w:spacing w:val="-4"/>
                <w:sz w:val="18"/>
              </w:rPr>
              <w:t>3. price</w:t>
            </w:r>
          </w:p>
        </w:tc>
        <w:tc>
          <w:tcPr>
            <w:tcW w:w="1170" w:type="dxa"/>
            <w:tcBorders>
              <w:bottom w:val="single" w:sz="4" w:space="0" w:color="auto"/>
            </w:tcBorders>
            <w:shd w:val="clear" w:color="auto" w:fill="auto"/>
          </w:tcPr>
          <w:p w14:paraId="66263B30" w14:textId="6544BED2" w:rsidR="00D44968" w:rsidRDefault="00D44968" w:rsidP="00D44968">
            <w:pPr>
              <w:pStyle w:val="TableParagraph"/>
              <w:spacing w:before="52"/>
              <w:ind w:left="0"/>
              <w:rPr>
                <w:rFonts w:ascii="Times New Roman" w:hAnsi="Times New Roman"/>
                <w:spacing w:val="-4"/>
                <w:sz w:val="18"/>
              </w:rPr>
            </w:pPr>
            <w:r w:rsidRPr="00245848">
              <w:rPr>
                <w:rFonts w:ascii="Times New Roman" w:hAnsi="Times New Roman"/>
                <w:spacing w:val="-4"/>
                <w:sz w:val="18"/>
              </w:rPr>
              <w:t xml:space="preserve">query </w:t>
            </w:r>
            <w:r>
              <w:rPr>
                <w:rFonts w:ascii="Times New Roman" w:hAnsi="Times New Roman"/>
                <w:spacing w:val="-4"/>
                <w:sz w:val="18"/>
              </w:rPr>
              <w:t>m</w:t>
            </w:r>
            <w:r w:rsidRPr="00245848">
              <w:rPr>
                <w:rFonts w:ascii="Times New Roman" w:hAnsi="Times New Roman"/>
                <w:spacing w:val="-4"/>
                <w:sz w:val="18"/>
              </w:rPr>
              <w:t xml:space="preserve">enu </w:t>
            </w:r>
          </w:p>
          <w:p w14:paraId="63B980DE" w14:textId="77777777" w:rsidR="00D44968" w:rsidRPr="00245848" w:rsidRDefault="00D44968" w:rsidP="00D44968">
            <w:pPr>
              <w:pStyle w:val="TableParagraph"/>
              <w:spacing w:before="52"/>
              <w:ind w:left="0"/>
              <w:rPr>
                <w:rFonts w:ascii="Times New Roman" w:hAnsi="Times New Roman"/>
                <w:spacing w:val="-4"/>
                <w:sz w:val="18"/>
              </w:rPr>
            </w:pPr>
            <w:r w:rsidRPr="00245848">
              <w:rPr>
                <w:rFonts w:ascii="Times New Roman" w:hAnsi="Times New Roman"/>
                <w:spacing w:val="-4"/>
                <w:sz w:val="18"/>
              </w:rPr>
              <w:t>{</w:t>
            </w:r>
            <w:r>
              <w:rPr>
                <w:rFonts w:ascii="Times New Roman" w:hAnsi="Times New Roman"/>
                <w:spacing w:val="-4"/>
                <w:sz w:val="18"/>
              </w:rPr>
              <w:t xml:space="preserve"> </w:t>
            </w:r>
            <w:r w:rsidRPr="00245848">
              <w:rPr>
                <w:rFonts w:ascii="Times New Roman" w:hAnsi="Times New Roman"/>
                <w:spacing w:val="-4"/>
                <w:sz w:val="18"/>
              </w:rPr>
              <w:t>menu</w:t>
            </w:r>
            <w:r>
              <w:rPr>
                <w:rFonts w:ascii="Times New Roman" w:hAnsi="Times New Roman"/>
                <w:spacing w:val="-4"/>
                <w:sz w:val="18"/>
              </w:rPr>
              <w:t xml:space="preserve"> </w:t>
            </w:r>
            <w:r w:rsidRPr="00245848">
              <w:rPr>
                <w:rFonts w:ascii="Times New Roman" w:hAnsi="Times New Roman"/>
                <w:spacing w:val="-4"/>
                <w:sz w:val="18"/>
              </w:rPr>
              <w:t>(id: 7) {</w:t>
            </w:r>
          </w:p>
          <w:p w14:paraId="5E91BC15" w14:textId="21060F82" w:rsidR="00D44968" w:rsidRPr="00245848" w:rsidRDefault="00D44968" w:rsidP="00D44968">
            <w:pPr>
              <w:pStyle w:val="TableParagraph"/>
              <w:spacing w:before="52"/>
              <w:rPr>
                <w:rFonts w:ascii="Times New Roman" w:hAnsi="Times New Roman"/>
                <w:spacing w:val="-4"/>
                <w:sz w:val="18"/>
              </w:rPr>
            </w:pPr>
            <w:r>
              <w:rPr>
                <w:rFonts w:ascii="Times New Roman" w:hAnsi="Times New Roman"/>
                <w:spacing w:val="-4"/>
                <w:sz w:val="18"/>
              </w:rPr>
              <w:t>i</w:t>
            </w:r>
            <w:r w:rsidRPr="00245848">
              <w:rPr>
                <w:rFonts w:ascii="Times New Roman" w:hAnsi="Times New Roman"/>
                <w:spacing w:val="-4"/>
                <w:sz w:val="18"/>
              </w:rPr>
              <w:t>d</w:t>
            </w:r>
            <w:r>
              <w:rPr>
                <w:rFonts w:ascii="Times New Roman" w:hAnsi="Times New Roman"/>
                <w:spacing w:val="-4"/>
                <w:sz w:val="18"/>
              </w:rPr>
              <w:t xml:space="preserve"> </w:t>
            </w:r>
            <w:r w:rsidRPr="00245848">
              <w:rPr>
                <w:rFonts w:ascii="Times New Roman" w:hAnsi="Times New Roman"/>
                <w:spacing w:val="-4"/>
                <w:sz w:val="18"/>
              </w:rPr>
              <w:t>name</w:t>
            </w:r>
            <w:r>
              <w:rPr>
                <w:rFonts w:ascii="Times New Roman" w:hAnsi="Times New Roman"/>
                <w:spacing w:val="-4"/>
                <w:sz w:val="18"/>
              </w:rPr>
              <w:t xml:space="preserve"> price</w:t>
            </w:r>
          </w:p>
          <w:p w14:paraId="0B71D030" w14:textId="17E96000" w:rsidR="00D44968" w:rsidRDefault="00D44968" w:rsidP="00D44968">
            <w:pPr>
              <w:pStyle w:val="TableParagraph"/>
              <w:ind w:left="0"/>
            </w:pPr>
            <w:r w:rsidRPr="00245848">
              <w:rPr>
                <w:rFonts w:ascii="Times New Roman" w:hAnsi="Times New Roman"/>
                <w:spacing w:val="-4"/>
                <w:sz w:val="18"/>
              </w:rPr>
              <w:t>}</w:t>
            </w:r>
            <w:r>
              <w:rPr>
                <w:rFonts w:ascii="Times New Roman" w:hAnsi="Times New Roman"/>
                <w:spacing w:val="-4"/>
                <w:sz w:val="18"/>
              </w:rPr>
              <w:t xml:space="preserve"> </w:t>
            </w:r>
            <w:r w:rsidRPr="00245848">
              <w:rPr>
                <w:rFonts w:ascii="Times New Roman" w:hAnsi="Times New Roman"/>
                <w:spacing w:val="-4"/>
                <w:sz w:val="18"/>
              </w:rPr>
              <w:t>}</w:t>
            </w:r>
          </w:p>
        </w:tc>
        <w:tc>
          <w:tcPr>
            <w:tcW w:w="4711" w:type="dxa"/>
            <w:tcBorders>
              <w:bottom w:val="single" w:sz="4" w:space="0" w:color="auto"/>
            </w:tcBorders>
            <w:shd w:val="clear" w:color="auto" w:fill="auto"/>
          </w:tcPr>
          <w:p w14:paraId="284C7A16" w14:textId="5F6E14CC" w:rsidR="00D44968" w:rsidRPr="00482220" w:rsidRDefault="0071590C" w:rsidP="00A85506">
            <w:pPr>
              <w:pStyle w:val="TableParagraph"/>
              <w:spacing w:before="52"/>
              <w:ind w:left="0"/>
              <w:rPr>
                <w:rFonts w:ascii="Courier New" w:hAnsi="Courier New" w:cs="Courier New"/>
                <w:sz w:val="18"/>
                <w:szCs w:val="18"/>
              </w:rPr>
            </w:pPr>
            <w:r>
              <w:rPr>
                <w:rFonts w:ascii="Courier New" w:hAnsi="Courier New" w:cs="Courier New"/>
                <w:sz w:val="18"/>
                <w:szCs w:val="18"/>
              </w:rPr>
              <w:t xml:space="preserve"> </w:t>
            </w:r>
            <w:r w:rsidR="00D44968" w:rsidRPr="00482220">
              <w:rPr>
                <w:rFonts w:ascii="Courier New" w:hAnsi="Courier New" w:cs="Courier New"/>
                <w:sz w:val="18"/>
                <w:szCs w:val="18"/>
              </w:rPr>
              <w:t>{</w:t>
            </w:r>
          </w:p>
          <w:p w14:paraId="18F45DC2" w14:textId="77777777" w:rsidR="00D44968" w:rsidRPr="00482220" w:rsidRDefault="00D44968" w:rsidP="00D44968">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"id": 7,</w:t>
            </w:r>
          </w:p>
          <w:p w14:paraId="71BDA50E" w14:textId="77777777" w:rsidR="00D44968" w:rsidRPr="00482220" w:rsidRDefault="00D44968" w:rsidP="00D44968">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"name": "Bakso Sony",</w:t>
            </w:r>
          </w:p>
          <w:p w14:paraId="492EC4CE" w14:textId="2240FA17" w:rsidR="00D44968" w:rsidRDefault="00D44968" w:rsidP="00D44968">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"price": 10000</w:t>
            </w:r>
          </w:p>
          <w:p w14:paraId="0AB8C7A6" w14:textId="1593263E" w:rsidR="00D44968" w:rsidRDefault="00D44968" w:rsidP="00D44968">
            <w:pPr>
              <w:pStyle w:val="TableParagraph"/>
              <w:spacing w:before="52"/>
            </w:pPr>
            <w:r w:rsidRPr="00482220">
              <w:rPr>
                <w:rFonts w:ascii="Courier New" w:hAnsi="Courier New" w:cs="Courier New"/>
                <w:sz w:val="18"/>
                <w:szCs w:val="18"/>
              </w:rPr>
              <w:t>}</w:t>
            </w:r>
          </w:p>
        </w:tc>
      </w:tr>
    </w:tbl>
    <w:p w14:paraId="0781BB0A" w14:textId="712D8BDD" w:rsidR="00CA57F8" w:rsidRDefault="00781330" w:rsidP="0071590C">
      <w:pPr>
        <w:pStyle w:val="BodyText"/>
        <w:tabs>
          <w:tab w:val="left" w:pos="180"/>
        </w:tabs>
        <w:spacing w:before="215" w:line="218" w:lineRule="auto"/>
        <w:ind w:left="90" w:right="705"/>
        <w:jc w:val="both"/>
        <w:rPr>
          <w:rFonts w:ascii="Times New Roman" w:hAnsi="Times New Roman"/>
          <w:spacing w:val="-4"/>
        </w:rPr>
      </w:pPr>
      <w:r w:rsidRPr="00781330">
        <w:rPr>
          <w:rFonts w:ascii="Times New Roman" w:hAnsi="Times New Roman"/>
          <w:spacing w:val="-4"/>
        </w:rPr>
        <w:t xml:space="preserve">GraphQL </w:t>
      </w:r>
      <w:r w:rsidR="00D075D4">
        <w:rPr>
          <w:rFonts w:ascii="Times New Roman" w:hAnsi="Times New Roman"/>
          <w:spacing w:val="-4"/>
        </w:rPr>
        <w:t>mendukung</w:t>
      </w:r>
      <w:r w:rsidRPr="00781330">
        <w:rPr>
          <w:rFonts w:ascii="Times New Roman" w:hAnsi="Times New Roman"/>
          <w:spacing w:val="-4"/>
        </w:rPr>
        <w:t xml:space="preserve"> kustomisasi data sesuai kebutuhan klien, hanya menampilkan informasi yang</w:t>
      </w:r>
      <w:r w:rsidR="00147A0C">
        <w:rPr>
          <w:rFonts w:ascii="Times New Roman" w:hAnsi="Times New Roman"/>
          <w:spacing w:val="-4"/>
        </w:rPr>
        <w:t xml:space="preserve"> diminta</w:t>
      </w:r>
      <w:r w:rsidRPr="00781330">
        <w:rPr>
          <w:rFonts w:ascii="Times New Roman" w:hAnsi="Times New Roman"/>
          <w:spacing w:val="-4"/>
        </w:rPr>
        <w:t>, seperti id, nam</w:t>
      </w:r>
      <w:r w:rsidR="004B1471">
        <w:rPr>
          <w:rFonts w:ascii="Times New Roman" w:hAnsi="Times New Roman"/>
          <w:spacing w:val="-4"/>
        </w:rPr>
        <w:t>e</w:t>
      </w:r>
      <w:r w:rsidRPr="00781330">
        <w:rPr>
          <w:rFonts w:ascii="Times New Roman" w:hAnsi="Times New Roman"/>
          <w:spacing w:val="-4"/>
        </w:rPr>
        <w:t xml:space="preserve">, atau price. Implementasi pada Tabel </w:t>
      </w:r>
      <w:r w:rsidR="00761189">
        <w:rPr>
          <w:rFonts w:ascii="Times New Roman" w:hAnsi="Times New Roman"/>
          <w:spacing w:val="-4"/>
        </w:rPr>
        <w:t>4</w:t>
      </w:r>
      <w:r w:rsidRPr="00781330">
        <w:rPr>
          <w:rFonts w:ascii="Times New Roman" w:hAnsi="Times New Roman"/>
          <w:spacing w:val="-4"/>
        </w:rPr>
        <w:t xml:space="preserve"> menunjukkan GraphQL lebih fleksibel dibanding REST API, karena mampu menyajikan data secara efisien tanpa menyertakan informasi yang tidak relevan</w:t>
      </w:r>
      <w:r w:rsidR="00D075D4">
        <w:rPr>
          <w:rFonts w:ascii="Times New Roman" w:hAnsi="Times New Roman"/>
          <w:spacing w:val="-4"/>
        </w:rPr>
        <w:t>.</w:t>
      </w:r>
    </w:p>
    <w:p w14:paraId="1F0295B0" w14:textId="77777777" w:rsidR="007B5C60" w:rsidRPr="0071590C" w:rsidRDefault="007B5C60" w:rsidP="007B5C60">
      <w:pPr>
        <w:pStyle w:val="Heading2"/>
        <w:numPr>
          <w:ilvl w:val="2"/>
          <w:numId w:val="1"/>
        </w:numPr>
        <w:tabs>
          <w:tab w:val="clear" w:pos="-73"/>
          <w:tab w:val="left" w:pos="0"/>
          <w:tab w:val="left" w:pos="603"/>
        </w:tabs>
        <w:spacing w:before="265"/>
        <w:rPr>
          <w:rFonts w:ascii="Times New Roman" w:hAnsi="Times New Roman"/>
          <w:spacing w:val="-4"/>
        </w:rPr>
      </w:pPr>
      <w:r w:rsidRPr="00AC53E7">
        <w:rPr>
          <w:rFonts w:ascii="Times New Roman" w:hAnsi="Times New Roman"/>
          <w:b w:val="0"/>
          <w:bCs w:val="0"/>
          <w:color w:val="00004C"/>
          <w:w w:val="90"/>
        </w:rPr>
        <w:t>Hasil Pengujian Fleksibilitas Kustomisasi Kebutuhan Data</w:t>
      </w:r>
    </w:p>
    <w:p w14:paraId="53B7F6B6" w14:textId="77777777" w:rsidR="0071590C" w:rsidRDefault="0071590C" w:rsidP="0071590C">
      <w:pPr>
        <w:pStyle w:val="Heading2"/>
        <w:tabs>
          <w:tab w:val="left" w:pos="0"/>
          <w:tab w:val="left" w:pos="603"/>
        </w:tabs>
        <w:spacing w:before="265"/>
        <w:rPr>
          <w:rFonts w:ascii="Times New Roman" w:hAnsi="Times New Roman"/>
          <w:b w:val="0"/>
          <w:bCs w:val="0"/>
          <w:color w:val="00004C"/>
          <w:w w:val="90"/>
        </w:rPr>
      </w:pPr>
    </w:p>
    <w:p w14:paraId="559FE7F9" w14:textId="77777777" w:rsidR="0071590C" w:rsidRDefault="0071590C" w:rsidP="0071590C">
      <w:pPr>
        <w:pStyle w:val="Heading2"/>
        <w:tabs>
          <w:tab w:val="left" w:pos="0"/>
          <w:tab w:val="left" w:pos="603"/>
        </w:tabs>
        <w:spacing w:before="265"/>
        <w:rPr>
          <w:rFonts w:ascii="Times New Roman" w:hAnsi="Times New Roman"/>
          <w:b w:val="0"/>
          <w:bCs w:val="0"/>
          <w:color w:val="00004C"/>
          <w:w w:val="90"/>
        </w:rPr>
      </w:pPr>
    </w:p>
    <w:p w14:paraId="0E4BE5CE" w14:textId="77777777" w:rsidR="0071590C" w:rsidRDefault="0071590C" w:rsidP="0071590C">
      <w:pPr>
        <w:pStyle w:val="Heading2"/>
        <w:tabs>
          <w:tab w:val="left" w:pos="0"/>
          <w:tab w:val="left" w:pos="603"/>
        </w:tabs>
        <w:spacing w:before="265"/>
        <w:rPr>
          <w:rFonts w:ascii="Times New Roman" w:hAnsi="Times New Roman"/>
          <w:spacing w:val="-4"/>
        </w:rPr>
      </w:pPr>
    </w:p>
    <w:p w14:paraId="47C300CD" w14:textId="40E51692" w:rsidR="007B5C60" w:rsidRDefault="00945CFC" w:rsidP="00C01625">
      <w:pPr>
        <w:pStyle w:val="BodyText"/>
        <w:spacing w:before="215" w:line="218" w:lineRule="auto"/>
        <w:ind w:left="90" w:right="705"/>
        <w:jc w:val="both"/>
        <w:rPr>
          <w:rFonts w:ascii="Times New Roman" w:hAnsi="Times New Roman"/>
          <w:spacing w:val="-4"/>
        </w:rPr>
      </w:pPr>
      <w:r w:rsidRPr="00945CFC">
        <w:rPr>
          <w:rFonts w:ascii="Times New Roman" w:hAnsi="Times New Roman"/>
          <w:spacing w:val="-4"/>
        </w:rPr>
        <w:t>Bagian ini menyajikan hasil perbandingan yang telah diimplementasikan, dianalisis, dan dicatat berdasarkan parameter fleksibilitas dalam melakukan kustomisasi operasi CRUD oleh klien.</w:t>
      </w:r>
    </w:p>
    <w:p w14:paraId="784E191D" w14:textId="7A5242E4" w:rsidR="00FA3702" w:rsidRDefault="00FA3702" w:rsidP="00FA3702">
      <w:pPr>
        <w:spacing w:before="245"/>
        <w:ind w:right="541"/>
        <w:jc w:val="center"/>
      </w:pPr>
      <w:r>
        <w:rPr>
          <w:rFonts w:ascii="Times New Roman" w:hAnsi="Times New Roman"/>
          <w:b/>
          <w:spacing w:val="-2"/>
          <w:sz w:val="18"/>
        </w:rPr>
        <w:t>Table</w:t>
      </w:r>
      <w:r>
        <w:rPr>
          <w:rFonts w:ascii="Times New Roman" w:hAnsi="Times New Roman"/>
          <w:b/>
          <w:spacing w:val="-1"/>
          <w:sz w:val="18"/>
        </w:rPr>
        <w:t xml:space="preserve"> </w:t>
      </w:r>
      <w:r>
        <w:rPr>
          <w:rFonts w:ascii="Times New Roman" w:hAnsi="Times New Roman"/>
          <w:b/>
          <w:spacing w:val="-2"/>
          <w:sz w:val="18"/>
        </w:rPr>
        <w:t>5.</w:t>
      </w:r>
      <w:r>
        <w:rPr>
          <w:rFonts w:ascii="Times New Roman" w:hAnsi="Times New Roman"/>
          <w:b/>
          <w:spacing w:val="-1"/>
          <w:sz w:val="18"/>
        </w:rPr>
        <w:t xml:space="preserve"> </w:t>
      </w:r>
      <w:r w:rsidR="00542C91" w:rsidRPr="00542C91">
        <w:rPr>
          <w:rFonts w:ascii="Times New Roman" w:hAnsi="Times New Roman"/>
          <w:spacing w:val="-2"/>
          <w:sz w:val="18"/>
        </w:rPr>
        <w:t>Jumlah URL pada Operasi CRUD</w:t>
      </w:r>
    </w:p>
    <w:tbl>
      <w:tblPr>
        <w:tblW w:w="0" w:type="auto"/>
        <w:jc w:val="center"/>
        <w:tblLayout w:type="fixed"/>
        <w:tblCellMar>
          <w:left w:w="0" w:type="dxa"/>
          <w:right w:w="0" w:type="dxa"/>
        </w:tblCellMar>
        <w:tblLook w:val="04A0" w:firstRow="1" w:lastRow="0" w:firstColumn="1" w:lastColumn="0" w:noHBand="0" w:noVBand="1"/>
      </w:tblPr>
      <w:tblGrid>
        <w:gridCol w:w="1277"/>
        <w:gridCol w:w="4843"/>
      </w:tblGrid>
      <w:tr w:rsidR="00FA3702" w14:paraId="6107D961" w14:textId="77777777" w:rsidTr="00525040">
        <w:trPr>
          <w:trHeight w:val="301"/>
          <w:jc w:val="center"/>
        </w:trPr>
        <w:tc>
          <w:tcPr>
            <w:tcW w:w="1277" w:type="dxa"/>
            <w:tcBorders>
              <w:top w:val="single" w:sz="4" w:space="0" w:color="000000"/>
              <w:bottom w:val="double" w:sz="4" w:space="0" w:color="000000"/>
            </w:tcBorders>
            <w:shd w:val="clear" w:color="auto" w:fill="auto"/>
          </w:tcPr>
          <w:p w14:paraId="67265BC1" w14:textId="588CCFE3" w:rsidR="00FA3702" w:rsidRDefault="00542C91" w:rsidP="00817046">
            <w:pPr>
              <w:pStyle w:val="TableParagraph"/>
              <w:spacing w:before="38" w:line="243" w:lineRule="exact"/>
              <w:jc w:val="center"/>
            </w:pPr>
            <w:r w:rsidRPr="00542C91">
              <w:rPr>
                <w:rFonts w:ascii="Times New Roman" w:hAnsi="Times New Roman"/>
                <w:b/>
                <w:spacing w:val="-2"/>
                <w:sz w:val="18"/>
              </w:rPr>
              <w:t>Metode</w:t>
            </w:r>
          </w:p>
        </w:tc>
        <w:tc>
          <w:tcPr>
            <w:tcW w:w="4843" w:type="dxa"/>
            <w:tcBorders>
              <w:top w:val="single" w:sz="4" w:space="0" w:color="000000"/>
              <w:bottom w:val="double" w:sz="4" w:space="0" w:color="000000"/>
            </w:tcBorders>
            <w:shd w:val="clear" w:color="auto" w:fill="auto"/>
          </w:tcPr>
          <w:p w14:paraId="459ADC72" w14:textId="34390A3C" w:rsidR="00FA3702" w:rsidRDefault="00542C91" w:rsidP="00817046">
            <w:pPr>
              <w:pStyle w:val="TableParagraph"/>
              <w:spacing w:before="38" w:line="243" w:lineRule="exact"/>
              <w:ind w:left="349"/>
              <w:jc w:val="center"/>
            </w:pPr>
            <w:r>
              <w:rPr>
                <w:rFonts w:ascii="Times New Roman" w:hAnsi="Times New Roman"/>
                <w:b/>
                <w:spacing w:val="-2"/>
                <w:sz w:val="18"/>
              </w:rPr>
              <w:t>URL</w:t>
            </w:r>
          </w:p>
        </w:tc>
      </w:tr>
      <w:tr w:rsidR="00FA3702" w14:paraId="4EBE76CD" w14:textId="77777777" w:rsidTr="00525040">
        <w:trPr>
          <w:trHeight w:val="327"/>
          <w:jc w:val="center"/>
        </w:trPr>
        <w:tc>
          <w:tcPr>
            <w:tcW w:w="1277" w:type="dxa"/>
            <w:tcBorders>
              <w:top w:val="double" w:sz="4" w:space="0" w:color="000000"/>
            </w:tcBorders>
            <w:shd w:val="clear" w:color="auto" w:fill="auto"/>
          </w:tcPr>
          <w:p w14:paraId="052B4186" w14:textId="51EA3F37" w:rsidR="00FA3702" w:rsidRDefault="00542C91" w:rsidP="00817046">
            <w:pPr>
              <w:pStyle w:val="TableParagraph"/>
              <w:spacing w:before="52"/>
            </w:pPr>
            <w:r w:rsidRPr="00542C91">
              <w:rPr>
                <w:rFonts w:ascii="Times New Roman" w:hAnsi="Times New Roman"/>
                <w:spacing w:val="-4"/>
                <w:sz w:val="18"/>
              </w:rPr>
              <w:t>REST API</w:t>
            </w:r>
          </w:p>
        </w:tc>
        <w:tc>
          <w:tcPr>
            <w:tcW w:w="4843" w:type="dxa"/>
            <w:tcBorders>
              <w:top w:val="double" w:sz="4" w:space="0" w:color="000000"/>
            </w:tcBorders>
            <w:shd w:val="clear" w:color="auto" w:fill="auto"/>
          </w:tcPr>
          <w:p w14:paraId="70A632E8" w14:textId="77777777" w:rsidR="00486A87" w:rsidRPr="00486A87" w:rsidRDefault="00486A87" w:rsidP="00525040">
            <w:pPr>
              <w:pStyle w:val="TableParagraph"/>
              <w:spacing w:before="52"/>
              <w:ind w:left="0"/>
              <w:rPr>
                <w:rFonts w:ascii="Times New Roman" w:hAnsi="Times New Roman"/>
                <w:sz w:val="18"/>
              </w:rPr>
            </w:pPr>
            <w:r w:rsidRPr="00486A87">
              <w:rPr>
                <w:rFonts w:ascii="Times New Roman" w:hAnsi="Times New Roman"/>
                <w:sz w:val="18"/>
              </w:rPr>
              <w:t>POST https://api-restaurant-menu.up.railway.app/api/menu</w:t>
            </w:r>
          </w:p>
          <w:p w14:paraId="32FBE438" w14:textId="77777777" w:rsidR="00486A87" w:rsidRPr="00486A87" w:rsidRDefault="00486A87" w:rsidP="00525040">
            <w:pPr>
              <w:pStyle w:val="TableParagraph"/>
              <w:spacing w:before="52"/>
              <w:ind w:left="0"/>
              <w:rPr>
                <w:rFonts w:ascii="Times New Roman" w:hAnsi="Times New Roman"/>
                <w:sz w:val="18"/>
              </w:rPr>
            </w:pPr>
            <w:r w:rsidRPr="00486A87">
              <w:rPr>
                <w:rFonts w:ascii="Times New Roman" w:hAnsi="Times New Roman"/>
                <w:sz w:val="18"/>
              </w:rPr>
              <w:t>GET https://api-restaurant-menu.up.railway.app/api/menu/:id</w:t>
            </w:r>
          </w:p>
          <w:p w14:paraId="046F0E97" w14:textId="77777777" w:rsidR="00486A87" w:rsidRPr="00486A87" w:rsidRDefault="00486A87" w:rsidP="00525040">
            <w:pPr>
              <w:pStyle w:val="TableParagraph"/>
              <w:spacing w:before="52"/>
              <w:ind w:left="0"/>
              <w:rPr>
                <w:rFonts w:ascii="Times New Roman" w:hAnsi="Times New Roman"/>
                <w:sz w:val="18"/>
              </w:rPr>
            </w:pPr>
            <w:r w:rsidRPr="00486A87">
              <w:rPr>
                <w:rFonts w:ascii="Times New Roman" w:hAnsi="Times New Roman"/>
                <w:sz w:val="18"/>
              </w:rPr>
              <w:t>PUT https://api-restaurant-menu.up.railway.app/api/menu/:id</w:t>
            </w:r>
          </w:p>
          <w:p w14:paraId="677D58A4" w14:textId="338F6CF4" w:rsidR="00FA3702" w:rsidRDefault="00486A87" w:rsidP="00525040">
            <w:pPr>
              <w:pStyle w:val="TableParagraph"/>
              <w:spacing w:before="52"/>
              <w:ind w:left="0"/>
            </w:pPr>
            <w:r w:rsidRPr="00486A87">
              <w:rPr>
                <w:rFonts w:ascii="Times New Roman" w:hAnsi="Times New Roman"/>
                <w:sz w:val="18"/>
              </w:rPr>
              <w:t>DELETE https://api-restaurant-menu.up.railway.app/api/menu/:id</w:t>
            </w:r>
          </w:p>
        </w:tc>
      </w:tr>
      <w:tr w:rsidR="00FA3702" w14:paraId="7FC9BD9E" w14:textId="77777777" w:rsidTr="00525040">
        <w:trPr>
          <w:trHeight w:val="289"/>
          <w:jc w:val="center"/>
        </w:trPr>
        <w:tc>
          <w:tcPr>
            <w:tcW w:w="1277" w:type="dxa"/>
            <w:tcBorders>
              <w:bottom w:val="single" w:sz="4" w:space="0" w:color="auto"/>
            </w:tcBorders>
            <w:shd w:val="clear" w:color="auto" w:fill="auto"/>
          </w:tcPr>
          <w:p w14:paraId="7139359A" w14:textId="4AFA2768" w:rsidR="00FA3702" w:rsidRDefault="000D23DC" w:rsidP="00817046">
            <w:pPr>
              <w:pStyle w:val="TableParagraph"/>
            </w:pPr>
            <w:r w:rsidRPr="000D23DC">
              <w:rPr>
                <w:rFonts w:ascii="Times New Roman" w:hAnsi="Times New Roman"/>
                <w:spacing w:val="-5"/>
                <w:sz w:val="18"/>
              </w:rPr>
              <w:t>GraphQL</w:t>
            </w:r>
          </w:p>
        </w:tc>
        <w:tc>
          <w:tcPr>
            <w:tcW w:w="4843" w:type="dxa"/>
            <w:tcBorders>
              <w:bottom w:val="single" w:sz="4" w:space="0" w:color="auto"/>
            </w:tcBorders>
            <w:shd w:val="clear" w:color="auto" w:fill="auto"/>
          </w:tcPr>
          <w:p w14:paraId="3ACA591F" w14:textId="631F9EAE" w:rsidR="00FA3702" w:rsidRDefault="000D23DC" w:rsidP="00525040">
            <w:pPr>
              <w:pStyle w:val="TableParagraph"/>
              <w:ind w:left="0"/>
            </w:pPr>
            <w:r w:rsidRPr="000D23DC">
              <w:rPr>
                <w:rFonts w:ascii="Times New Roman" w:hAnsi="Times New Roman"/>
                <w:spacing w:val="-4"/>
                <w:sz w:val="18"/>
              </w:rPr>
              <w:t>POST https://api-restaurant-menu.up.railway.app/graphql</w:t>
            </w:r>
          </w:p>
        </w:tc>
      </w:tr>
    </w:tbl>
    <w:p w14:paraId="3CDB90A7" w14:textId="05DCE8CA" w:rsidR="00CA57F8" w:rsidRDefault="00A544E6" w:rsidP="00A544E6">
      <w:pPr>
        <w:pStyle w:val="BodyText"/>
        <w:spacing w:before="215" w:line="218" w:lineRule="auto"/>
        <w:ind w:left="90" w:right="705"/>
        <w:jc w:val="both"/>
        <w:rPr>
          <w:rFonts w:ascii="Times New Roman" w:hAnsi="Times New Roman"/>
          <w:spacing w:val="-4"/>
        </w:rPr>
      </w:pPr>
      <w:r w:rsidRPr="00A544E6">
        <w:rPr>
          <w:rFonts w:ascii="Times New Roman" w:hAnsi="Times New Roman"/>
          <w:spacing w:val="-4"/>
        </w:rPr>
        <w:t xml:space="preserve">Berdasarkan Tabel </w:t>
      </w:r>
      <w:r w:rsidR="00BF2273">
        <w:rPr>
          <w:rFonts w:ascii="Times New Roman" w:hAnsi="Times New Roman"/>
          <w:spacing w:val="-4"/>
        </w:rPr>
        <w:t>5</w:t>
      </w:r>
      <w:r w:rsidRPr="00A544E6">
        <w:rPr>
          <w:rFonts w:ascii="Times New Roman" w:hAnsi="Times New Roman"/>
          <w:spacing w:val="-4"/>
        </w:rPr>
        <w:t>, terlihat bahwa metode GraphQL hanya memerlukan satu URL untuk menjalankan seluruh operasi CRUD (</w:t>
      </w:r>
      <w:r w:rsidRPr="007F17F2">
        <w:rPr>
          <w:rFonts w:ascii="Times New Roman" w:hAnsi="Times New Roman"/>
          <w:i/>
          <w:iCs/>
          <w:spacing w:val="-4"/>
        </w:rPr>
        <w:t>Create, Read, Update, Delete</w:t>
      </w:r>
      <w:r w:rsidRPr="00A544E6">
        <w:rPr>
          <w:rFonts w:ascii="Times New Roman" w:hAnsi="Times New Roman"/>
          <w:spacing w:val="-4"/>
        </w:rPr>
        <w:t>). Sebaliknya, metode REST API membutuhkan URL yang berbeda untuk setiap operasi CRUD.</w:t>
      </w:r>
      <w:r>
        <w:rPr>
          <w:rFonts w:ascii="Times New Roman" w:hAnsi="Times New Roman"/>
          <w:spacing w:val="-4"/>
        </w:rPr>
        <w:t xml:space="preserve"> </w:t>
      </w:r>
      <w:r w:rsidRPr="00A544E6">
        <w:rPr>
          <w:rFonts w:ascii="Times New Roman" w:hAnsi="Times New Roman"/>
          <w:spacing w:val="-4"/>
        </w:rPr>
        <w:t>Dari hasil ini, dapat disimpulkan bahwa GraphQL memiliki fleksibilitas lebih tinggi dalam memungkinkan kustomisasi. Dengan hanya satu URL, klien dapat menjalankan semua operasi CRUD, menjadikan GraphQL sebagai metode yang lebih efisien dan fleksibel. Di sisi lain, REST API tidak memberikan fleksibilitas serupa karena memerlukan URL terpisah untuk setiap operasi CRUD, sehingga kurang mendukung kustomisasi yang efektif.</w:t>
      </w:r>
    </w:p>
    <w:p w14:paraId="58FA3394" w14:textId="77777777" w:rsidR="002F37F9" w:rsidRDefault="002F37F9" w:rsidP="00962E39">
      <w:pPr>
        <w:pStyle w:val="BodyText"/>
        <w:spacing w:before="13"/>
        <w:rPr>
          <w:rFonts w:ascii="Times New Roman" w:hAnsi="Times New Roman"/>
        </w:rPr>
      </w:pPr>
    </w:p>
    <w:p w14:paraId="1D5DAF7B" w14:textId="64243F8C" w:rsidR="002F4E82" w:rsidRDefault="007277E9" w:rsidP="009B1916">
      <w:pPr>
        <w:pStyle w:val="Heading1"/>
        <w:numPr>
          <w:ilvl w:val="0"/>
          <w:numId w:val="1"/>
        </w:numPr>
        <w:tabs>
          <w:tab w:val="left" w:pos="393"/>
        </w:tabs>
        <w:ind w:left="392" w:hanging="286"/>
        <w:rPr>
          <w:rFonts w:ascii="Times New Roman" w:hAnsi="Times New Roman"/>
          <w:spacing w:val="-2"/>
          <w:w w:val="90"/>
        </w:rPr>
      </w:pPr>
      <w:bookmarkStart w:id="7" w:name="Pembahasan"/>
      <w:bookmarkEnd w:id="7"/>
      <w:r w:rsidRPr="007277E9">
        <w:rPr>
          <w:rFonts w:ascii="Times New Roman" w:hAnsi="Times New Roman"/>
          <w:color w:val="00004C"/>
          <w:spacing w:val="-2"/>
        </w:rPr>
        <w:t>Simpulan</w:t>
      </w:r>
    </w:p>
    <w:p w14:paraId="2BA22E9D" w14:textId="77777777" w:rsidR="00A15796" w:rsidRDefault="00A15796">
      <w:pPr>
        <w:pStyle w:val="BodyText"/>
        <w:spacing w:before="260" w:line="218" w:lineRule="auto"/>
        <w:ind w:left="107" w:right="761"/>
        <w:jc w:val="both"/>
        <w:rPr>
          <w:rFonts w:ascii="Times New Roman" w:hAnsi="Times New Roman"/>
          <w:spacing w:val="-2"/>
          <w:w w:val="90"/>
        </w:rPr>
      </w:pPr>
      <w:r w:rsidRPr="00A15796">
        <w:rPr>
          <w:rFonts w:ascii="Times New Roman" w:hAnsi="Times New Roman"/>
          <w:spacing w:val="-2"/>
          <w:w w:val="90"/>
        </w:rPr>
        <w:t>Hasil pengujian yang telah dilakukan berdasarkan skenario yang telah disusun menghasilkan beberapa kesimpulan sebagai berikut:</w:t>
      </w:r>
      <w:r w:rsidR="00776B2B" w:rsidRPr="00776B2B">
        <w:rPr>
          <w:rFonts w:ascii="Times New Roman" w:hAnsi="Times New Roman"/>
          <w:spacing w:val="-2"/>
          <w:w w:val="90"/>
        </w:rPr>
        <w:t xml:space="preserve"> </w:t>
      </w:r>
    </w:p>
    <w:p w14:paraId="5FCA7933" w14:textId="72CFBAF6" w:rsidR="00656A06" w:rsidRPr="00D86561" w:rsidRDefault="009733AC" w:rsidP="006F38E8">
      <w:pPr>
        <w:pStyle w:val="BodyText"/>
        <w:numPr>
          <w:ilvl w:val="0"/>
          <w:numId w:val="12"/>
        </w:numPr>
        <w:spacing w:before="260" w:line="218" w:lineRule="auto"/>
        <w:ind w:right="761"/>
        <w:jc w:val="both"/>
        <w:rPr>
          <w:rFonts w:ascii="Times New Roman" w:hAnsi="Times New Roman"/>
          <w:spacing w:val="-2"/>
          <w:w w:val="90"/>
        </w:rPr>
      </w:pPr>
      <w:r w:rsidRPr="009733AC">
        <w:rPr>
          <w:rFonts w:ascii="Times New Roman" w:hAnsi="Times New Roman"/>
          <w:spacing w:val="-2"/>
          <w:w w:val="90"/>
        </w:rPr>
        <w:t xml:space="preserve">Pada skenario pengujian GET, arsitektur GraphQL API menunjukkan perbedaan performa yang cukup signifikan dibandingkan dengan REST API saat menggunakan lingkungan </w:t>
      </w:r>
      <w:r w:rsidRPr="000D7182">
        <w:rPr>
          <w:rFonts w:ascii="Times New Roman" w:hAnsi="Times New Roman"/>
          <w:i/>
          <w:iCs/>
          <w:spacing w:val="-2"/>
          <w:w w:val="90"/>
        </w:rPr>
        <w:t>cloud</w:t>
      </w:r>
      <w:r w:rsidRPr="009733AC">
        <w:rPr>
          <w:rFonts w:ascii="Times New Roman" w:hAnsi="Times New Roman"/>
          <w:spacing w:val="-2"/>
          <w:w w:val="90"/>
        </w:rPr>
        <w:t>. Selain mampu mengatasi beberapa kelemahan REST API, GraphQL API juga mampu bersaing dari segi performa. Pada skenario pengujian POST, PUT, dan DELETE, meskipun perbedaan performa antara kedua arsitektur tidak terlalu signifikan, GraphQL API tetap menunjukkan performa yang lebih baik dibandingkan REST API.</w:t>
      </w:r>
    </w:p>
    <w:p w14:paraId="443093D5" w14:textId="3EE1DC98" w:rsidR="003B72B4" w:rsidRDefault="009733AC" w:rsidP="003B72B4">
      <w:pPr>
        <w:pStyle w:val="BodyText"/>
        <w:numPr>
          <w:ilvl w:val="0"/>
          <w:numId w:val="12"/>
        </w:numPr>
        <w:spacing w:before="260" w:line="218" w:lineRule="auto"/>
        <w:ind w:right="761"/>
        <w:jc w:val="both"/>
        <w:rPr>
          <w:rFonts w:ascii="Times New Roman" w:hAnsi="Times New Roman"/>
          <w:spacing w:val="-2"/>
          <w:w w:val="90"/>
        </w:rPr>
      </w:pPr>
      <w:r w:rsidRPr="009733AC">
        <w:rPr>
          <w:rFonts w:ascii="Times New Roman" w:hAnsi="Times New Roman"/>
          <w:spacing w:val="-2"/>
          <w:w w:val="90"/>
        </w:rPr>
        <w:t xml:space="preserve">Penggunaan </w:t>
      </w:r>
      <w:r w:rsidRPr="009313B6">
        <w:rPr>
          <w:rFonts w:ascii="Times New Roman" w:hAnsi="Times New Roman"/>
          <w:i/>
          <w:iCs/>
          <w:spacing w:val="-2"/>
          <w:w w:val="90"/>
        </w:rPr>
        <w:t>Bandwidth</w:t>
      </w:r>
      <w:r w:rsidRPr="009733AC">
        <w:rPr>
          <w:rFonts w:ascii="Times New Roman" w:hAnsi="Times New Roman"/>
          <w:spacing w:val="-2"/>
          <w:w w:val="90"/>
        </w:rPr>
        <w:t xml:space="preserve"> menunjukkan bahwa GraphQL lebih efisien dibandingkan REST API. GraphQL hanya mengirim dan menerima data yang dibutuhkan, sementara REST API cenderung mengirimkan data berlebih yang tidak selalu diperlukan oleh klien. Efisiensi </w:t>
      </w:r>
      <w:r w:rsidRPr="009313B6">
        <w:rPr>
          <w:rFonts w:ascii="Times New Roman" w:hAnsi="Times New Roman"/>
          <w:i/>
          <w:iCs/>
          <w:spacing w:val="-2"/>
          <w:w w:val="90"/>
        </w:rPr>
        <w:t>bandwidth</w:t>
      </w:r>
      <w:r w:rsidRPr="009733AC">
        <w:rPr>
          <w:rFonts w:ascii="Times New Roman" w:hAnsi="Times New Roman"/>
          <w:spacing w:val="-2"/>
          <w:w w:val="90"/>
        </w:rPr>
        <w:t xml:space="preserve"> ini menjadikan GraphQL lebih hemat dalam penggunaan data dan lebih cepat dalam kondisi jaringan terbatas.</w:t>
      </w:r>
      <w:r w:rsidR="003B72B4" w:rsidRPr="003B72B4">
        <w:rPr>
          <w:rFonts w:ascii="Times New Roman" w:hAnsi="Times New Roman"/>
          <w:spacing w:val="-2"/>
          <w:w w:val="90"/>
        </w:rPr>
        <w:t xml:space="preserve"> </w:t>
      </w:r>
    </w:p>
    <w:p w14:paraId="306DCC83" w14:textId="3BEA9152" w:rsidR="00962E39" w:rsidRDefault="00A13992" w:rsidP="003B72B4">
      <w:pPr>
        <w:pStyle w:val="BodyText"/>
        <w:numPr>
          <w:ilvl w:val="0"/>
          <w:numId w:val="12"/>
        </w:numPr>
        <w:spacing w:before="260" w:line="218" w:lineRule="auto"/>
        <w:ind w:right="761"/>
        <w:jc w:val="both"/>
        <w:rPr>
          <w:rFonts w:ascii="Times New Roman" w:hAnsi="Times New Roman"/>
          <w:spacing w:val="-2"/>
          <w:w w:val="90"/>
        </w:rPr>
      </w:pPr>
      <w:r w:rsidRPr="00A13992">
        <w:rPr>
          <w:rFonts w:ascii="Times New Roman" w:hAnsi="Times New Roman"/>
          <w:spacing w:val="-2"/>
          <w:w w:val="90"/>
        </w:rPr>
        <w:t>Metode GraphQL sangat fleksibel karena dapat mengizinkan klien untuk kustomisasi terhadap kebutuhan data sehingga nantinya data yang ditampilkan ke klien akan sesuai yang di request atau dibutuhkan klien, sedangkan metode REST API tidak dapat melakukan hal yang dilakukan GraphQL karena REST API tidak dapat mengizinkan klien untuk kustomisasi terhadap kebutuhan data.</w:t>
      </w:r>
    </w:p>
    <w:p w14:paraId="7817DDA2" w14:textId="77777777" w:rsidR="00BD27AF" w:rsidRDefault="004C64E6" w:rsidP="002F5900">
      <w:pPr>
        <w:pStyle w:val="BodyText"/>
        <w:spacing w:before="260" w:line="218" w:lineRule="auto"/>
        <w:ind w:left="107" w:right="761"/>
        <w:jc w:val="both"/>
        <w:rPr>
          <w:rFonts w:ascii="Times New Roman" w:hAnsi="Times New Roman"/>
          <w:spacing w:val="-2"/>
          <w:w w:val="90"/>
        </w:rPr>
      </w:pPr>
      <w:r w:rsidRPr="004C64E6">
        <w:rPr>
          <w:rFonts w:ascii="Times New Roman" w:hAnsi="Times New Roman"/>
          <w:spacing w:val="-2"/>
          <w:w w:val="90"/>
        </w:rPr>
        <w:t>Adapun kekurangan yang masih ada dalam penelitian ini, penulis memberikan beberapa rekomendasi untuk penelitian selanjutnya sebagai berikut:</w:t>
      </w:r>
    </w:p>
    <w:p w14:paraId="272DC8D4" w14:textId="4875D143" w:rsidR="00BD27AF" w:rsidRDefault="00256209" w:rsidP="00BD27AF">
      <w:pPr>
        <w:pStyle w:val="BodyText"/>
        <w:numPr>
          <w:ilvl w:val="0"/>
          <w:numId w:val="13"/>
        </w:numPr>
        <w:spacing w:before="260" w:line="218" w:lineRule="auto"/>
        <w:ind w:right="761"/>
        <w:jc w:val="both"/>
        <w:rPr>
          <w:rFonts w:ascii="Times New Roman" w:hAnsi="Times New Roman"/>
          <w:spacing w:val="-2"/>
          <w:w w:val="90"/>
        </w:rPr>
      </w:pPr>
      <w:r w:rsidRPr="00256209">
        <w:rPr>
          <w:rFonts w:ascii="Times New Roman" w:hAnsi="Times New Roman"/>
          <w:spacing w:val="-2"/>
          <w:w w:val="90"/>
        </w:rPr>
        <w:t xml:space="preserve">Penelitian ini dilakukan dalam lingkungan cloud dengan memanfaatkan layanan gratis. Penelitian selanjutnya disarankan menggunakan layanan </w:t>
      </w:r>
      <w:r w:rsidRPr="00FA2995">
        <w:rPr>
          <w:rFonts w:ascii="Times New Roman" w:hAnsi="Times New Roman"/>
          <w:i/>
          <w:iCs/>
          <w:spacing w:val="-2"/>
          <w:w w:val="90"/>
        </w:rPr>
        <w:t>cloud</w:t>
      </w:r>
      <w:r w:rsidRPr="00256209">
        <w:rPr>
          <w:rFonts w:ascii="Times New Roman" w:hAnsi="Times New Roman"/>
          <w:spacing w:val="-2"/>
          <w:w w:val="90"/>
        </w:rPr>
        <w:t xml:space="preserve"> berbayar dengan spesifikasi yang lebih tinggi. Hal ini bertujuan untuk mengevaluasi apakah peningkatan sumber daya infrastruktur, seperti CPU, RAM, dan bandwidth, memiliki dampak signifikan terhadap performa arsitektur GraphQL API dan REST API.</w:t>
      </w:r>
    </w:p>
    <w:p w14:paraId="71F43EBB" w14:textId="01BE205A" w:rsidR="00BD27AF" w:rsidRDefault="00256209" w:rsidP="00BD27AF">
      <w:pPr>
        <w:pStyle w:val="BodyText"/>
        <w:numPr>
          <w:ilvl w:val="0"/>
          <w:numId w:val="13"/>
        </w:numPr>
        <w:spacing w:before="260" w:line="218" w:lineRule="auto"/>
        <w:ind w:right="761"/>
        <w:jc w:val="both"/>
        <w:rPr>
          <w:rFonts w:ascii="Times New Roman" w:hAnsi="Times New Roman"/>
          <w:spacing w:val="-2"/>
          <w:w w:val="90"/>
        </w:rPr>
      </w:pPr>
      <w:r w:rsidRPr="00256209">
        <w:rPr>
          <w:rFonts w:ascii="Times New Roman" w:hAnsi="Times New Roman"/>
          <w:spacing w:val="-2"/>
          <w:w w:val="90"/>
        </w:rPr>
        <w:t xml:space="preserve">Penelitian selanjutnya diharapkan dapat menambahkan parameter uji lain seperti </w:t>
      </w:r>
      <w:r w:rsidRPr="00FA2995">
        <w:rPr>
          <w:rFonts w:ascii="Times New Roman" w:hAnsi="Times New Roman"/>
          <w:i/>
          <w:iCs/>
          <w:spacing w:val="-2"/>
          <w:w w:val="90"/>
        </w:rPr>
        <w:t>latency</w:t>
      </w:r>
      <w:r w:rsidRPr="00256209">
        <w:rPr>
          <w:rFonts w:ascii="Times New Roman" w:hAnsi="Times New Roman"/>
          <w:spacing w:val="-2"/>
          <w:w w:val="90"/>
        </w:rPr>
        <w:t xml:space="preserve">, </w:t>
      </w:r>
      <w:r w:rsidRPr="00FA2995">
        <w:rPr>
          <w:rFonts w:ascii="Times New Roman" w:hAnsi="Times New Roman"/>
          <w:i/>
          <w:iCs/>
          <w:spacing w:val="-2"/>
          <w:w w:val="90"/>
        </w:rPr>
        <w:t>throughput</w:t>
      </w:r>
      <w:r w:rsidRPr="00256209">
        <w:rPr>
          <w:rFonts w:ascii="Times New Roman" w:hAnsi="Times New Roman"/>
          <w:spacing w:val="-2"/>
          <w:w w:val="90"/>
        </w:rPr>
        <w:t xml:space="preserve"> atau standar deviasi untuk mendapatkan analisis yang lebih komprehensif.</w:t>
      </w:r>
    </w:p>
    <w:p w14:paraId="10E7B948" w14:textId="77777777" w:rsidR="002F4E82" w:rsidRDefault="002F4E82">
      <w:pPr>
        <w:pStyle w:val="BodyText"/>
        <w:spacing w:before="11"/>
        <w:rPr>
          <w:rFonts w:ascii="Times New Roman" w:hAnsi="Times New Roman"/>
        </w:rPr>
      </w:pPr>
      <w:bookmarkStart w:id="8" w:name="Sumber_dana_–_dianjurkan"/>
      <w:bookmarkEnd w:id="8"/>
    </w:p>
    <w:p w14:paraId="24BBBC60" w14:textId="77777777" w:rsidR="002F4E82" w:rsidRDefault="003D7106">
      <w:pPr>
        <w:pStyle w:val="Heading1"/>
        <w:ind w:left="107" w:firstLine="0"/>
        <w:rPr>
          <w:rFonts w:ascii="Times New Roman" w:hAnsi="Times New Roman"/>
          <w:w w:val="90"/>
        </w:rPr>
      </w:pPr>
      <w:bookmarkStart w:id="9" w:name="Ucapan_Terima_kasih"/>
      <w:bookmarkEnd w:id="9"/>
      <w:r>
        <w:rPr>
          <w:rFonts w:ascii="Times New Roman" w:hAnsi="Times New Roman"/>
          <w:color w:val="00004C"/>
          <w:spacing w:val="-2"/>
        </w:rPr>
        <w:t>Ucapan</w:t>
      </w:r>
      <w:r>
        <w:rPr>
          <w:rFonts w:ascii="Times New Roman" w:hAnsi="Times New Roman"/>
          <w:color w:val="00004C"/>
          <w:spacing w:val="-5"/>
        </w:rPr>
        <w:t xml:space="preserve"> </w:t>
      </w:r>
      <w:r>
        <w:rPr>
          <w:rFonts w:ascii="Times New Roman" w:hAnsi="Times New Roman"/>
          <w:color w:val="00004C"/>
          <w:spacing w:val="-2"/>
        </w:rPr>
        <w:t>Terima</w:t>
      </w:r>
      <w:r>
        <w:rPr>
          <w:rFonts w:ascii="Times New Roman" w:hAnsi="Times New Roman"/>
          <w:color w:val="00004C"/>
          <w:spacing w:val="-5"/>
        </w:rPr>
        <w:t xml:space="preserve"> </w:t>
      </w:r>
      <w:r>
        <w:rPr>
          <w:rFonts w:ascii="Times New Roman" w:hAnsi="Times New Roman"/>
          <w:color w:val="00004C"/>
          <w:spacing w:val="-2"/>
        </w:rPr>
        <w:t>kasih</w:t>
      </w:r>
    </w:p>
    <w:p w14:paraId="13834A35" w14:textId="77777777" w:rsidR="002F4E82" w:rsidRDefault="00273576" w:rsidP="009748EA">
      <w:pPr>
        <w:pStyle w:val="BodyText"/>
        <w:spacing w:before="261" w:line="218" w:lineRule="auto"/>
        <w:ind w:left="107" w:right="761"/>
        <w:jc w:val="both"/>
        <w:rPr>
          <w:rFonts w:ascii="Times New Roman" w:hAnsi="Times New Roman"/>
          <w:w w:val="90"/>
          <w:lang w:val="en-US"/>
        </w:rPr>
      </w:pPr>
      <w:proofErr w:type="spellStart"/>
      <w:r w:rsidRPr="00273576">
        <w:rPr>
          <w:rFonts w:ascii="Times New Roman" w:hAnsi="Times New Roman"/>
          <w:w w:val="90"/>
          <w:lang w:val="en-US"/>
        </w:rPr>
        <w:t>Dengan</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penuh</w:t>
      </w:r>
      <w:proofErr w:type="spellEnd"/>
      <w:r w:rsidRPr="00273576">
        <w:rPr>
          <w:rFonts w:ascii="Times New Roman" w:hAnsi="Times New Roman"/>
          <w:w w:val="90"/>
          <w:lang w:val="en-US"/>
        </w:rPr>
        <w:t xml:space="preserve"> rasa </w:t>
      </w:r>
      <w:proofErr w:type="spellStart"/>
      <w:r w:rsidRPr="00273576">
        <w:rPr>
          <w:rFonts w:ascii="Times New Roman" w:hAnsi="Times New Roman"/>
          <w:w w:val="90"/>
          <w:lang w:val="en-US"/>
        </w:rPr>
        <w:t>syukur</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kepada</w:t>
      </w:r>
      <w:proofErr w:type="spellEnd"/>
      <w:r w:rsidRPr="00273576">
        <w:rPr>
          <w:rFonts w:ascii="Times New Roman" w:hAnsi="Times New Roman"/>
          <w:w w:val="90"/>
          <w:lang w:val="en-US"/>
        </w:rPr>
        <w:t xml:space="preserve"> Allah SWT </w:t>
      </w:r>
      <w:proofErr w:type="spellStart"/>
      <w:r w:rsidRPr="00273576">
        <w:rPr>
          <w:rFonts w:ascii="Times New Roman" w:hAnsi="Times New Roman"/>
          <w:w w:val="90"/>
          <w:lang w:val="en-US"/>
        </w:rPr>
        <w:t>atas</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rahmat</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hidayah</w:t>
      </w:r>
      <w:proofErr w:type="spellEnd"/>
      <w:r w:rsidRPr="00273576">
        <w:rPr>
          <w:rFonts w:ascii="Times New Roman" w:hAnsi="Times New Roman"/>
          <w:w w:val="90"/>
          <w:lang w:val="en-US"/>
        </w:rPr>
        <w:t xml:space="preserve">, dan </w:t>
      </w:r>
      <w:proofErr w:type="spellStart"/>
      <w:r w:rsidRPr="00273576">
        <w:rPr>
          <w:rFonts w:ascii="Times New Roman" w:hAnsi="Times New Roman"/>
          <w:w w:val="90"/>
          <w:lang w:val="en-US"/>
        </w:rPr>
        <w:t>karunia</w:t>
      </w:r>
      <w:proofErr w:type="spellEnd"/>
      <w:r w:rsidRPr="00273576">
        <w:rPr>
          <w:rFonts w:ascii="Times New Roman" w:hAnsi="Times New Roman"/>
          <w:w w:val="90"/>
          <w:lang w:val="en-US"/>
        </w:rPr>
        <w:t xml:space="preserve">-Nya, </w:t>
      </w:r>
      <w:proofErr w:type="spellStart"/>
      <w:r w:rsidRPr="00273576">
        <w:rPr>
          <w:rFonts w:ascii="Times New Roman" w:hAnsi="Times New Roman"/>
          <w:w w:val="90"/>
          <w:lang w:val="en-US"/>
        </w:rPr>
        <w:t>penelitian</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ini</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berhasil</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diselesaikan</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dengan</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baik</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Penulis</w:t>
      </w:r>
      <w:proofErr w:type="spellEnd"/>
      <w:r w:rsidRPr="00273576">
        <w:rPr>
          <w:rFonts w:ascii="Times New Roman" w:hAnsi="Times New Roman"/>
          <w:w w:val="90"/>
          <w:lang w:val="en-US"/>
        </w:rPr>
        <w:t xml:space="preserve"> juga </w:t>
      </w:r>
      <w:proofErr w:type="spellStart"/>
      <w:r w:rsidRPr="00273576">
        <w:rPr>
          <w:rFonts w:ascii="Times New Roman" w:hAnsi="Times New Roman"/>
          <w:w w:val="90"/>
          <w:lang w:val="en-US"/>
        </w:rPr>
        <w:t>menyampaikan</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terima</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kasih</w:t>
      </w:r>
      <w:proofErr w:type="spellEnd"/>
      <w:r w:rsidRPr="00273576">
        <w:rPr>
          <w:rFonts w:ascii="Times New Roman" w:hAnsi="Times New Roman"/>
          <w:w w:val="90"/>
          <w:lang w:val="en-US"/>
        </w:rPr>
        <w:t xml:space="preserve"> yang </w:t>
      </w:r>
      <w:proofErr w:type="spellStart"/>
      <w:r w:rsidRPr="00273576">
        <w:rPr>
          <w:rFonts w:ascii="Times New Roman" w:hAnsi="Times New Roman"/>
          <w:w w:val="90"/>
          <w:lang w:val="en-US"/>
        </w:rPr>
        <w:t>sebesar-besarnya</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kepada</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semua</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pihak</w:t>
      </w:r>
      <w:proofErr w:type="spellEnd"/>
      <w:r w:rsidRPr="00273576">
        <w:rPr>
          <w:rFonts w:ascii="Times New Roman" w:hAnsi="Times New Roman"/>
          <w:w w:val="90"/>
          <w:lang w:val="en-US"/>
        </w:rPr>
        <w:t xml:space="preserve"> yang </w:t>
      </w:r>
      <w:proofErr w:type="spellStart"/>
      <w:r w:rsidRPr="00273576">
        <w:rPr>
          <w:rFonts w:ascii="Times New Roman" w:hAnsi="Times New Roman"/>
          <w:w w:val="90"/>
          <w:lang w:val="en-US"/>
        </w:rPr>
        <w:t>telah</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memberikan</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dukungan</w:t>
      </w:r>
      <w:proofErr w:type="spellEnd"/>
      <w:r w:rsidRPr="00273576">
        <w:rPr>
          <w:rFonts w:ascii="Times New Roman" w:hAnsi="Times New Roman"/>
          <w:w w:val="90"/>
          <w:lang w:val="en-US"/>
        </w:rPr>
        <w:t xml:space="preserve">, saran, </w:t>
      </w:r>
      <w:proofErr w:type="spellStart"/>
      <w:r w:rsidRPr="00273576">
        <w:rPr>
          <w:rFonts w:ascii="Times New Roman" w:hAnsi="Times New Roman"/>
          <w:w w:val="90"/>
          <w:lang w:val="en-US"/>
        </w:rPr>
        <w:t>serta</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bantuan</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selama</w:t>
      </w:r>
      <w:proofErr w:type="spellEnd"/>
      <w:r w:rsidRPr="00273576">
        <w:rPr>
          <w:rFonts w:ascii="Times New Roman" w:hAnsi="Times New Roman"/>
          <w:w w:val="90"/>
          <w:lang w:val="en-US"/>
        </w:rPr>
        <w:t xml:space="preserve"> proses </w:t>
      </w:r>
      <w:proofErr w:type="spellStart"/>
      <w:r w:rsidRPr="00273576">
        <w:rPr>
          <w:rFonts w:ascii="Times New Roman" w:hAnsi="Times New Roman"/>
          <w:w w:val="90"/>
          <w:lang w:val="en-US"/>
        </w:rPr>
        <w:t>penelitian</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ini</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hingga</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dapat</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terselesaikan</w:t>
      </w:r>
      <w:proofErr w:type="spellEnd"/>
      <w:r w:rsidRPr="00273576">
        <w:rPr>
          <w:rFonts w:ascii="Times New Roman" w:hAnsi="Times New Roman"/>
          <w:w w:val="90"/>
          <w:lang w:val="en-US"/>
        </w:rPr>
        <w:t>.</w:t>
      </w:r>
    </w:p>
    <w:p w14:paraId="71A6C4C7" w14:textId="77777777" w:rsidR="00256209" w:rsidRDefault="00256209" w:rsidP="009748EA">
      <w:pPr>
        <w:pStyle w:val="BodyText"/>
        <w:spacing w:before="261" w:line="218" w:lineRule="auto"/>
        <w:ind w:left="107" w:right="761"/>
        <w:jc w:val="both"/>
        <w:rPr>
          <w:rFonts w:ascii="Times New Roman" w:hAnsi="Times New Roman"/>
          <w:w w:val="90"/>
          <w:lang w:val="en-US"/>
        </w:rPr>
      </w:pPr>
    </w:p>
    <w:p w14:paraId="6A811343" w14:textId="77777777" w:rsidR="00256209" w:rsidRDefault="00256209" w:rsidP="009748EA">
      <w:pPr>
        <w:pStyle w:val="BodyText"/>
        <w:spacing w:before="261" w:line="218" w:lineRule="auto"/>
        <w:ind w:left="107" w:right="761"/>
        <w:jc w:val="both"/>
        <w:rPr>
          <w:rFonts w:ascii="Times New Roman" w:hAnsi="Times New Roman"/>
          <w:w w:val="90"/>
          <w:lang w:val="en-US"/>
        </w:rPr>
      </w:pPr>
    </w:p>
    <w:p w14:paraId="73306C20" w14:textId="77777777" w:rsidR="00256209" w:rsidRDefault="00256209" w:rsidP="009748EA">
      <w:pPr>
        <w:pStyle w:val="BodyText"/>
        <w:spacing w:before="261" w:line="218" w:lineRule="auto"/>
        <w:ind w:left="107" w:right="761"/>
        <w:jc w:val="both"/>
        <w:rPr>
          <w:rFonts w:ascii="Times New Roman" w:hAnsi="Times New Roman"/>
          <w:w w:val="90"/>
          <w:lang w:val="en-US"/>
        </w:rPr>
      </w:pPr>
    </w:p>
    <w:p w14:paraId="1CD2AADF" w14:textId="77777777" w:rsidR="00E37484" w:rsidRDefault="00E37484" w:rsidP="00E37484">
      <w:pPr>
        <w:pStyle w:val="BodyText"/>
        <w:spacing w:before="11"/>
        <w:rPr>
          <w:rFonts w:ascii="Times New Roman" w:hAnsi="Times New Roman"/>
        </w:rPr>
      </w:pPr>
    </w:p>
    <w:p w14:paraId="58F1EF19" w14:textId="3E4670BD" w:rsidR="00E37484" w:rsidRDefault="00E37484" w:rsidP="00E37484">
      <w:pPr>
        <w:pStyle w:val="Heading1"/>
        <w:ind w:left="107" w:firstLine="0"/>
        <w:rPr>
          <w:rFonts w:ascii="Times New Roman" w:hAnsi="Times New Roman"/>
          <w:w w:val="90"/>
        </w:rPr>
      </w:pPr>
      <w:r w:rsidRPr="00E37484">
        <w:rPr>
          <w:rFonts w:ascii="Times New Roman" w:hAnsi="Times New Roman"/>
          <w:color w:val="00004C"/>
          <w:spacing w:val="-2"/>
        </w:rPr>
        <w:t>Pustaka</w:t>
      </w:r>
    </w:p>
    <w:p w14:paraId="477B831F" w14:textId="2A12C65C" w:rsidR="00773C2D" w:rsidRPr="00256209" w:rsidRDefault="00E37484" w:rsidP="00256209">
      <w:pPr>
        <w:pStyle w:val="ListParagraph1"/>
        <w:numPr>
          <w:ilvl w:val="0"/>
          <w:numId w:val="3"/>
        </w:numPr>
        <w:tabs>
          <w:tab w:val="left" w:pos="632"/>
        </w:tabs>
        <w:spacing w:before="176" w:line="218" w:lineRule="auto"/>
        <w:ind w:right="776"/>
        <w:jc w:val="both"/>
        <w:rPr>
          <w:rFonts w:ascii="Times New Roman" w:hAnsi="Times New Roman"/>
          <w:w w:val="90"/>
        </w:rPr>
      </w:pPr>
      <w:r w:rsidRPr="00356EF0">
        <w:rPr>
          <w:rFonts w:ascii="Times New Roman" w:hAnsi="Times New Roman"/>
          <w:w w:val="90"/>
        </w:rPr>
        <w:t xml:space="preserve">V. Gupta, “Understanding REST API: The Building Block of Modern Web Development,” </w:t>
      </w:r>
      <w:r w:rsidRPr="00356EF0">
        <w:rPr>
          <w:rFonts w:ascii="Times New Roman" w:hAnsi="Times New Roman"/>
          <w:i/>
          <w:iCs/>
          <w:w w:val="90"/>
        </w:rPr>
        <w:t>LinkedIn Pulse</w:t>
      </w:r>
      <w:r w:rsidRPr="00356EF0">
        <w:rPr>
          <w:rFonts w:ascii="Times New Roman" w:hAnsi="Times New Roman"/>
          <w:w w:val="90"/>
        </w:rPr>
        <w:t>, 2023</w:t>
      </w:r>
      <w:r>
        <w:rPr>
          <w:rFonts w:ascii="Times New Roman" w:hAnsi="Times New Roman"/>
          <w:w w:val="90"/>
        </w:rPr>
        <w:t>. [Online]. Available:</w:t>
      </w:r>
      <w:r>
        <w:rPr>
          <w:rFonts w:ascii="Times New Roman" w:hAnsi="Times New Roman"/>
          <w:spacing w:val="40"/>
        </w:rPr>
        <w:t xml:space="preserve"> </w:t>
      </w:r>
      <w:hyperlink r:id="rId30" w:history="1">
        <w:r w:rsidRPr="00270333">
          <w:rPr>
            <w:rFonts w:ascii="Times New Roman" w:hAnsi="Times New Roman"/>
            <w:spacing w:val="-2"/>
            <w:w w:val="90"/>
          </w:rPr>
          <w:t>https://www.linkedin.com/pulse/understanding-rest-api-building-block-modern-web-development-v-g</w:t>
        </w:r>
      </w:hyperlink>
    </w:p>
    <w:p w14:paraId="3429F723" w14:textId="77777777" w:rsidR="00E37484" w:rsidRDefault="00E37484" w:rsidP="007F4B30">
      <w:pPr>
        <w:pStyle w:val="ListParagraph1"/>
        <w:numPr>
          <w:ilvl w:val="0"/>
          <w:numId w:val="3"/>
        </w:numPr>
        <w:tabs>
          <w:tab w:val="left" w:pos="632"/>
        </w:tabs>
        <w:spacing w:line="218" w:lineRule="auto"/>
        <w:ind w:right="776"/>
        <w:jc w:val="both"/>
        <w:rPr>
          <w:rFonts w:ascii="Times New Roman" w:hAnsi="Times New Roman"/>
          <w:w w:val="90"/>
        </w:rPr>
      </w:pPr>
      <w:r w:rsidRPr="00C162D7">
        <w:rPr>
          <w:rFonts w:ascii="Times New Roman" w:hAnsi="Times New Roman"/>
          <w:w w:val="90"/>
        </w:rPr>
        <w:t>GraphQL Foundation, “Introduction to GraphQL.”</w:t>
      </w:r>
      <w:r>
        <w:rPr>
          <w:rFonts w:ascii="Times New Roman" w:hAnsi="Times New Roman"/>
          <w:w w:val="90"/>
        </w:rPr>
        <w:t xml:space="preserve"> </w:t>
      </w:r>
      <w:r w:rsidRPr="00DF0681">
        <w:rPr>
          <w:rFonts w:ascii="Times New Roman" w:hAnsi="Times New Roman"/>
          <w:w w:val="90"/>
        </w:rPr>
        <w:t xml:space="preserve">[Online]. Available: </w:t>
      </w:r>
      <w:hyperlink r:id="rId31" w:history="1">
        <w:r w:rsidRPr="00024E07">
          <w:rPr>
            <w:rStyle w:val="Hyperlink"/>
            <w:rFonts w:ascii="Times New Roman" w:hAnsi="Times New Roman"/>
            <w:color w:val="auto"/>
            <w:w w:val="90"/>
            <w:u w:val="none"/>
          </w:rPr>
          <w:t>https://graphql.org/learn</w:t>
        </w:r>
      </w:hyperlink>
    </w:p>
    <w:p w14:paraId="48FACD09" w14:textId="77777777" w:rsidR="00E37484" w:rsidRDefault="00E37484" w:rsidP="007F4B30">
      <w:pPr>
        <w:pStyle w:val="ListParagraph1"/>
        <w:numPr>
          <w:ilvl w:val="0"/>
          <w:numId w:val="3"/>
        </w:numPr>
        <w:tabs>
          <w:tab w:val="left" w:pos="632"/>
        </w:tabs>
        <w:spacing w:before="117"/>
        <w:ind w:right="776" w:hanging="367"/>
        <w:jc w:val="both"/>
        <w:rPr>
          <w:rFonts w:ascii="Times New Roman" w:hAnsi="Times New Roman"/>
          <w:w w:val="90"/>
        </w:rPr>
      </w:pPr>
      <w:r w:rsidRPr="00197897">
        <w:rPr>
          <w:rFonts w:ascii="Times New Roman" w:hAnsi="Times New Roman"/>
          <w:w w:val="90"/>
        </w:rPr>
        <w:t xml:space="preserve">A. T. Firdausi, D. S. Hormansyah, and F. Ervansyah, “Implementasi GraphQL untuk Mengatasi Under-fetching pada Pengembangan Sistem Informasi Pelacakan Alumni Politeknik Negeri Malang,” </w:t>
      </w:r>
      <w:r w:rsidRPr="00197897">
        <w:rPr>
          <w:rFonts w:ascii="Times New Roman" w:hAnsi="Times New Roman"/>
          <w:i/>
          <w:iCs/>
          <w:w w:val="90"/>
        </w:rPr>
        <w:t>Jurnal Informatika Polinema</w:t>
      </w:r>
      <w:r w:rsidRPr="00197897">
        <w:rPr>
          <w:rFonts w:ascii="Times New Roman" w:hAnsi="Times New Roman"/>
          <w:w w:val="90"/>
        </w:rPr>
        <w:t xml:space="preserve">, vol. 12, no. 2, </w:t>
      </w:r>
      <w:r>
        <w:rPr>
          <w:rFonts w:ascii="Times New Roman" w:hAnsi="Times New Roman"/>
          <w:w w:val="90"/>
        </w:rPr>
        <w:t xml:space="preserve">pp. 73-80, </w:t>
      </w:r>
      <w:r w:rsidRPr="00197897">
        <w:rPr>
          <w:rFonts w:ascii="Times New Roman" w:hAnsi="Times New Roman"/>
          <w:w w:val="90"/>
        </w:rPr>
        <w:t>2021.</w:t>
      </w:r>
    </w:p>
    <w:p w14:paraId="5898AB82" w14:textId="77777777" w:rsidR="00E37484" w:rsidRDefault="00E37484" w:rsidP="007F4B30">
      <w:pPr>
        <w:pStyle w:val="ListParagraph1"/>
        <w:numPr>
          <w:ilvl w:val="0"/>
          <w:numId w:val="3"/>
        </w:numPr>
        <w:tabs>
          <w:tab w:val="left" w:pos="632"/>
        </w:tabs>
        <w:spacing w:before="110"/>
        <w:ind w:right="776" w:hanging="367"/>
        <w:jc w:val="both"/>
        <w:rPr>
          <w:rFonts w:ascii="Times New Roman" w:hAnsi="Times New Roman"/>
          <w:w w:val="90"/>
        </w:rPr>
      </w:pPr>
      <w:r w:rsidRPr="005D0E21">
        <w:rPr>
          <w:rFonts w:ascii="Times New Roman" w:hAnsi="Times New Roman"/>
          <w:w w:val="90"/>
        </w:rPr>
        <w:t xml:space="preserve">A. Belhadi, M. Zhang, and A. Arcuri, “Evolutionary-based automated testing for GraphQL APIs,” in </w:t>
      </w:r>
      <w:r w:rsidRPr="005D0E21">
        <w:rPr>
          <w:rFonts w:ascii="Times New Roman" w:hAnsi="Times New Roman"/>
          <w:i/>
          <w:iCs/>
          <w:w w:val="90"/>
        </w:rPr>
        <w:t>Proceedings of the ACM on Software Engineering</w:t>
      </w:r>
      <w:r w:rsidRPr="005D0E21">
        <w:rPr>
          <w:rFonts w:ascii="Times New Roman" w:hAnsi="Times New Roman"/>
          <w:w w:val="90"/>
        </w:rPr>
        <w:t>, 2022</w:t>
      </w:r>
      <w:r>
        <w:rPr>
          <w:rFonts w:ascii="Times New Roman" w:hAnsi="Times New Roman"/>
          <w:w w:val="90"/>
        </w:rPr>
        <w:t xml:space="preserve">, </w:t>
      </w:r>
      <w:hyperlink r:id="rId32" w:history="1">
        <w:r w:rsidRPr="00F42563">
          <w:rPr>
            <w:rStyle w:val="Hyperlink"/>
            <w:rFonts w:ascii="Times New Roman" w:hAnsi="Times New Roman"/>
            <w:color w:val="auto"/>
            <w:w w:val="90"/>
            <w:u w:val="none"/>
          </w:rPr>
          <w:t>doi</w:t>
        </w:r>
        <w:r>
          <w:rPr>
            <w:rStyle w:val="Hyperlink"/>
            <w:rFonts w:ascii="Times New Roman" w:hAnsi="Times New Roman"/>
            <w:color w:val="auto"/>
            <w:w w:val="90"/>
            <w:u w:val="none"/>
          </w:rPr>
          <w:t xml:space="preserve">: </w:t>
        </w:r>
        <w:r w:rsidRPr="003B07D1">
          <w:rPr>
            <w:rStyle w:val="Hyperlink"/>
            <w:rFonts w:ascii="Times New Roman" w:hAnsi="Times New Roman"/>
            <w:color w:val="auto"/>
            <w:w w:val="90"/>
            <w:u w:val="none"/>
          </w:rPr>
          <w:t>10.1145/3520304.3528952</w:t>
        </w:r>
      </w:hyperlink>
      <w:r>
        <w:rPr>
          <w:rFonts w:ascii="Times New Roman" w:hAnsi="Times New Roman"/>
          <w:w w:val="90"/>
        </w:rPr>
        <w:t>.</w:t>
      </w:r>
    </w:p>
    <w:p w14:paraId="1F750BBC" w14:textId="77777777" w:rsidR="00E37484" w:rsidRDefault="00E37484" w:rsidP="007F4B30">
      <w:pPr>
        <w:pStyle w:val="ListParagraph1"/>
        <w:numPr>
          <w:ilvl w:val="0"/>
          <w:numId w:val="3"/>
        </w:numPr>
        <w:tabs>
          <w:tab w:val="left" w:pos="632"/>
        </w:tabs>
        <w:spacing w:before="117"/>
        <w:ind w:right="776" w:hanging="367"/>
        <w:jc w:val="both"/>
        <w:rPr>
          <w:rFonts w:ascii="Times New Roman" w:hAnsi="Times New Roman"/>
          <w:w w:val="90"/>
        </w:rPr>
      </w:pPr>
      <w:r w:rsidRPr="00CF3927">
        <w:rPr>
          <w:rFonts w:ascii="Times New Roman" w:hAnsi="Times New Roman"/>
          <w:w w:val="90"/>
        </w:rPr>
        <w:t xml:space="preserve">D. A. Hartina, A. Lawi, and B. L. E. Panggabean, “Analisis Performa GraphQL dan RESTful pada SIM LP2M Universitas Hasanuddin,” in </w:t>
      </w:r>
      <w:r w:rsidRPr="00353122">
        <w:rPr>
          <w:rFonts w:ascii="Times New Roman" w:hAnsi="Times New Roman"/>
          <w:i/>
          <w:iCs/>
          <w:w w:val="90"/>
        </w:rPr>
        <w:t>Jurnal Sistem Informasi Universitas Hasanuddin</w:t>
      </w:r>
      <w:r w:rsidRPr="00CF3927">
        <w:rPr>
          <w:rFonts w:ascii="Times New Roman" w:hAnsi="Times New Roman"/>
          <w:w w:val="90"/>
        </w:rPr>
        <w:t>, vol. 15, no. 3, 2018.</w:t>
      </w:r>
    </w:p>
    <w:p w14:paraId="684FF699" w14:textId="77777777" w:rsidR="00E37484" w:rsidRDefault="00E37484" w:rsidP="007F4B30">
      <w:pPr>
        <w:pStyle w:val="ListParagraph1"/>
        <w:numPr>
          <w:ilvl w:val="0"/>
          <w:numId w:val="3"/>
        </w:numPr>
        <w:tabs>
          <w:tab w:val="left" w:pos="632"/>
        </w:tabs>
        <w:spacing w:before="130" w:line="218" w:lineRule="auto"/>
        <w:ind w:right="776"/>
        <w:jc w:val="both"/>
        <w:rPr>
          <w:rStyle w:val="Hyperlink"/>
          <w:rFonts w:ascii="Times New Roman" w:hAnsi="Times New Roman"/>
          <w:color w:val="auto"/>
          <w:w w:val="90"/>
          <w:u w:val="none"/>
        </w:rPr>
      </w:pPr>
      <w:r w:rsidRPr="009E5526">
        <w:rPr>
          <w:rFonts w:ascii="Times New Roman" w:hAnsi="Times New Roman"/>
          <w:w w:val="90"/>
        </w:rPr>
        <w:t xml:space="preserve">W. K. Prasojo, “Analisis Perbandingan Performa Framework Express dan Hapi pada Web Service Menggunakan Apache JMeter,” Jurnal Sistem Informasi Universitas Amikom, 2021. [Online]. Available: </w:t>
      </w:r>
      <w:hyperlink r:id="rId33" w:history="1">
        <w:r w:rsidRPr="009E5526">
          <w:rPr>
            <w:rStyle w:val="Hyperlink"/>
            <w:rFonts w:ascii="Times New Roman" w:hAnsi="Times New Roman"/>
            <w:color w:val="auto"/>
            <w:w w:val="90"/>
            <w:u w:val="none"/>
          </w:rPr>
          <w:t>https://eprints.amikom.ac.id/id/eprint/1276/</w:t>
        </w:r>
      </w:hyperlink>
    </w:p>
    <w:p w14:paraId="1D7DA2E1" w14:textId="38BDBA04" w:rsidR="00A03B3F" w:rsidRDefault="001A72C6" w:rsidP="007F4B30">
      <w:pPr>
        <w:pStyle w:val="ListParagraph1"/>
        <w:numPr>
          <w:ilvl w:val="0"/>
          <w:numId w:val="3"/>
        </w:numPr>
        <w:tabs>
          <w:tab w:val="left" w:pos="632"/>
        </w:tabs>
        <w:spacing w:before="130" w:line="218" w:lineRule="auto"/>
        <w:ind w:right="776"/>
        <w:jc w:val="both"/>
        <w:rPr>
          <w:rFonts w:ascii="Times New Roman" w:hAnsi="Times New Roman"/>
          <w:w w:val="90"/>
        </w:rPr>
      </w:pPr>
      <w:r w:rsidRPr="001A72C6">
        <w:rPr>
          <w:rFonts w:ascii="Times New Roman" w:hAnsi="Times New Roman"/>
          <w:w w:val="90"/>
        </w:rPr>
        <w:t>Dhika, M. A. (2024). Evaluasi Performa Arsitektur GraphQL dan REST pada Gim. Universitas Islam Negeri Jakarta Repository. https://repository.uinjkt.ac.id/dspace/handle/123456789/71176</w:t>
      </w:r>
    </w:p>
    <w:p w14:paraId="04E2522F" w14:textId="62C9BEE6" w:rsidR="00B2484C" w:rsidRDefault="00247B4B" w:rsidP="00BE0EAC">
      <w:pPr>
        <w:pStyle w:val="ListParagraph1"/>
        <w:numPr>
          <w:ilvl w:val="0"/>
          <w:numId w:val="3"/>
        </w:numPr>
        <w:tabs>
          <w:tab w:val="left" w:pos="632"/>
        </w:tabs>
        <w:spacing w:before="130" w:line="218" w:lineRule="auto"/>
        <w:ind w:right="776"/>
        <w:jc w:val="both"/>
        <w:rPr>
          <w:rFonts w:ascii="Times New Roman" w:hAnsi="Times New Roman"/>
          <w:w w:val="90"/>
        </w:rPr>
      </w:pPr>
      <w:r w:rsidRPr="00247B4B">
        <w:rPr>
          <w:rFonts w:ascii="Times New Roman" w:hAnsi="Times New Roman"/>
          <w:w w:val="90"/>
        </w:rPr>
        <w:t>Fahmi Putra, K. F. D., &amp; Suartana, I. M. (2022). Analisis Penerapan Manajemen Bandwidth pada Jaringan Software Defined Network. JINACS. https://ejournal.unesa.ac.id/index.php/jinacs/article/view/49023/40874</w:t>
      </w:r>
    </w:p>
    <w:p w14:paraId="7A64F9EA" w14:textId="50CABAA0" w:rsidR="00DA6A3B" w:rsidRDefault="003601FF" w:rsidP="00BE0EAC">
      <w:pPr>
        <w:pStyle w:val="ListParagraph1"/>
        <w:numPr>
          <w:ilvl w:val="0"/>
          <w:numId w:val="3"/>
        </w:numPr>
        <w:tabs>
          <w:tab w:val="left" w:pos="632"/>
        </w:tabs>
        <w:spacing w:before="130" w:line="218" w:lineRule="auto"/>
        <w:ind w:right="776"/>
        <w:jc w:val="both"/>
        <w:rPr>
          <w:rFonts w:ascii="Times New Roman" w:hAnsi="Times New Roman"/>
          <w:w w:val="90"/>
        </w:rPr>
      </w:pPr>
      <w:r w:rsidRPr="003601FF">
        <w:rPr>
          <w:rFonts w:ascii="Times New Roman" w:hAnsi="Times New Roman"/>
          <w:w w:val="90"/>
        </w:rPr>
        <w:t>Tiara, L., Syaputra, H., Cholil, W., &amp; Mirza, A. H. (2021). GraphQL vs REST API: Studi Efisiensi dan Fleksibilitas. Jurnal Nasional Ilmu Komputer, 2(3), 193-212. https://doi.org/10.47747/jurnalnik.v2i3.533</w:t>
      </w:r>
    </w:p>
    <w:p w14:paraId="43342D91" w14:textId="4B30C0B3" w:rsidR="00E37484" w:rsidRDefault="00E37484" w:rsidP="003601FF">
      <w:pPr>
        <w:pStyle w:val="ListParagraph1"/>
        <w:numPr>
          <w:ilvl w:val="0"/>
          <w:numId w:val="3"/>
        </w:numPr>
        <w:tabs>
          <w:tab w:val="left" w:pos="632"/>
        </w:tabs>
        <w:spacing w:line="218" w:lineRule="auto"/>
        <w:ind w:right="776" w:hanging="451"/>
        <w:jc w:val="both"/>
        <w:rPr>
          <w:rFonts w:ascii="Times New Roman" w:hAnsi="Times New Roman"/>
          <w:spacing w:val="-2"/>
          <w:w w:val="90"/>
        </w:rPr>
      </w:pPr>
      <w:r w:rsidRPr="00126E14">
        <w:rPr>
          <w:rFonts w:ascii="Times New Roman" w:hAnsi="Times New Roman"/>
          <w:spacing w:val="-6"/>
        </w:rPr>
        <w:t xml:space="preserve">V. Hosal, H. Angriani, and A. Muawwal, “Implementasi Software Testing dalam Quality Assurance pada Learning Management System Website Classes,” </w:t>
      </w:r>
      <w:r w:rsidRPr="00E06043">
        <w:rPr>
          <w:rFonts w:ascii="Times New Roman" w:hAnsi="Times New Roman"/>
          <w:i/>
          <w:iCs/>
          <w:spacing w:val="-6"/>
        </w:rPr>
        <w:t>Jurnal Kharisma</w:t>
      </w:r>
      <w:r w:rsidRPr="00126E14">
        <w:rPr>
          <w:rFonts w:ascii="Times New Roman" w:hAnsi="Times New Roman"/>
          <w:spacing w:val="-6"/>
        </w:rPr>
        <w:t>, vol. 1</w:t>
      </w:r>
      <w:r>
        <w:rPr>
          <w:rFonts w:ascii="Times New Roman" w:hAnsi="Times New Roman"/>
          <w:spacing w:val="-6"/>
        </w:rPr>
        <w:t>6</w:t>
      </w:r>
      <w:r w:rsidRPr="00126E14">
        <w:rPr>
          <w:rFonts w:ascii="Times New Roman" w:hAnsi="Times New Roman"/>
          <w:spacing w:val="-6"/>
        </w:rPr>
        <w:t xml:space="preserve">, no. </w:t>
      </w:r>
      <w:r>
        <w:rPr>
          <w:rFonts w:ascii="Times New Roman" w:hAnsi="Times New Roman"/>
          <w:spacing w:val="-6"/>
        </w:rPr>
        <w:t>2</w:t>
      </w:r>
      <w:r w:rsidRPr="00126E14">
        <w:rPr>
          <w:rFonts w:ascii="Times New Roman" w:hAnsi="Times New Roman"/>
          <w:spacing w:val="-6"/>
        </w:rPr>
        <w:t>, pp. 1</w:t>
      </w:r>
      <w:r>
        <w:rPr>
          <w:rFonts w:ascii="Times New Roman" w:hAnsi="Times New Roman"/>
          <w:spacing w:val="-6"/>
        </w:rPr>
        <w:t>56</w:t>
      </w:r>
      <w:r w:rsidRPr="00126E14">
        <w:rPr>
          <w:rFonts w:ascii="Times New Roman" w:hAnsi="Times New Roman"/>
          <w:spacing w:val="-6"/>
        </w:rPr>
        <w:t>–1</w:t>
      </w:r>
      <w:r>
        <w:rPr>
          <w:rFonts w:ascii="Times New Roman" w:hAnsi="Times New Roman"/>
          <w:spacing w:val="-6"/>
        </w:rPr>
        <w:t>68</w:t>
      </w:r>
      <w:r w:rsidRPr="00126E14">
        <w:rPr>
          <w:rFonts w:ascii="Times New Roman" w:hAnsi="Times New Roman"/>
          <w:spacing w:val="-6"/>
        </w:rPr>
        <w:t>, 2021</w:t>
      </w:r>
      <w:r>
        <w:rPr>
          <w:rFonts w:ascii="Times New Roman" w:hAnsi="Times New Roman"/>
          <w:spacing w:val="-2"/>
        </w:rPr>
        <w:t>.</w:t>
      </w:r>
    </w:p>
    <w:p w14:paraId="43C4E5F2" w14:textId="77777777" w:rsidR="00E37484" w:rsidRDefault="00E37484" w:rsidP="007F4B30">
      <w:pPr>
        <w:pStyle w:val="ListParagraph1"/>
        <w:numPr>
          <w:ilvl w:val="0"/>
          <w:numId w:val="3"/>
        </w:numPr>
        <w:tabs>
          <w:tab w:val="left" w:pos="632"/>
        </w:tabs>
        <w:spacing w:before="138" w:line="218" w:lineRule="auto"/>
        <w:ind w:right="776" w:hanging="468"/>
        <w:jc w:val="both"/>
        <w:rPr>
          <w:rFonts w:ascii="Times New Roman" w:hAnsi="Times New Roman"/>
          <w:w w:val="90"/>
        </w:rPr>
      </w:pPr>
      <w:r w:rsidRPr="000821B9">
        <w:rPr>
          <w:rFonts w:ascii="Times New Roman" w:hAnsi="Times New Roman"/>
          <w:spacing w:val="-2"/>
          <w:w w:val="90"/>
        </w:rPr>
        <w:t xml:space="preserve">F. R. Anindita, “Tutorial K6 API Load Test,” Medium, 2023. [Online]. Available: </w:t>
      </w:r>
      <w:hyperlink r:id="rId34" w:history="1">
        <w:r w:rsidRPr="00E9347C">
          <w:rPr>
            <w:rStyle w:val="Hyperlink"/>
            <w:rFonts w:ascii="Times New Roman" w:hAnsi="Times New Roman"/>
            <w:color w:val="auto"/>
            <w:spacing w:val="-2"/>
            <w:w w:val="90"/>
            <w:u w:val="none"/>
          </w:rPr>
          <w:t>https://fadhilara.medium.com/tutorial-k6-api-load-test-e44e9595076e</w:t>
        </w:r>
      </w:hyperlink>
    </w:p>
    <w:p w14:paraId="3681B68F" w14:textId="77777777" w:rsidR="00E37484" w:rsidRPr="00FE67AC" w:rsidRDefault="00E37484" w:rsidP="007F4B30">
      <w:pPr>
        <w:pStyle w:val="ListParagraph1"/>
        <w:numPr>
          <w:ilvl w:val="0"/>
          <w:numId w:val="3"/>
        </w:numPr>
        <w:tabs>
          <w:tab w:val="left" w:pos="632"/>
        </w:tabs>
        <w:spacing w:line="218" w:lineRule="auto"/>
        <w:ind w:right="776" w:hanging="468"/>
        <w:jc w:val="both"/>
        <w:rPr>
          <w:rFonts w:ascii="Times New Roman" w:hAnsi="Times New Roman"/>
          <w:w w:val="90"/>
        </w:rPr>
      </w:pPr>
      <w:r w:rsidRPr="008C0226">
        <w:rPr>
          <w:rFonts w:ascii="Times New Roman" w:hAnsi="Times New Roman"/>
        </w:rPr>
        <w:t xml:space="preserve">G. Brito and T. M. Valente, “REST vs GraphQL: A Controlled Experiment,” in </w:t>
      </w:r>
      <w:r w:rsidRPr="00251B41">
        <w:rPr>
          <w:rFonts w:ascii="Times New Roman" w:hAnsi="Times New Roman"/>
          <w:i/>
          <w:iCs/>
        </w:rPr>
        <w:t>IEEE International Conference on Software Engineering</w:t>
      </w:r>
      <w:r>
        <w:rPr>
          <w:rFonts w:ascii="Times New Roman" w:hAnsi="Times New Roman"/>
        </w:rPr>
        <w:t xml:space="preserve"> </w:t>
      </w:r>
      <w:r w:rsidRPr="00251B41">
        <w:rPr>
          <w:rFonts w:ascii="Times New Roman" w:hAnsi="Times New Roman"/>
          <w:i/>
          <w:iCs/>
        </w:rPr>
        <w:t>(ICSE)</w:t>
      </w:r>
      <w:r w:rsidRPr="008C0226">
        <w:rPr>
          <w:rFonts w:ascii="Times New Roman" w:hAnsi="Times New Roman"/>
        </w:rPr>
        <w:t>, 2020</w:t>
      </w:r>
      <w:r>
        <w:rPr>
          <w:rFonts w:ascii="Times New Roman" w:hAnsi="Times New Roman"/>
        </w:rPr>
        <w:t>,</w:t>
      </w:r>
      <w:r>
        <w:rPr>
          <w:rFonts w:ascii="Times New Roman" w:hAnsi="Times New Roman"/>
          <w:spacing w:val="-6"/>
        </w:rPr>
        <w:t xml:space="preserve"> doi: </w:t>
      </w:r>
      <w:r w:rsidRPr="00AF04F1">
        <w:rPr>
          <w:rFonts w:ascii="Times New Roman" w:hAnsi="Times New Roman"/>
          <w:spacing w:val="-6"/>
        </w:rPr>
        <w:t>10.1109/ICSA47634.2020.00016</w:t>
      </w:r>
      <w:r>
        <w:rPr>
          <w:rFonts w:ascii="Times New Roman" w:hAnsi="Times New Roman"/>
          <w:spacing w:val="-6"/>
        </w:rPr>
        <w:t>.</w:t>
      </w:r>
    </w:p>
    <w:p w14:paraId="3A09412C" w14:textId="3F6656FC" w:rsidR="00FE67AC" w:rsidRDefault="00FE67AC" w:rsidP="007F4B30">
      <w:pPr>
        <w:pStyle w:val="ListParagraph1"/>
        <w:numPr>
          <w:ilvl w:val="0"/>
          <w:numId w:val="3"/>
        </w:numPr>
        <w:tabs>
          <w:tab w:val="left" w:pos="632"/>
        </w:tabs>
        <w:spacing w:line="218" w:lineRule="auto"/>
        <w:ind w:right="776" w:hanging="468"/>
        <w:jc w:val="both"/>
        <w:rPr>
          <w:rFonts w:ascii="Times New Roman" w:hAnsi="Times New Roman"/>
          <w:w w:val="90"/>
        </w:rPr>
      </w:pPr>
      <w:r w:rsidRPr="00FE67AC">
        <w:rPr>
          <w:rFonts w:ascii="Times New Roman" w:hAnsi="Times New Roman"/>
          <w:w w:val="90"/>
        </w:rPr>
        <w:t>Hanif, F., Ahmad, I., Darwis, D., Putra, I. L., &amp; Ramadhani, M. F. (2022). Analisa Perbandingan Metode GraphQL API dan REST API dengan Menggunakan ASP.NET Core Web API Framework. TeleforTech, 3(2). https://doi.org/10.33365/tft.v3i2.2511</w:t>
      </w:r>
    </w:p>
    <w:p w14:paraId="208BD790" w14:textId="77FF5498" w:rsidR="004515ED" w:rsidRPr="00AB7A30" w:rsidRDefault="00E37484" w:rsidP="00AB7A30">
      <w:pPr>
        <w:pStyle w:val="ListParagraph1"/>
        <w:numPr>
          <w:ilvl w:val="0"/>
          <w:numId w:val="3"/>
        </w:numPr>
        <w:tabs>
          <w:tab w:val="left" w:pos="632"/>
        </w:tabs>
        <w:spacing w:before="117" w:line="284" w:lineRule="exact"/>
        <w:ind w:right="776" w:hanging="469"/>
        <w:jc w:val="both"/>
        <w:rPr>
          <w:rFonts w:ascii="Times New Roman" w:hAnsi="Times New Roman"/>
          <w:w w:val="90"/>
        </w:rPr>
      </w:pPr>
      <w:r w:rsidRPr="003E7635">
        <w:rPr>
          <w:rFonts w:ascii="Times New Roman" w:hAnsi="Times New Roman"/>
          <w:w w:val="90"/>
        </w:rPr>
        <w:t xml:space="preserve">E. Lee et al., “Performance Measurement of GraphQL API in Home ESS Data Server,” </w:t>
      </w:r>
      <w:r>
        <w:rPr>
          <w:rFonts w:ascii="Times New Roman" w:hAnsi="Times New Roman"/>
          <w:w w:val="90"/>
        </w:rPr>
        <w:t>in</w:t>
      </w:r>
      <w:r w:rsidRPr="003E7635">
        <w:rPr>
          <w:rFonts w:ascii="Times New Roman" w:hAnsi="Times New Roman"/>
          <w:w w:val="90"/>
        </w:rPr>
        <w:t xml:space="preserve"> </w:t>
      </w:r>
      <w:r w:rsidRPr="003E7635">
        <w:rPr>
          <w:rFonts w:ascii="Times New Roman" w:hAnsi="Times New Roman"/>
          <w:i/>
          <w:iCs/>
          <w:w w:val="90"/>
        </w:rPr>
        <w:t>IEEE Region 10 Conference (TENCON)</w:t>
      </w:r>
      <w:r w:rsidRPr="003E7635">
        <w:rPr>
          <w:rFonts w:ascii="Times New Roman" w:hAnsi="Times New Roman"/>
          <w:w w:val="90"/>
        </w:rPr>
        <w:t>, 2020</w:t>
      </w:r>
      <w:r>
        <w:rPr>
          <w:rFonts w:ascii="Times New Roman" w:hAnsi="Times New Roman"/>
          <w:w w:val="90"/>
        </w:rPr>
        <w:t>,</w:t>
      </w:r>
      <w:r w:rsidRPr="00187261">
        <w:rPr>
          <w:rFonts w:ascii="Times New Roman" w:hAnsi="Times New Roman"/>
          <w:w w:val="90"/>
        </w:rPr>
        <w:t xml:space="preserve"> </w:t>
      </w:r>
      <w:r>
        <w:rPr>
          <w:rFonts w:ascii="Times New Roman" w:hAnsi="Times New Roman"/>
          <w:w w:val="90"/>
        </w:rPr>
        <w:t xml:space="preserve">doi: </w:t>
      </w:r>
      <w:r w:rsidRPr="0005465F">
        <w:rPr>
          <w:rFonts w:ascii="Times New Roman" w:hAnsi="Times New Roman"/>
          <w:w w:val="90"/>
        </w:rPr>
        <w:t>10.1109/ICTC49870.2020.9289569</w:t>
      </w:r>
      <w:r>
        <w:rPr>
          <w:rFonts w:ascii="Times New Roman" w:hAnsi="Times New Roman"/>
          <w:w w:val="90"/>
        </w:rPr>
        <w:t>.</w:t>
      </w:r>
    </w:p>
    <w:p w14:paraId="218E2712" w14:textId="326D4129" w:rsidR="005A3B0D" w:rsidRPr="004515ED" w:rsidRDefault="00E37484" w:rsidP="004515ED">
      <w:pPr>
        <w:pStyle w:val="ListParagraph1"/>
        <w:numPr>
          <w:ilvl w:val="0"/>
          <w:numId w:val="3"/>
        </w:numPr>
        <w:tabs>
          <w:tab w:val="left" w:pos="632"/>
        </w:tabs>
        <w:spacing w:before="130" w:line="218" w:lineRule="auto"/>
        <w:ind w:right="776" w:hanging="468"/>
        <w:jc w:val="both"/>
        <w:rPr>
          <w:rFonts w:ascii="Times New Roman" w:hAnsi="Times New Roman"/>
          <w:w w:val="90"/>
        </w:rPr>
      </w:pPr>
      <w:r w:rsidRPr="003C2003">
        <w:rPr>
          <w:rFonts w:ascii="Times New Roman" w:hAnsi="Times New Roman"/>
        </w:rPr>
        <w:t>A. Lawi et al., “Evaluating GraphQL and REST API Services Performance in a Massive and Intensive Accessible Information System,” Computers, vol. 10, no. 11, 202</w:t>
      </w:r>
      <w:r>
        <w:rPr>
          <w:rFonts w:ascii="Times New Roman" w:hAnsi="Times New Roman"/>
        </w:rPr>
        <w:t>1</w:t>
      </w:r>
      <w:r>
        <w:rPr>
          <w:rFonts w:ascii="Times New Roman" w:hAnsi="Times New Roman"/>
          <w:spacing w:val="-2"/>
        </w:rPr>
        <w:t>,</w:t>
      </w:r>
      <w:r>
        <w:rPr>
          <w:rFonts w:ascii="Times New Roman" w:hAnsi="Times New Roman"/>
          <w:spacing w:val="-8"/>
        </w:rPr>
        <w:t xml:space="preserve"> </w:t>
      </w:r>
      <w:r>
        <w:rPr>
          <w:rFonts w:ascii="Times New Roman" w:hAnsi="Times New Roman"/>
          <w:spacing w:val="-2"/>
        </w:rPr>
        <w:t xml:space="preserve">doi: </w:t>
      </w:r>
      <w:r w:rsidRPr="00435E8F">
        <w:rPr>
          <w:rFonts w:ascii="Times New Roman" w:hAnsi="Times New Roman"/>
          <w:spacing w:val="-2"/>
        </w:rPr>
        <w:t>10.3390/computers10110138</w:t>
      </w:r>
      <w:r>
        <w:rPr>
          <w:rFonts w:ascii="Times New Roman" w:hAnsi="Times New Roman"/>
          <w:spacing w:val="-2"/>
        </w:rPr>
        <w:t>.</w:t>
      </w:r>
    </w:p>
    <w:p w14:paraId="1C7862A9" w14:textId="77777777" w:rsidR="00E37484" w:rsidRPr="005C7B74" w:rsidRDefault="00E37484" w:rsidP="007F4B30">
      <w:pPr>
        <w:pStyle w:val="ListParagraph1"/>
        <w:numPr>
          <w:ilvl w:val="0"/>
          <w:numId w:val="3"/>
        </w:numPr>
        <w:tabs>
          <w:tab w:val="left" w:pos="632"/>
        </w:tabs>
        <w:spacing w:before="138" w:line="218" w:lineRule="auto"/>
        <w:ind w:right="776" w:hanging="468"/>
        <w:jc w:val="both"/>
        <w:rPr>
          <w:rFonts w:ascii="Times New Roman" w:hAnsi="Times New Roman"/>
          <w:spacing w:val="-2"/>
          <w:w w:val="90"/>
        </w:rPr>
      </w:pPr>
      <w:r w:rsidRPr="001770F9">
        <w:rPr>
          <w:rFonts w:ascii="Times New Roman" w:hAnsi="Times New Roman"/>
          <w:w w:val="90"/>
        </w:rPr>
        <w:t xml:space="preserve">N. Vohra and I. B. K. Manuaba, “Implementation of REST API vs GraphQL in Microservice Architecture,” </w:t>
      </w:r>
      <w:r>
        <w:rPr>
          <w:rFonts w:ascii="Times New Roman" w:hAnsi="Times New Roman"/>
          <w:w w:val="90"/>
        </w:rPr>
        <w:t xml:space="preserve">in </w:t>
      </w:r>
      <w:r w:rsidRPr="001770F9">
        <w:rPr>
          <w:rFonts w:ascii="Times New Roman" w:hAnsi="Times New Roman"/>
          <w:w w:val="90"/>
        </w:rPr>
        <w:t xml:space="preserve"> </w:t>
      </w:r>
      <w:r w:rsidRPr="005C7B74">
        <w:rPr>
          <w:rFonts w:ascii="Times New Roman" w:hAnsi="Times New Roman"/>
          <w:i/>
          <w:iCs/>
          <w:w w:val="90"/>
        </w:rPr>
        <w:t>IEEE International Conference on Advances in Computing, Communication, and Materials (ICACCM)</w:t>
      </w:r>
      <w:r w:rsidRPr="001770F9">
        <w:rPr>
          <w:rFonts w:ascii="Times New Roman" w:hAnsi="Times New Roman"/>
          <w:w w:val="90"/>
        </w:rPr>
        <w:t>, 2022</w:t>
      </w:r>
      <w:r>
        <w:rPr>
          <w:rFonts w:ascii="Times New Roman" w:hAnsi="Times New Roman"/>
          <w:spacing w:val="-2"/>
          <w:w w:val="90"/>
        </w:rPr>
        <w:t xml:space="preserve">, doi: </w:t>
      </w:r>
      <w:r w:rsidRPr="00642D22">
        <w:rPr>
          <w:rFonts w:ascii="Times New Roman" w:hAnsi="Times New Roman"/>
          <w:spacing w:val="-2"/>
          <w:w w:val="90"/>
        </w:rPr>
        <w:t>10.1109/ICIMTech55957.2022.9915098</w:t>
      </w:r>
      <w:r>
        <w:rPr>
          <w:rFonts w:ascii="Times New Roman" w:hAnsi="Times New Roman"/>
          <w:spacing w:val="-2"/>
          <w:w w:val="90"/>
        </w:rPr>
        <w:t>.</w:t>
      </w:r>
    </w:p>
    <w:p w14:paraId="2E5CAC06" w14:textId="240EDD45" w:rsidR="002F4E82" w:rsidRPr="004F47A1" w:rsidRDefault="00E37484" w:rsidP="00CE1C71">
      <w:pPr>
        <w:pStyle w:val="ListParagraph1"/>
        <w:numPr>
          <w:ilvl w:val="0"/>
          <w:numId w:val="3"/>
        </w:numPr>
        <w:tabs>
          <w:tab w:val="clear" w:pos="0"/>
          <w:tab w:val="left" w:pos="632"/>
          <w:tab w:val="left" w:pos="720"/>
        </w:tabs>
        <w:spacing w:before="236" w:line="218" w:lineRule="auto"/>
        <w:ind w:left="630" w:right="776" w:hanging="450"/>
        <w:jc w:val="both"/>
      </w:pPr>
      <w:r w:rsidRPr="00BB2E6E">
        <w:rPr>
          <w:rFonts w:ascii="Times New Roman" w:hAnsi="Times New Roman"/>
          <w:spacing w:val="-2"/>
          <w:w w:val="90"/>
        </w:rPr>
        <w:t xml:space="preserve">S. L. Vadlamani et al., “Can GraphQL Replace REST? A Study of Their Efficiency and Viability,” </w:t>
      </w:r>
      <w:r w:rsidR="00E06043" w:rsidRPr="00BB2E6E">
        <w:rPr>
          <w:rFonts w:ascii="Times New Roman" w:hAnsi="Times New Roman"/>
          <w:spacing w:val="-2"/>
          <w:w w:val="90"/>
        </w:rPr>
        <w:t>in</w:t>
      </w:r>
      <w:r w:rsidRPr="00BB2E6E">
        <w:rPr>
          <w:rFonts w:ascii="Times New Roman" w:hAnsi="Times New Roman"/>
          <w:spacing w:val="-2"/>
          <w:w w:val="90"/>
        </w:rPr>
        <w:t xml:space="preserve"> IEEE International Symposium on Empirical Software Engineering and Measurement (ESEM), 2022, doi: 10.1109/SER-IP52554.2021.00009</w:t>
      </w:r>
      <w:r w:rsidR="00BB2E6E" w:rsidRPr="00BB2E6E">
        <w:rPr>
          <w:rFonts w:ascii="Times New Roman" w:hAnsi="Times New Roman"/>
          <w:spacing w:val="-2"/>
          <w:w w:val="90"/>
        </w:rPr>
        <w:t>.</w:t>
      </w:r>
      <w:bookmarkStart w:id="10" w:name="_bookmark9"/>
      <w:bookmarkStart w:id="11" w:name="Tentang_Referensi"/>
      <w:bookmarkStart w:id="12" w:name="_bookmark10"/>
      <w:bookmarkStart w:id="13" w:name="Pustaka"/>
      <w:bookmarkEnd w:id="10"/>
      <w:bookmarkEnd w:id="11"/>
      <w:bookmarkEnd w:id="12"/>
      <w:bookmarkEnd w:id="13"/>
    </w:p>
    <w:p w14:paraId="024F0C39" w14:textId="55FCA555" w:rsidR="003B2522" w:rsidRDefault="003B2522" w:rsidP="004F47A1">
      <w:pPr>
        <w:pStyle w:val="ListParagraph1"/>
        <w:tabs>
          <w:tab w:val="left" w:pos="0"/>
          <w:tab w:val="left" w:pos="632"/>
          <w:tab w:val="left" w:pos="720"/>
        </w:tabs>
        <w:spacing w:before="236" w:line="218" w:lineRule="auto"/>
        <w:ind w:right="776"/>
        <w:jc w:val="both"/>
      </w:pPr>
    </w:p>
    <w:sectPr w:rsidR="003B2522">
      <w:headerReference w:type="even" r:id="rId35"/>
      <w:headerReference w:type="default" r:id="rId36"/>
      <w:footerReference w:type="even" r:id="rId37"/>
      <w:footerReference w:type="default" r:id="rId38"/>
      <w:headerReference w:type="first" r:id="rId39"/>
      <w:footerReference w:type="first" r:id="rId40"/>
      <w:footnotePr>
        <w:pos w:val="beneathText"/>
      </w:footnotePr>
      <w:pgSz w:w="11906" w:h="16838"/>
      <w:pgMar w:top="900" w:right="540" w:bottom="280" w:left="1140" w:header="605" w:footer="0" w:gutter="0"/>
      <w:cols w:space="72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5D630" w14:textId="77777777" w:rsidR="004D4FE9" w:rsidRDefault="004D4FE9">
      <w:r>
        <w:separator/>
      </w:r>
    </w:p>
  </w:endnote>
  <w:endnote w:type="continuationSeparator" w:id="0">
    <w:p w14:paraId="273D395D" w14:textId="77777777" w:rsidR="004D4FE9" w:rsidRDefault="004D4FE9">
      <w:r>
        <w:continuationSeparator/>
      </w:r>
    </w:p>
  </w:endnote>
  <w:endnote w:type="continuationNotice" w:id="1">
    <w:p w14:paraId="7147F212" w14:textId="77777777" w:rsidR="004D4FE9" w:rsidRDefault="004D4F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rce Sans 3">
    <w:altName w:val="SimSun"/>
    <w:charset w:val="00"/>
    <w:family w:val="roman"/>
    <w:pitch w:val="default"/>
    <w:sig w:usb0="00000000" w:usb1="00000000" w:usb2="00000000" w:usb3="00000000" w:csb0="00040001" w:csb1="00000000"/>
  </w:font>
  <w:font w:name="Lohit Devanagari">
    <w:charset w:val="00"/>
    <w:family w:val="auto"/>
    <w:pitch w:val="default"/>
    <w:sig w:usb0="80008023" w:usb1="00002042" w:usb2="00000000" w:usb3="00000000" w:csb0="00000001" w:csb1="00000000"/>
  </w:font>
  <w:font w:name="Source Sans 3 Semibold">
    <w:altName w:val="SimSun"/>
    <w:charset w:val="00"/>
    <w:family w:val="roman"/>
    <w:pitch w:val="default"/>
    <w:sig w:usb0="00000000" w:usb1="00000000" w:usb2="00000000" w:usb3="00000000" w:csb0="00040001" w:csb1="00000000"/>
  </w:font>
  <w:font w:name="Liberation Sans">
    <w:charset w:val="00"/>
    <w:family w:val="roman"/>
    <w:pitch w:val="default"/>
    <w:sig w:usb0="A00002AF" w:usb1="500078FB" w:usb2="00000000" w:usb3="00000000" w:csb0="6000009F" w:csb1="DFD70000"/>
  </w:font>
  <w:font w:name="Noto Sans CJK SC">
    <w:charset w:val="86"/>
    <w:family w:val="auto"/>
    <w:pitch w:val="default"/>
    <w:sig w:usb0="30000083" w:usb1="2BDF3C10" w:usb2="00000016" w:usb3="00000000" w:csb0="602E0107"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B07F5" w14:textId="77777777" w:rsidR="00321EB5" w:rsidRDefault="00321EB5">
    <w:pPr>
      <w:pStyle w:val="BodyText"/>
      <w:spacing w:line="7"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F420C" w14:textId="77777777" w:rsidR="002F4E82" w:rsidRDefault="002F4E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EB36" w14:textId="77777777" w:rsidR="002F4E82" w:rsidRDefault="002F4E82">
    <w:pPr>
      <w:pStyle w:val="BodyText"/>
      <w:spacing w:line="7"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13F8C" w14:textId="77777777" w:rsidR="002F4E82" w:rsidRDefault="002F4E8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0144B" w14:textId="77777777" w:rsidR="002F4E82" w:rsidRDefault="002F4E8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3DDC1" w14:textId="77777777" w:rsidR="002F4E82" w:rsidRDefault="002F4E82">
    <w:pPr>
      <w:pStyle w:val="BodyText"/>
      <w:spacing w:line="7"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D920A" w14:textId="77777777" w:rsidR="002F4E82" w:rsidRDefault="002F4E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880BA" w14:textId="77777777" w:rsidR="004D4FE9" w:rsidRDefault="004D4FE9">
      <w:r>
        <w:separator/>
      </w:r>
    </w:p>
  </w:footnote>
  <w:footnote w:type="continuationSeparator" w:id="0">
    <w:p w14:paraId="4AACF107" w14:textId="77777777" w:rsidR="004D4FE9" w:rsidRDefault="004D4FE9">
      <w:r>
        <w:continuationSeparator/>
      </w:r>
    </w:p>
  </w:footnote>
  <w:footnote w:type="continuationNotice" w:id="1">
    <w:p w14:paraId="1BE300B8" w14:textId="77777777" w:rsidR="004D4FE9" w:rsidRDefault="004D4F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B7CDA" w14:textId="02795C7B" w:rsidR="002F4E82" w:rsidRDefault="008C34B7">
    <w:pPr>
      <w:pStyle w:val="BodyText"/>
      <w:spacing w:line="7" w:lineRule="auto"/>
      <w:rPr>
        <w:sz w:val="20"/>
      </w:rPr>
    </w:pPr>
    <w:r>
      <w:rPr>
        <w:noProof/>
      </w:rPr>
      <mc:AlternateContent>
        <mc:Choice Requires="wps">
          <w:drawing>
            <wp:anchor distT="72390" distB="72390" distL="635" distR="0" simplePos="0" relativeHeight="251651072" behindDoc="0" locked="0" layoutInCell="0" allowOverlap="1" wp14:anchorId="193B3411" wp14:editId="1D1D6E78">
              <wp:simplePos x="0" y="0"/>
              <wp:positionH relativeFrom="column">
                <wp:posOffset>420496</wp:posOffset>
              </wp:positionH>
              <wp:positionV relativeFrom="paragraph">
                <wp:posOffset>243840</wp:posOffset>
              </wp:positionV>
              <wp:extent cx="2254250" cy="314325"/>
              <wp:effectExtent l="0" t="0" r="0" b="0"/>
              <wp:wrapNone/>
              <wp:docPr id="19" name="Text Box 4"/>
              <wp:cNvGraphicFramePr/>
              <a:graphic xmlns:a="http://schemas.openxmlformats.org/drawingml/2006/main">
                <a:graphicData uri="http://schemas.microsoft.com/office/word/2010/wordprocessingShape">
                  <wps:wsp>
                    <wps:cNvSpPr txBox="1"/>
                    <wps:spPr>
                      <a:xfrm>
                        <a:off x="0" y="0"/>
                        <a:ext cx="2254250" cy="314325"/>
                      </a:xfrm>
                      <a:prstGeom prst="rect">
                        <a:avLst/>
                      </a:prstGeom>
                      <a:solidFill>
                        <a:srgbClr val="FFFFFF">
                          <a:alpha val="0"/>
                        </a:srgbClr>
                      </a:solidFill>
                      <a:ln>
                        <a:noFill/>
                      </a:ln>
                    </wps:spPr>
                    <wps:txbx>
                      <w:txbxContent>
                        <w:p w14:paraId="2ED3A053" w14:textId="2693562B" w:rsidR="002F4E82" w:rsidRDefault="005A1E1D">
                          <w:pPr>
                            <w:pStyle w:val="FrameContents"/>
                            <w:spacing w:before="32"/>
                            <w:ind w:left="20"/>
                          </w:pPr>
                          <w:r>
                            <w:rPr>
                              <w:color w:val="000000"/>
                              <w:w w:val="90"/>
                              <w:sz w:val="18"/>
                            </w:rPr>
                            <w:t>Prasetyo Agung</w:t>
                          </w:r>
                          <w:r w:rsidR="003D7106">
                            <w:rPr>
                              <w:color w:val="000000"/>
                              <w:spacing w:val="-5"/>
                              <w:w w:val="90"/>
                              <w:sz w:val="18"/>
                            </w:rPr>
                            <w:t xml:space="preserve"> </w:t>
                          </w:r>
                          <w:r w:rsidR="003D7106">
                            <w:rPr>
                              <w:rFonts w:ascii="Times New Roman" w:hAnsi="Times New Roman"/>
                              <w:i/>
                              <w:color w:val="000000"/>
                              <w:w w:val="90"/>
                              <w:sz w:val="18"/>
                            </w:rPr>
                            <w:t>et</w:t>
                          </w:r>
                          <w:r w:rsidR="003D7106">
                            <w:rPr>
                              <w:rFonts w:ascii="Times New Roman" w:hAnsi="Times New Roman"/>
                              <w:i/>
                              <w:color w:val="000000"/>
                              <w:spacing w:val="-5"/>
                              <w:w w:val="90"/>
                              <w:sz w:val="18"/>
                            </w:rPr>
                            <w:t xml:space="preserve"> al.</w:t>
                          </w:r>
                        </w:p>
                      </w:txbxContent>
                    </wps:txbx>
                    <wps:bodyPr vert="horz" wrap="square" lIns="0" tIns="0" rIns="0" bIns="0" upright="1"/>
                  </wps:wsp>
                </a:graphicData>
              </a:graphic>
            </wp:anchor>
          </w:drawing>
        </mc:Choice>
        <mc:Fallback>
          <w:pict>
            <v:shapetype w14:anchorId="193B3411" id="_x0000_t202" coordsize="21600,21600" o:spt="202" path="m,l,21600r21600,l21600,xe">
              <v:stroke joinstyle="miter"/>
              <v:path gradientshapeok="t" o:connecttype="rect"/>
            </v:shapetype>
            <v:shape id="Text Box 4" o:spid="_x0000_s1028" type="#_x0000_t202" style="position:absolute;margin-left:33.1pt;margin-top:19.2pt;width:177.5pt;height:24.75pt;z-index:251651072;visibility:visible;mso-wrap-style:square;mso-wrap-distance-left:.05pt;mso-wrap-distance-top:5.7pt;mso-wrap-distance-right:0;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" o:allowincell="f" stroked="f">
              <v:fill opacity="0"/>
              <v:textbox inset="0,0,0,0">
                <w:txbxContent>
                  <w:p w14:paraId="2ED3A053" w14:textId="2693562B" w:rsidR="002F4E82" w:rsidRDefault="005A1E1D">
                    <w:pPr>
                      <w:pStyle w:val="FrameContents"/>
                      <w:spacing w:before="32"/>
                      <w:ind w:left="20"/>
                    </w:pPr>
                    <w:r>
                      <w:rPr>
                        <w:color w:val="000000"/>
                        <w:w w:val="90"/>
                        <w:sz w:val="18"/>
                      </w:rPr>
                      <w:t>Prasetyo Agung</w:t>
                    </w:r>
                    <w:r w:rsidR="003D7106">
                      <w:rPr>
                        <w:color w:val="000000"/>
                        <w:spacing w:val="-5"/>
                        <w:w w:val="90"/>
                        <w:sz w:val="18"/>
                      </w:rPr>
                      <w:t xml:space="preserve"> </w:t>
                    </w:r>
                    <w:r w:rsidR="003D7106">
                      <w:rPr>
                        <w:rFonts w:ascii="Times New Roman" w:hAnsi="Times New Roman"/>
                        <w:i/>
                        <w:color w:val="000000"/>
                        <w:w w:val="90"/>
                        <w:sz w:val="18"/>
                      </w:rPr>
                      <w:t>et</w:t>
                    </w:r>
                    <w:r w:rsidR="003D7106">
                      <w:rPr>
                        <w:rFonts w:ascii="Times New Roman" w:hAnsi="Times New Roman"/>
                        <w:i/>
                        <w:color w:val="000000"/>
                        <w:spacing w:val="-5"/>
                        <w:w w:val="90"/>
                        <w:sz w:val="18"/>
                      </w:rPr>
                      <w:t xml:space="preserve"> al.</w:t>
                    </w:r>
                  </w:p>
                </w:txbxContent>
              </v:textbox>
            </v:shape>
          </w:pict>
        </mc:Fallback>
      </mc:AlternateContent>
    </w:r>
    <w:r>
      <w:rPr>
        <w:noProof/>
      </w:rPr>
      <mc:AlternateContent>
        <mc:Choice Requires="wps">
          <w:drawing>
            <wp:anchor distT="72390" distB="72390" distL="0" distR="0" simplePos="0" relativeHeight="251646976" behindDoc="0" locked="0" layoutInCell="0" allowOverlap="1" wp14:anchorId="0368352A" wp14:editId="41D33BC7">
              <wp:simplePos x="0" y="0"/>
              <wp:positionH relativeFrom="column">
                <wp:posOffset>46660</wp:posOffset>
              </wp:positionH>
              <wp:positionV relativeFrom="paragraph">
                <wp:posOffset>242570</wp:posOffset>
              </wp:positionV>
              <wp:extent cx="332509" cy="361950"/>
              <wp:effectExtent l="0" t="0" r="0" b="0"/>
              <wp:wrapNone/>
              <wp:docPr id="17" name="Text Box 2"/>
              <wp:cNvGraphicFramePr/>
              <a:graphic xmlns:a="http://schemas.openxmlformats.org/drawingml/2006/main">
                <a:graphicData uri="http://schemas.microsoft.com/office/word/2010/wordprocessingShape">
                  <wps:wsp>
                    <wps:cNvSpPr txBox="1"/>
                    <wps:spPr>
                      <a:xfrm>
                        <a:off x="0" y="0"/>
                        <a:ext cx="332509" cy="361950"/>
                      </a:xfrm>
                      <a:prstGeom prst="rect">
                        <a:avLst/>
                      </a:prstGeom>
                      <a:solidFill>
                        <a:srgbClr val="FFFFFF">
                          <a:alpha val="0"/>
                        </a:srgbClr>
                      </a:solidFill>
                      <a:ln>
                        <a:noFill/>
                      </a:ln>
                    </wps:spPr>
                    <wps:txbx>
                      <w:txbxContent>
                        <w:p w14:paraId="118494DC" w14:textId="77777777" w:rsidR="002F4E82" w:rsidRDefault="003D7106" w:rsidP="008C34B7">
                          <w:pPr>
                            <w:pStyle w:val="BodyText"/>
                            <w:spacing w:before="34"/>
                            <w:ind w:firstLine="60"/>
                          </w:pPr>
                          <w:r>
                            <w:rPr>
                              <w:color w:val="000000"/>
                              <w:spacing w:val="-5"/>
                            </w:rPr>
                            <w:fldChar w:fldCharType="begin"/>
                          </w:r>
                          <w:r>
                            <w:rPr>
                              <w:color w:val="000000"/>
                              <w:spacing w:val="-5"/>
                            </w:rPr>
                            <w:instrText xml:space="preserve"> PAGE </w:instrText>
                          </w:r>
                          <w:r>
                            <w:rPr>
                              <w:color w:val="000000"/>
                              <w:spacing w:val="-5"/>
                            </w:rPr>
                            <w:fldChar w:fldCharType="separate"/>
                          </w:r>
                          <w:r>
                            <w:rPr>
                              <w:color w:val="000000"/>
                              <w:spacing w:val="-5"/>
                            </w:rPr>
                            <w:t>0</w:t>
                          </w:r>
                          <w:r>
                            <w:rPr>
                              <w:color w:val="000000"/>
                              <w:spacing w:val="-5"/>
                            </w:rPr>
                            <w:fldChar w:fldCharType="end"/>
                          </w:r>
                        </w:p>
                      </w:txbxContent>
                    </wps:txbx>
                    <wps:bodyPr vert="horz" wrap="square" lIns="0" tIns="0" rIns="0" bIns="0" upright="1"/>
                  </wps:wsp>
                </a:graphicData>
              </a:graphic>
              <wp14:sizeRelH relativeFrom="margin">
                <wp14:pctWidth>0</wp14:pctWidth>
              </wp14:sizeRelH>
            </wp:anchor>
          </w:drawing>
        </mc:Choice>
        <mc:Fallback>
          <w:pict>
            <v:shape w14:anchorId="0368352A" id="Text Box 2" o:spid="_x0000_s1029" type="#_x0000_t202" style="position:absolute;margin-left:3.65pt;margin-top:19.1pt;width:26.2pt;height:28.5pt;z-index:251646976;visibility:visible;mso-wrap-style:square;mso-width-percent:0;mso-wrap-distance-left:0;mso-wrap-distance-top:5.7pt;mso-wrap-distance-right:0;mso-wrap-distance-bottom:5.7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" o:allowincell="f" stroked="f">
              <v:fill opacity="0"/>
              <v:textbox inset="0,0,0,0">
                <w:txbxContent>
                  <w:p w14:paraId="118494DC" w14:textId="77777777" w:rsidR="002F4E82" w:rsidRDefault="003D7106" w:rsidP="008C34B7">
                    <w:pPr>
                      <w:pStyle w:val="BodyText"/>
                      <w:spacing w:before="34"/>
                      <w:ind w:firstLine="60"/>
                    </w:pPr>
                    <w:r>
                      <w:rPr>
                        <w:color w:val="000000"/>
                        <w:spacing w:val="-5"/>
                      </w:rPr>
                      <w:fldChar w:fldCharType="begin"/>
                    </w:r>
                    <w:r>
                      <w:rPr>
                        <w:color w:val="000000"/>
                        <w:spacing w:val="-5"/>
                      </w:rPr>
                      <w:instrText xml:space="preserve"> PAGE </w:instrText>
                    </w:r>
                    <w:r>
                      <w:rPr>
                        <w:color w:val="000000"/>
                        <w:spacing w:val="-5"/>
                      </w:rPr>
                      <w:fldChar w:fldCharType="separate"/>
                    </w:r>
                    <w:r>
                      <w:rPr>
                        <w:color w:val="000000"/>
                        <w:spacing w:val="-5"/>
                      </w:rPr>
                      <w:t>0</w:t>
                    </w:r>
                    <w:r>
                      <w:rPr>
                        <w:color w:val="000000"/>
                        <w:spacing w:val="-5"/>
                      </w:rPr>
                      <w:fldChar w:fldCharType="end"/>
                    </w:r>
                  </w:p>
                </w:txbxContent>
              </v:textbox>
            </v:shape>
          </w:pict>
        </mc:Fallback>
      </mc:AlternateContent>
    </w:r>
    <w:r w:rsidR="003D7106">
      <w:rPr>
        <w:noProof/>
      </w:rPr>
      <mc:AlternateContent>
        <mc:Choice Requires="wps">
          <w:drawing>
            <wp:anchor distT="0" distB="0" distL="114300" distR="114300" simplePos="0" relativeHeight="251658240" behindDoc="1" locked="0" layoutInCell="0" allowOverlap="1" wp14:anchorId="68B04CBC" wp14:editId="4E7CBF6F">
              <wp:simplePos x="0" y="0"/>
              <wp:positionH relativeFrom="column">
                <wp:posOffset>753745</wp:posOffset>
              </wp:positionH>
              <wp:positionV relativeFrom="paragraph">
                <wp:posOffset>226695</wp:posOffset>
              </wp:positionV>
              <wp:extent cx="1343660" cy="361950"/>
              <wp:effectExtent l="0" t="0" r="0" b="0"/>
              <wp:wrapNone/>
              <wp:docPr id="16" name="Shape4"/>
              <wp:cNvGraphicFramePr/>
              <a:graphic xmlns:a="http://schemas.openxmlformats.org/drawingml/2006/main">
                <a:graphicData uri="http://schemas.microsoft.com/office/word/2010/wordprocessingShape">
                  <wps:wsp>
                    <wps:cNvSpPr/>
                    <wps:spPr>
                      <a:xfrm>
                        <a:off x="0" y="0"/>
                        <a:ext cx="1343660" cy="361950"/>
                      </a:xfrm>
                      <a:prstGeom prst="rect">
                        <a:avLst/>
                      </a:prstGeom>
                      <a:noFill/>
                      <a:ln>
                        <a:noFill/>
                      </a:ln>
                    </wps:spPr>
                    <wps:txbx>
                      <w:txbxContent>
                        <w:p w14:paraId="51268594" w14:textId="77777777" w:rsidR="002F4E82" w:rsidRDefault="002F4E82"/>
                      </w:txbxContent>
                    </wps:txbx>
                    <wps:bodyPr wrap="square" lIns="0" tIns="0" rIns="0" bIns="0" anchor="t" anchorCtr="0"/>
                  </wps:wsp>
                </a:graphicData>
              </a:graphic>
            </wp:anchor>
          </w:drawing>
        </mc:Choice>
        <mc:Fallback>
          <w:pict>
            <v:rect w14:anchorId="68B04CBC" id="Shape4" o:spid="_x0000_s1030" style="position:absolute;margin-left:59.35pt;margin-top:17.85pt;width:105.8pt;height:2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" o:allowincell="f" filled="f" stroked="f">
              <v:textbox inset="0,0,0,0">
                <w:txbxContent>
                  <w:p w14:paraId="51268594" w14:textId="77777777" w:rsidR="002F4E82" w:rsidRDefault="002F4E82"/>
                </w:txbxContent>
              </v:textbox>
            </v:rect>
          </w:pict>
        </mc:Fallback>
      </mc:AlternateContent>
    </w:r>
    <w:r w:rsidR="003D7106">
      <w:rPr>
        <w:noProof/>
      </w:rPr>
      <mc:AlternateContent>
        <mc:Choice Requires="wps">
          <w:drawing>
            <wp:anchor distT="0" distB="0" distL="114300" distR="114300" simplePos="0" relativeHeight="251658242" behindDoc="1" locked="0" layoutInCell="0" allowOverlap="1" wp14:anchorId="22C8D7D3" wp14:editId="0E0C6C9B">
              <wp:simplePos x="0" y="0"/>
              <wp:positionH relativeFrom="column">
                <wp:posOffset>1819275</wp:posOffset>
              </wp:positionH>
              <wp:positionV relativeFrom="paragraph">
                <wp:posOffset>274320</wp:posOffset>
              </wp:positionV>
              <wp:extent cx="2253615" cy="314325"/>
              <wp:effectExtent l="0" t="0" r="0" b="0"/>
              <wp:wrapNone/>
              <wp:docPr id="18" name="Shape5"/>
              <wp:cNvGraphicFramePr/>
              <a:graphic xmlns:a="http://schemas.openxmlformats.org/drawingml/2006/main">
                <a:graphicData uri="http://schemas.microsoft.com/office/word/2010/wordprocessingShape">
                  <wps:wsp>
                    <wps:cNvSpPr/>
                    <wps:spPr>
                      <a:xfrm>
                        <a:off x="0" y="0"/>
                        <a:ext cx="2253615" cy="314325"/>
                      </a:xfrm>
                      <a:prstGeom prst="rect">
                        <a:avLst/>
                      </a:prstGeom>
                      <a:noFill/>
                      <a:ln>
                        <a:noFill/>
                      </a:ln>
                    </wps:spPr>
                    <wps:txbx>
                      <w:txbxContent>
                        <w:p w14:paraId="0D9BD55F" w14:textId="77777777" w:rsidR="002F4E82" w:rsidRDefault="002F4E82"/>
                      </w:txbxContent>
                    </wps:txbx>
                    <wps:bodyPr wrap="square" lIns="0" tIns="0" rIns="0" bIns="0" anchor="t" anchorCtr="0"/>
                  </wps:wsp>
                </a:graphicData>
              </a:graphic>
            </wp:anchor>
          </w:drawing>
        </mc:Choice>
        <mc:Fallback>
          <w:pict>
            <v:rect w14:anchorId="22C8D7D3" id="Shape5" o:spid="_x0000_s1031" style="position:absolute;margin-left:143.25pt;margin-top:21.6pt;width:177.45pt;height:24.7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" o:allowincell="f" filled="f" stroked="f">
              <v:textbox inset="0,0,0,0">
                <w:txbxContent>
                  <w:p w14:paraId="0D9BD55F" w14:textId="77777777" w:rsidR="002F4E82" w:rsidRDefault="002F4E82"/>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D0A4" w14:textId="77777777" w:rsidR="002F4E82" w:rsidRDefault="003D7106">
    <w:pPr>
      <w:pStyle w:val="BodyText"/>
      <w:spacing w:line="7" w:lineRule="auto"/>
      <w:rPr>
        <w:sz w:val="20"/>
      </w:rPr>
    </w:pPr>
    <w:r>
      <w:rPr>
        <w:noProof/>
      </w:rPr>
      <mc:AlternateContent>
        <mc:Choice Requires="wps">
          <w:drawing>
            <wp:anchor distT="0" distB="0" distL="114300" distR="114300" simplePos="0" relativeHeight="251658244" behindDoc="0" locked="0" layoutInCell="0" allowOverlap="1" wp14:anchorId="0DAF3D92" wp14:editId="16D9B38D">
              <wp:simplePos x="0" y="0"/>
              <wp:positionH relativeFrom="column">
                <wp:posOffset>4051300</wp:posOffset>
              </wp:positionH>
              <wp:positionV relativeFrom="paragraph">
                <wp:posOffset>371475</wp:posOffset>
              </wp:positionV>
              <wp:extent cx="2767965" cy="217170"/>
              <wp:effectExtent l="0" t="0" r="0" b="0"/>
              <wp:wrapNone/>
              <wp:docPr id="20" name="Shape6"/>
              <wp:cNvGraphicFramePr/>
              <a:graphic xmlns:a="http://schemas.openxmlformats.org/drawingml/2006/main">
                <a:graphicData uri="http://schemas.microsoft.com/office/word/2010/wordprocessingShape">
                  <wps:wsp>
                    <wps:cNvSpPr/>
                    <wps:spPr>
                      <a:xfrm>
                        <a:off x="0" y="0"/>
                        <a:ext cx="2767965" cy="217170"/>
                      </a:xfrm>
                      <a:prstGeom prst="rect">
                        <a:avLst/>
                      </a:prstGeom>
                      <a:noFill/>
                      <a:ln>
                        <a:noFill/>
                      </a:ln>
                    </wps:spPr>
                    <wps:txbx>
                      <w:txbxContent>
                        <w:p w14:paraId="16BC25AB" w14:textId="77777777" w:rsidR="002F4E82" w:rsidRDefault="002F4E82"/>
                      </w:txbxContent>
                    </wps:txbx>
                    <wps:bodyPr wrap="square" lIns="0" tIns="0" rIns="0" bIns="0" anchor="t" anchorCtr="0"/>
                  </wps:wsp>
                </a:graphicData>
              </a:graphic>
            </wp:anchor>
          </w:drawing>
        </mc:Choice>
        <mc:Fallback>
          <w:pict>
            <v:rect w14:anchorId="0DAF3D92" id="Shape6" o:spid="_x0000_s1032" style="position:absolute;margin-left:319pt;margin-top:29.25pt;width:217.95pt;height:17.1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" o:allowincell="f" filled="f" stroked="f">
              <v:textbox inset="0,0,0,0">
                <w:txbxContent>
                  <w:p w14:paraId="16BC25AB" w14:textId="77777777" w:rsidR="002F4E82" w:rsidRDefault="002F4E82"/>
                </w:txbxContent>
              </v:textbox>
            </v:rect>
          </w:pict>
        </mc:Fallback>
      </mc:AlternateContent>
    </w:r>
    <w:r>
      <w:rPr>
        <w:noProof/>
      </w:rPr>
      <mc:AlternateContent>
        <mc:Choice Requires="wps">
          <w:drawing>
            <wp:anchor distT="0" distB="0" distL="114300" distR="114300" simplePos="0" relativeHeight="251658265" behindDoc="0" locked="0" layoutInCell="0" allowOverlap="1" wp14:anchorId="38C9F3D3" wp14:editId="369BCA0F">
              <wp:simplePos x="0" y="0"/>
              <wp:positionH relativeFrom="column">
                <wp:posOffset>4051300</wp:posOffset>
              </wp:positionH>
              <wp:positionV relativeFrom="paragraph">
                <wp:posOffset>371475</wp:posOffset>
              </wp:positionV>
              <wp:extent cx="2768600" cy="217170"/>
              <wp:effectExtent l="0" t="0" r="0" b="0"/>
              <wp:wrapNone/>
              <wp:docPr id="47" name="Shape31"/>
              <wp:cNvGraphicFramePr/>
              <a:graphic xmlns:a="http://schemas.openxmlformats.org/drawingml/2006/main">
                <a:graphicData uri="http://schemas.microsoft.com/office/word/2010/wordprocessingShape">
                  <wps:wsp>
                    <wps:cNvSpPr/>
                    <wps:spPr>
                      <a:xfrm>
                        <a:off x="0" y="0"/>
                        <a:ext cx="2768600" cy="217170"/>
                      </a:xfrm>
                      <a:prstGeom prst="rect">
                        <a:avLst/>
                      </a:prstGeom>
                      <a:noFill/>
                      <a:ln>
                        <a:noFill/>
                      </a:ln>
                    </wps:spPr>
                    <wps:txbx>
                      <w:txbxContent>
                        <w:p w14:paraId="0765B0FC" w14:textId="77777777" w:rsidR="002F4E82" w:rsidRDefault="002F4E82"/>
                      </w:txbxContent>
                    </wps:txbx>
                    <wps:bodyPr wrap="square" lIns="0" tIns="0" rIns="0" bIns="0" anchor="t" anchorCtr="0"/>
                  </wps:wsp>
                </a:graphicData>
              </a:graphic>
            </wp:anchor>
          </w:drawing>
        </mc:Choice>
        <mc:Fallback>
          <w:pict>
            <v:rect w14:anchorId="38C9F3D3" id="Shape31" o:spid="_x0000_s1033" style="position:absolute;margin-left:319pt;margin-top:29.25pt;width:218pt;height:17.1pt;z-index:2516582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" o:allowincell="f" filled="f" stroked="f">
              <v:textbox inset="0,0,0,0">
                <w:txbxContent>
                  <w:p w14:paraId="0765B0FC" w14:textId="77777777" w:rsidR="002F4E82" w:rsidRDefault="002F4E82"/>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3B5B3" w14:textId="77777777" w:rsidR="002F4E82" w:rsidRDefault="002F4E8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E0D00" w14:textId="67A53790" w:rsidR="002F4E82" w:rsidRDefault="00BD4C41">
    <w:pPr>
      <w:pStyle w:val="BodyText"/>
      <w:spacing w:line="7" w:lineRule="auto"/>
      <w:rPr>
        <w:sz w:val="20"/>
      </w:rPr>
    </w:pPr>
    <w:r>
      <w:rPr>
        <w:noProof/>
      </w:rPr>
      <mc:AlternateContent>
        <mc:Choice Requires="wps">
          <w:drawing>
            <wp:anchor distT="0" distB="0" distL="114300" distR="114300" simplePos="0" relativeHeight="251671552" behindDoc="0" locked="0" layoutInCell="0" allowOverlap="1" wp14:anchorId="2D02DF13" wp14:editId="5E6EEE7C">
              <wp:simplePos x="0" y="0"/>
              <wp:positionH relativeFrom="column">
                <wp:posOffset>408305</wp:posOffset>
              </wp:positionH>
              <wp:positionV relativeFrom="paragraph">
                <wp:posOffset>363283</wp:posOffset>
              </wp:positionV>
              <wp:extent cx="2768600" cy="217170"/>
              <wp:effectExtent l="0" t="0" r="12700" b="11430"/>
              <wp:wrapNone/>
              <wp:docPr id="51" name="Shape31"/>
              <wp:cNvGraphicFramePr/>
              <a:graphic xmlns:a="http://schemas.openxmlformats.org/drawingml/2006/main">
                <a:graphicData uri="http://schemas.microsoft.com/office/word/2010/wordprocessingShape">
                  <wps:wsp>
                    <wps:cNvSpPr/>
                    <wps:spPr>
                      <a:xfrm>
                        <a:off x="0" y="0"/>
                        <a:ext cx="2768600" cy="217170"/>
                      </a:xfrm>
                      <a:prstGeom prst="rect">
                        <a:avLst/>
                      </a:prstGeom>
                      <a:noFill/>
                      <a:ln>
                        <a:noFill/>
                      </a:ln>
                    </wps:spPr>
                    <wps:txbx>
                      <w:txbxContent>
                        <w:p w14:paraId="6FD06507" w14:textId="118A57C8" w:rsidR="002F4E82" w:rsidRDefault="00BD4C41">
                          <w:r>
                            <w:rPr>
                              <w:color w:val="000000"/>
                              <w:w w:val="90"/>
                              <w:sz w:val="18"/>
                            </w:rPr>
                            <w:t>Prasetyo Agung</w:t>
                          </w:r>
                          <w:r>
                            <w:rPr>
                              <w:color w:val="000000"/>
                              <w:spacing w:val="-5"/>
                              <w:w w:val="90"/>
                              <w:sz w:val="18"/>
                            </w:rPr>
                            <w:t xml:space="preserve"> </w:t>
                          </w:r>
                          <w:r>
                            <w:rPr>
                              <w:rFonts w:ascii="Times New Roman" w:hAnsi="Times New Roman"/>
                              <w:i/>
                              <w:color w:val="000000"/>
                              <w:w w:val="90"/>
                              <w:sz w:val="18"/>
                            </w:rPr>
                            <w:t>et</w:t>
                          </w:r>
                          <w:r>
                            <w:rPr>
                              <w:rFonts w:ascii="Times New Roman" w:hAnsi="Times New Roman"/>
                              <w:i/>
                              <w:color w:val="000000"/>
                              <w:spacing w:val="-5"/>
                              <w:w w:val="90"/>
                              <w:sz w:val="18"/>
                            </w:rPr>
                            <w:t xml:space="preserve"> al.</w:t>
                          </w:r>
                        </w:p>
                      </w:txbxContent>
                    </wps:txbx>
                    <wps:bodyPr wrap="square" lIns="0" tIns="0" rIns="0" bIns="0" anchor="t" anchorCtr="0"/>
                  </wps:wsp>
                </a:graphicData>
              </a:graphic>
            </wp:anchor>
          </w:drawing>
        </mc:Choice>
        <mc:Fallback>
          <w:pict>
            <v:rect w14:anchorId="2D02DF13" id="_x0000_s1034" style="position:absolute;margin-left:32.15pt;margin-top:28.6pt;width:218pt;height:17.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" o:allowincell="f" filled="f" stroked="f">
              <v:textbox inset="0,0,0,0">
                <w:txbxContent>
                  <w:p w14:paraId="6FD06507" w14:textId="118A57C8" w:rsidR="002F4E82" w:rsidRDefault="00BD4C41">
                    <w:r>
                      <w:rPr>
                        <w:color w:val="000000"/>
                        <w:w w:val="90"/>
                        <w:sz w:val="18"/>
                      </w:rPr>
                      <w:t>Prasetyo Agung</w:t>
                    </w:r>
                    <w:r>
                      <w:rPr>
                        <w:color w:val="000000"/>
                        <w:spacing w:val="-5"/>
                        <w:w w:val="90"/>
                        <w:sz w:val="18"/>
                      </w:rPr>
                      <w:t xml:space="preserve"> </w:t>
                    </w:r>
                    <w:r>
                      <w:rPr>
                        <w:rFonts w:ascii="Times New Roman" w:hAnsi="Times New Roman"/>
                        <w:i/>
                        <w:color w:val="000000"/>
                        <w:w w:val="90"/>
                        <w:sz w:val="18"/>
                      </w:rPr>
                      <w:t>et</w:t>
                    </w:r>
                    <w:r>
                      <w:rPr>
                        <w:rFonts w:ascii="Times New Roman" w:hAnsi="Times New Roman"/>
                        <w:i/>
                        <w:color w:val="000000"/>
                        <w:spacing w:val="-5"/>
                        <w:w w:val="90"/>
                        <w:sz w:val="18"/>
                      </w:rPr>
                      <w:t xml:space="preserve"> al.</w:t>
                    </w:r>
                  </w:p>
                </w:txbxContent>
              </v:textbox>
            </v:rect>
          </w:pict>
        </mc:Fallback>
      </mc:AlternateContent>
    </w:r>
    <w:r w:rsidR="003D7106">
      <w:rPr>
        <w:noProof/>
      </w:rPr>
      <mc:AlternateContent>
        <mc:Choice Requires="wps">
          <w:drawing>
            <wp:anchor distT="0" distB="0" distL="114300" distR="114300" simplePos="0" relativeHeight="251665408" behindDoc="0" locked="0" layoutInCell="0" allowOverlap="1" wp14:anchorId="19A7255D" wp14:editId="41ED8247">
              <wp:simplePos x="0" y="0"/>
              <wp:positionH relativeFrom="column">
                <wp:posOffset>95250</wp:posOffset>
              </wp:positionH>
              <wp:positionV relativeFrom="paragraph">
                <wp:posOffset>356046</wp:posOffset>
              </wp:positionV>
              <wp:extent cx="217805" cy="217170"/>
              <wp:effectExtent l="0" t="0" r="0" b="0"/>
              <wp:wrapNone/>
              <wp:docPr id="41" name="Shape30"/>
              <wp:cNvGraphicFramePr/>
              <a:graphic xmlns:a="http://schemas.openxmlformats.org/drawingml/2006/main">
                <a:graphicData uri="http://schemas.microsoft.com/office/word/2010/wordprocessingShape">
                  <wps:wsp>
                    <wps:cNvSpPr/>
                    <wps:spPr>
                      <a:xfrm>
                        <a:off x="0" y="0"/>
                        <a:ext cx="217805" cy="217170"/>
                      </a:xfrm>
                      <a:prstGeom prst="rect">
                        <a:avLst/>
                      </a:prstGeom>
                      <a:noFill/>
                      <a:ln>
                        <a:noFill/>
                      </a:ln>
                    </wps:spPr>
                    <wps:txbx>
                      <w:txbxContent>
                        <w:p w14:paraId="5960FBDC" w14:textId="2E3F32FB" w:rsidR="00232D85" w:rsidRDefault="00232D85" w:rsidP="00232D85">
                          <w:r>
                            <w:t>22</w:t>
                          </w:r>
                          <w:r w:rsidR="002138F7">
                            <w:t xml:space="preserve">    </w:t>
                          </w:r>
                        </w:p>
                        <w:p w14:paraId="3E0CF2E1" w14:textId="43100A1E" w:rsidR="002F4E82" w:rsidRDefault="002F4E82"/>
                      </w:txbxContent>
                    </wps:txbx>
                    <wps:bodyPr wrap="square" lIns="0" tIns="0" rIns="0" bIns="0" anchor="t" anchorCtr="0"/>
                  </wps:wsp>
                </a:graphicData>
              </a:graphic>
            </wp:anchor>
          </w:drawing>
        </mc:Choice>
        <mc:Fallback>
          <w:pict>
            <v:rect w14:anchorId="19A7255D" id="Shape30" o:spid="_x0000_s1035" style="position:absolute;margin-left:7.5pt;margin-top:28.05pt;width:17.15pt;height:17.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" o:allowincell="f" filled="f" stroked="f">
              <v:textbox inset="0,0,0,0">
                <w:txbxContent>
                  <w:p w14:paraId="5960FBDC" w14:textId="2E3F32FB" w:rsidR="00232D85" w:rsidRDefault="00232D85" w:rsidP="00232D85">
                    <w:r>
                      <w:t>22</w:t>
                    </w:r>
                    <w:r w:rsidR="002138F7">
                      <w:t xml:space="preserve">    </w:t>
                    </w:r>
                  </w:p>
                  <w:p w14:paraId="3E0CF2E1" w14:textId="43100A1E" w:rsidR="002F4E82" w:rsidRDefault="002F4E82"/>
                </w:txbxContent>
              </v:textbox>
            </v:rect>
          </w:pict>
        </mc:Fallback>
      </mc:AlternateContent>
    </w:r>
    <w:r w:rsidR="003D7106">
      <w:rPr>
        <w:noProof/>
      </w:rPr>
      <mc:AlternateContent>
        <mc:Choice Requires="wps">
          <w:drawing>
            <wp:anchor distT="0" distB="0" distL="114300" distR="114300" simplePos="0" relativeHeight="251667456" behindDoc="0" locked="0" layoutInCell="0" allowOverlap="1" wp14:anchorId="0E54F693" wp14:editId="6C841E7F">
              <wp:simplePos x="0" y="0"/>
              <wp:positionH relativeFrom="column">
                <wp:posOffset>4051300</wp:posOffset>
              </wp:positionH>
              <wp:positionV relativeFrom="paragraph">
                <wp:posOffset>371475</wp:posOffset>
              </wp:positionV>
              <wp:extent cx="2768600" cy="217170"/>
              <wp:effectExtent l="0" t="0" r="0" b="0"/>
              <wp:wrapNone/>
              <wp:docPr id="49" name="Shape31"/>
              <wp:cNvGraphicFramePr/>
              <a:graphic xmlns:a="http://schemas.openxmlformats.org/drawingml/2006/main">
                <a:graphicData uri="http://schemas.microsoft.com/office/word/2010/wordprocessingShape">
                  <wps:wsp>
                    <wps:cNvSpPr/>
                    <wps:spPr>
                      <a:xfrm>
                        <a:off x="0" y="0"/>
                        <a:ext cx="2768600" cy="217170"/>
                      </a:xfrm>
                      <a:prstGeom prst="rect">
                        <a:avLst/>
                      </a:prstGeom>
                      <a:noFill/>
                      <a:ln>
                        <a:noFill/>
                      </a:ln>
                    </wps:spPr>
                    <wps:txbx>
                      <w:txbxContent>
                        <w:p w14:paraId="36489264" w14:textId="77777777" w:rsidR="002F4E82" w:rsidRDefault="002F4E82"/>
                      </w:txbxContent>
                    </wps:txbx>
                    <wps:bodyPr wrap="square" lIns="0" tIns="0" rIns="0" bIns="0" anchor="t" anchorCtr="0"/>
                  </wps:wsp>
                </a:graphicData>
              </a:graphic>
            </wp:anchor>
          </w:drawing>
        </mc:Choice>
        <mc:Fallback>
          <w:pict>
            <v:rect w14:anchorId="0E54F693" id="_x0000_s1036" style="position:absolute;margin-left:319pt;margin-top:29.25pt;width:218pt;height:17.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" o:allowincell="f" filled="f" stroked="f">
              <v:textbox inset="0,0,0,0">
                <w:txbxContent>
                  <w:p w14:paraId="36489264" w14:textId="77777777" w:rsidR="002F4E82" w:rsidRDefault="002F4E82"/>
                </w:txbxContent>
              </v:textbox>
            </v:rect>
          </w:pict>
        </mc:Fallback>
      </mc:AlternateContent>
    </w:r>
    <w:r w:rsidR="003D7106">
      <w:rPr>
        <w:noProof/>
      </w:rPr>
      <mc:AlternateContent>
        <mc:Choice Requires="wps">
          <w:drawing>
            <wp:anchor distT="0" distB="0" distL="114300" distR="114300" simplePos="0" relativeHeight="251669504" behindDoc="0" locked="0" layoutInCell="0" allowOverlap="1" wp14:anchorId="2392D7B6" wp14:editId="37578277">
              <wp:simplePos x="0" y="0"/>
              <wp:positionH relativeFrom="column">
                <wp:posOffset>4051300</wp:posOffset>
              </wp:positionH>
              <wp:positionV relativeFrom="paragraph">
                <wp:posOffset>371475</wp:posOffset>
              </wp:positionV>
              <wp:extent cx="2768600" cy="217170"/>
              <wp:effectExtent l="0" t="0" r="0" b="0"/>
              <wp:wrapNone/>
              <wp:docPr id="50" name="Shape31"/>
              <wp:cNvGraphicFramePr/>
              <a:graphic xmlns:a="http://schemas.openxmlformats.org/drawingml/2006/main">
                <a:graphicData uri="http://schemas.microsoft.com/office/word/2010/wordprocessingShape">
                  <wps:wsp>
                    <wps:cNvSpPr/>
                    <wps:spPr>
                      <a:xfrm>
                        <a:off x="0" y="0"/>
                        <a:ext cx="2768600" cy="217170"/>
                      </a:xfrm>
                      <a:prstGeom prst="rect">
                        <a:avLst/>
                      </a:prstGeom>
                      <a:noFill/>
                      <a:ln>
                        <a:noFill/>
                      </a:ln>
                    </wps:spPr>
                    <wps:txbx>
                      <w:txbxContent>
                        <w:p w14:paraId="35DE2D1F" w14:textId="77777777" w:rsidR="002F4E82" w:rsidRDefault="002F4E82"/>
                      </w:txbxContent>
                    </wps:txbx>
                    <wps:bodyPr wrap="square" lIns="0" tIns="0" rIns="0" bIns="0" anchor="t" anchorCtr="0"/>
                  </wps:wsp>
                </a:graphicData>
              </a:graphic>
            </wp:anchor>
          </w:drawing>
        </mc:Choice>
        <mc:Fallback>
          <w:pict>
            <v:rect w14:anchorId="2392D7B6" id="_x0000_s1037" style="position:absolute;margin-left:319pt;margin-top:29.25pt;width:218pt;height:17.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" o:allowincell="f" filled="f" stroked="f">
              <v:textbox inset="0,0,0,0">
                <w:txbxContent>
                  <w:p w14:paraId="35DE2D1F" w14:textId="77777777" w:rsidR="002F4E82" w:rsidRDefault="002F4E82"/>
                </w:txbxContent>
              </v:textbox>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AD393" w14:textId="57C0823C" w:rsidR="002F4E82" w:rsidRDefault="005F02EA">
    <w:pPr>
      <w:pStyle w:val="BodyText"/>
      <w:spacing w:line="7" w:lineRule="auto"/>
      <w:rPr>
        <w:sz w:val="20"/>
      </w:rPr>
    </w:pPr>
    <w:r>
      <w:rPr>
        <w:noProof/>
      </w:rPr>
      <mc:AlternateContent>
        <mc:Choice Requires="wps">
          <w:drawing>
            <wp:anchor distT="72390" distB="72390" distL="635" distR="0" simplePos="0" relativeHeight="251663360" behindDoc="0" locked="0" layoutInCell="0" allowOverlap="1" wp14:anchorId="43F19301" wp14:editId="674BB0D2">
              <wp:simplePos x="0" y="0"/>
              <wp:positionH relativeFrom="column">
                <wp:posOffset>3297938</wp:posOffset>
              </wp:positionH>
              <wp:positionV relativeFrom="paragraph">
                <wp:posOffset>370840</wp:posOffset>
              </wp:positionV>
              <wp:extent cx="3255010" cy="217805"/>
              <wp:effectExtent l="0" t="0" r="0" b="0"/>
              <wp:wrapNone/>
              <wp:docPr id="40" name="Text Box 25"/>
              <wp:cNvGraphicFramePr/>
              <a:graphic xmlns:a="http://schemas.openxmlformats.org/drawingml/2006/main">
                <a:graphicData uri="http://schemas.microsoft.com/office/word/2010/wordprocessingShape">
                  <wps:wsp>
                    <wps:cNvSpPr txBox="1"/>
                    <wps:spPr>
                      <a:xfrm>
                        <a:off x="0" y="0"/>
                        <a:ext cx="3255010" cy="217805"/>
                      </a:xfrm>
                      <a:prstGeom prst="rect">
                        <a:avLst/>
                      </a:prstGeom>
                      <a:solidFill>
                        <a:srgbClr val="FFFFFF">
                          <a:alpha val="0"/>
                        </a:srgbClr>
                      </a:solidFill>
                      <a:ln>
                        <a:noFill/>
                      </a:ln>
                    </wps:spPr>
                    <wps:txbx>
                      <w:txbxContent>
                        <w:p w14:paraId="7068AC44" w14:textId="77777777" w:rsidR="002F4E82" w:rsidRDefault="003D7106">
                          <w:pPr>
                            <w:pStyle w:val="FrameContents"/>
                            <w:tabs>
                              <w:tab w:val="right" w:pos="4278"/>
                            </w:tabs>
                            <w:spacing w:before="34"/>
                            <w:ind w:left="20"/>
                          </w:pPr>
                          <w:r>
                            <w:rPr>
                              <w:rFonts w:ascii="Times New Roman" w:hAnsi="Times New Roman"/>
                              <w:i/>
                              <w:color w:val="000000"/>
                              <w:spacing w:val="-6"/>
                              <w:sz w:val="18"/>
                            </w:rPr>
                            <w:t>JIKO</w:t>
                          </w:r>
                          <w:r>
                            <w:rPr>
                              <w:rFonts w:ascii="Times New Roman" w:hAnsi="Times New Roman"/>
                              <w:i/>
                              <w:color w:val="000000"/>
                              <w:spacing w:val="-2"/>
                              <w:sz w:val="18"/>
                            </w:rPr>
                            <w:t xml:space="preserve"> </w:t>
                          </w:r>
                          <w:r>
                            <w:rPr>
                              <w:rFonts w:ascii="Times New Roman" w:hAnsi="Times New Roman"/>
                              <w:i/>
                              <w:color w:val="000000"/>
                              <w:spacing w:val="-6"/>
                              <w:sz w:val="18"/>
                            </w:rPr>
                            <w:t>(JURNAL</w:t>
                          </w:r>
                          <w:r>
                            <w:rPr>
                              <w:rFonts w:ascii="Times New Roman" w:hAnsi="Times New Roman"/>
                              <w:i/>
                              <w:color w:val="000000"/>
                              <w:spacing w:val="-2"/>
                              <w:sz w:val="18"/>
                            </w:rPr>
                            <w:t xml:space="preserve"> </w:t>
                          </w:r>
                          <w:r>
                            <w:rPr>
                              <w:rFonts w:ascii="Times New Roman" w:hAnsi="Times New Roman"/>
                              <w:i/>
                              <w:color w:val="000000"/>
                              <w:spacing w:val="-6"/>
                              <w:sz w:val="18"/>
                            </w:rPr>
                            <w:t>INFORMATIKA</w:t>
                          </w:r>
                          <w:r>
                            <w:rPr>
                              <w:rFonts w:ascii="Times New Roman" w:hAnsi="Times New Roman"/>
                              <w:i/>
                              <w:color w:val="000000"/>
                              <w:spacing w:val="-1"/>
                              <w:sz w:val="18"/>
                            </w:rPr>
                            <w:t xml:space="preserve"> </w:t>
                          </w:r>
                          <w:r>
                            <w:rPr>
                              <w:rFonts w:ascii="Times New Roman" w:hAnsi="Times New Roman"/>
                              <w:i/>
                              <w:color w:val="000000"/>
                              <w:spacing w:val="-6"/>
                              <w:sz w:val="18"/>
                            </w:rPr>
                            <w:t>DAN</w:t>
                          </w:r>
                          <w:r>
                            <w:rPr>
                              <w:rFonts w:ascii="Times New Roman" w:hAnsi="Times New Roman"/>
                              <w:i/>
                              <w:color w:val="000000"/>
                              <w:spacing w:val="-2"/>
                              <w:sz w:val="18"/>
                            </w:rPr>
                            <w:t xml:space="preserve"> </w:t>
                          </w:r>
                          <w:r>
                            <w:rPr>
                              <w:rFonts w:ascii="Times New Roman" w:hAnsi="Times New Roman"/>
                              <w:i/>
                              <w:color w:val="000000"/>
                              <w:spacing w:val="-6"/>
                              <w:sz w:val="18"/>
                            </w:rPr>
                            <w:t>KOMPUTER)</w:t>
                          </w:r>
                          <w:r>
                            <w:rPr>
                              <w:rFonts w:ascii="Times New Roman" w:hAnsi="Times New Roman"/>
                              <w:color w:val="000000"/>
                              <w:sz w:val="18"/>
                            </w:rPr>
                            <w:tab/>
                          </w:r>
                          <w:r>
                            <w:rPr>
                              <w:color w:val="000000"/>
                              <w:spacing w:val="-5"/>
                            </w:rPr>
                            <w:fldChar w:fldCharType="begin"/>
                          </w:r>
                          <w:r>
                            <w:rPr>
                              <w:color w:val="000000"/>
                              <w:spacing w:val="-5"/>
                            </w:rPr>
                            <w:instrText xml:space="preserve"> PAGE </w:instrText>
                          </w:r>
                          <w:r>
                            <w:rPr>
                              <w:color w:val="000000"/>
                              <w:spacing w:val="-5"/>
                            </w:rPr>
                            <w:fldChar w:fldCharType="separate"/>
                          </w:r>
                          <w:r>
                            <w:rPr>
                              <w:color w:val="000000"/>
                              <w:spacing w:val="-5"/>
                            </w:rPr>
                            <w:t>0</w:t>
                          </w:r>
                          <w:r>
                            <w:rPr>
                              <w:color w:val="000000"/>
                              <w:spacing w:val="-5"/>
                            </w:rPr>
                            <w:fldChar w:fldCharType="end"/>
                          </w:r>
                        </w:p>
                      </w:txbxContent>
                    </wps:txbx>
                    <wps:bodyPr vert="horz" wrap="square" lIns="0" tIns="0" rIns="0" bIns="0" upright="1"/>
                  </wps:wsp>
                </a:graphicData>
              </a:graphic>
            </wp:anchor>
          </w:drawing>
        </mc:Choice>
        <mc:Fallback>
          <w:pict>
            <v:shapetype w14:anchorId="43F19301" id="_x0000_t202" coordsize="21600,21600" o:spt="202" path="m,l,21600r21600,l21600,xe">
              <v:stroke joinstyle="miter"/>
              <v:path gradientshapeok="t" o:connecttype="rect"/>
            </v:shapetype>
            <v:shape id="Text Box 25" o:spid="_x0000_s1038" type="#_x0000_t202" style="position:absolute;margin-left:259.7pt;margin-top:29.2pt;width:256.3pt;height:17.15pt;z-index:251663360;visibility:visible;mso-wrap-style:square;mso-wrap-distance-left:.05pt;mso-wrap-distance-top:5.7pt;mso-wrap-distance-right:0;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" o:allowincell="f" stroked="f">
              <v:fill opacity="0"/>
              <v:textbox inset="0,0,0,0">
                <w:txbxContent>
                  <w:p w14:paraId="7068AC44" w14:textId="77777777" w:rsidR="002F4E82" w:rsidRDefault="003D7106">
                    <w:pPr>
                      <w:pStyle w:val="FrameContents"/>
                      <w:tabs>
                        <w:tab w:val="right" w:pos="4278"/>
                      </w:tabs>
                      <w:spacing w:before="34"/>
                      <w:ind w:left="20"/>
                    </w:pPr>
                    <w:r>
                      <w:rPr>
                        <w:rFonts w:ascii="Times New Roman" w:hAnsi="Times New Roman"/>
                        <w:i/>
                        <w:color w:val="000000"/>
                        <w:spacing w:val="-6"/>
                        <w:sz w:val="18"/>
                      </w:rPr>
                      <w:t>JIKO</w:t>
                    </w:r>
                    <w:r>
                      <w:rPr>
                        <w:rFonts w:ascii="Times New Roman" w:hAnsi="Times New Roman"/>
                        <w:i/>
                        <w:color w:val="000000"/>
                        <w:spacing w:val="-2"/>
                        <w:sz w:val="18"/>
                      </w:rPr>
                      <w:t xml:space="preserve"> </w:t>
                    </w:r>
                    <w:r>
                      <w:rPr>
                        <w:rFonts w:ascii="Times New Roman" w:hAnsi="Times New Roman"/>
                        <w:i/>
                        <w:color w:val="000000"/>
                        <w:spacing w:val="-6"/>
                        <w:sz w:val="18"/>
                      </w:rPr>
                      <w:t>(JURNAL</w:t>
                    </w:r>
                    <w:r>
                      <w:rPr>
                        <w:rFonts w:ascii="Times New Roman" w:hAnsi="Times New Roman"/>
                        <w:i/>
                        <w:color w:val="000000"/>
                        <w:spacing w:val="-2"/>
                        <w:sz w:val="18"/>
                      </w:rPr>
                      <w:t xml:space="preserve"> </w:t>
                    </w:r>
                    <w:r>
                      <w:rPr>
                        <w:rFonts w:ascii="Times New Roman" w:hAnsi="Times New Roman"/>
                        <w:i/>
                        <w:color w:val="000000"/>
                        <w:spacing w:val="-6"/>
                        <w:sz w:val="18"/>
                      </w:rPr>
                      <w:t>INFORMATIKA</w:t>
                    </w:r>
                    <w:r>
                      <w:rPr>
                        <w:rFonts w:ascii="Times New Roman" w:hAnsi="Times New Roman"/>
                        <w:i/>
                        <w:color w:val="000000"/>
                        <w:spacing w:val="-1"/>
                        <w:sz w:val="18"/>
                      </w:rPr>
                      <w:t xml:space="preserve"> </w:t>
                    </w:r>
                    <w:r>
                      <w:rPr>
                        <w:rFonts w:ascii="Times New Roman" w:hAnsi="Times New Roman"/>
                        <w:i/>
                        <w:color w:val="000000"/>
                        <w:spacing w:val="-6"/>
                        <w:sz w:val="18"/>
                      </w:rPr>
                      <w:t>DAN</w:t>
                    </w:r>
                    <w:r>
                      <w:rPr>
                        <w:rFonts w:ascii="Times New Roman" w:hAnsi="Times New Roman"/>
                        <w:i/>
                        <w:color w:val="000000"/>
                        <w:spacing w:val="-2"/>
                        <w:sz w:val="18"/>
                      </w:rPr>
                      <w:t xml:space="preserve"> </w:t>
                    </w:r>
                    <w:r>
                      <w:rPr>
                        <w:rFonts w:ascii="Times New Roman" w:hAnsi="Times New Roman"/>
                        <w:i/>
                        <w:color w:val="000000"/>
                        <w:spacing w:val="-6"/>
                        <w:sz w:val="18"/>
                      </w:rPr>
                      <w:t>KOMPUTER)</w:t>
                    </w:r>
                    <w:r>
                      <w:rPr>
                        <w:rFonts w:ascii="Times New Roman" w:hAnsi="Times New Roman"/>
                        <w:color w:val="000000"/>
                        <w:sz w:val="18"/>
                      </w:rPr>
                      <w:tab/>
                    </w:r>
                    <w:r>
                      <w:rPr>
                        <w:color w:val="000000"/>
                        <w:spacing w:val="-5"/>
                      </w:rPr>
                      <w:fldChar w:fldCharType="begin"/>
                    </w:r>
                    <w:r>
                      <w:rPr>
                        <w:color w:val="000000"/>
                        <w:spacing w:val="-5"/>
                      </w:rPr>
                      <w:instrText xml:space="preserve"> PAGE </w:instrText>
                    </w:r>
                    <w:r>
                      <w:rPr>
                        <w:color w:val="000000"/>
                        <w:spacing w:val="-5"/>
                      </w:rPr>
                      <w:fldChar w:fldCharType="separate"/>
                    </w:r>
                    <w:r>
                      <w:rPr>
                        <w:color w:val="000000"/>
                        <w:spacing w:val="-5"/>
                      </w:rPr>
                      <w:t>0</w:t>
                    </w:r>
                    <w:r>
                      <w:rPr>
                        <w:color w:val="000000"/>
                        <w:spacing w:val="-5"/>
                      </w:rPr>
                      <w:fldChar w:fldCharType="end"/>
                    </w:r>
                  </w:p>
                </w:txbxContent>
              </v:textbox>
            </v:shape>
          </w:pict>
        </mc:Fallback>
      </mc:AlternateContent>
    </w:r>
    <w:r w:rsidR="003D7106">
      <w:rPr>
        <w:noProof/>
      </w:rPr>
      <mc:AlternateContent>
        <mc:Choice Requires="wps">
          <w:drawing>
            <wp:anchor distT="0" distB="0" distL="114300" distR="114300" simplePos="0" relativeHeight="251661312" behindDoc="1" locked="0" layoutInCell="0" allowOverlap="1" wp14:anchorId="191C237E" wp14:editId="352D6721">
              <wp:simplePos x="0" y="0"/>
              <wp:positionH relativeFrom="column">
                <wp:posOffset>3903345</wp:posOffset>
              </wp:positionH>
              <wp:positionV relativeFrom="paragraph">
                <wp:posOffset>371475</wp:posOffset>
              </wp:positionV>
              <wp:extent cx="3254375" cy="217170"/>
              <wp:effectExtent l="0" t="0" r="0" b="0"/>
              <wp:wrapNone/>
              <wp:docPr id="39" name="Shape32"/>
              <wp:cNvGraphicFramePr/>
              <a:graphic xmlns:a="http://schemas.openxmlformats.org/drawingml/2006/main">
                <a:graphicData uri="http://schemas.microsoft.com/office/word/2010/wordprocessingShape">
                  <wps:wsp>
                    <wps:cNvSpPr/>
                    <wps:spPr>
                      <a:xfrm>
                        <a:off x="0" y="0"/>
                        <a:ext cx="3254375" cy="217170"/>
                      </a:xfrm>
                      <a:prstGeom prst="rect">
                        <a:avLst/>
                      </a:prstGeom>
                      <a:noFill/>
                      <a:ln>
                        <a:noFill/>
                      </a:ln>
                    </wps:spPr>
                    <wps:txbx>
                      <w:txbxContent>
                        <w:p w14:paraId="61B63E03" w14:textId="77777777" w:rsidR="002F4E82" w:rsidRDefault="002F4E82"/>
                      </w:txbxContent>
                    </wps:txbx>
                    <wps:bodyPr wrap="square" lIns="0" tIns="0" rIns="0" bIns="0" anchor="t" anchorCtr="0"/>
                  </wps:wsp>
                </a:graphicData>
              </a:graphic>
            </wp:anchor>
          </w:drawing>
        </mc:Choice>
        <mc:Fallback>
          <w:pict>
            <v:rect w14:anchorId="191C237E" id="Shape32" o:spid="_x0000_s1039" style="position:absolute;margin-left:307.35pt;margin-top:29.25pt;width:256.25pt;height:17.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" o:allowincell="f" filled="f" stroked="f">
              <v:textbox inset="0,0,0,0">
                <w:txbxContent>
                  <w:p w14:paraId="61B63E03" w14:textId="77777777" w:rsidR="002F4E82" w:rsidRDefault="002F4E82"/>
                </w:txbxContent>
              </v:textbox>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4C3E5" w14:textId="77777777" w:rsidR="002F4E82" w:rsidRDefault="002F4E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tabs>
          <w:tab w:val="left" w:pos="0"/>
        </w:tabs>
        <w:ind w:left="631" w:hanging="366"/>
      </w:pPr>
      <w:rPr>
        <w:rFonts w:ascii="Palatino Linotype" w:eastAsia="Palatino Linotype" w:hAnsi="Palatino Linotype" w:cs="Palatino Linotype"/>
        <w:b w:val="0"/>
        <w:bCs w:val="0"/>
        <w:i w:val="0"/>
        <w:iCs w:val="0"/>
        <w:w w:val="100"/>
        <w:sz w:val="22"/>
        <w:szCs w:val="22"/>
        <w:lang w:val="id-ID" w:eastAsia="en-US" w:bidi="ar-SA"/>
      </w:rPr>
    </w:lvl>
    <w:lvl w:ilvl="1">
      <w:numFmt w:val="bullet"/>
      <w:lvlText w:val=""/>
      <w:lvlJc w:val="left"/>
      <w:pPr>
        <w:tabs>
          <w:tab w:val="left" w:pos="0"/>
        </w:tabs>
        <w:ind w:left="1598" w:hanging="366"/>
      </w:pPr>
      <w:rPr>
        <w:rFonts w:ascii="Symbol" w:hAnsi="Symbol" w:cs="Symbol"/>
        <w:lang w:val="id-ID" w:eastAsia="en-US" w:bidi="ar-SA"/>
      </w:rPr>
    </w:lvl>
    <w:lvl w:ilvl="2">
      <w:numFmt w:val="bullet"/>
      <w:lvlText w:val=""/>
      <w:lvlJc w:val="left"/>
      <w:pPr>
        <w:tabs>
          <w:tab w:val="left" w:pos="0"/>
        </w:tabs>
        <w:ind w:left="2557" w:hanging="366"/>
      </w:pPr>
      <w:rPr>
        <w:rFonts w:ascii="Symbol" w:hAnsi="Symbol" w:cs="Symbol"/>
        <w:lang w:val="id-ID" w:eastAsia="en-US" w:bidi="ar-SA"/>
      </w:rPr>
    </w:lvl>
    <w:lvl w:ilvl="3">
      <w:numFmt w:val="bullet"/>
      <w:lvlText w:val=""/>
      <w:lvlJc w:val="left"/>
      <w:pPr>
        <w:tabs>
          <w:tab w:val="left" w:pos="0"/>
        </w:tabs>
        <w:ind w:left="3515" w:hanging="366"/>
      </w:pPr>
      <w:rPr>
        <w:rFonts w:ascii="Symbol" w:hAnsi="Symbol" w:cs="Symbol"/>
        <w:lang w:val="id-ID" w:eastAsia="en-US" w:bidi="ar-SA"/>
      </w:rPr>
    </w:lvl>
    <w:lvl w:ilvl="4">
      <w:numFmt w:val="bullet"/>
      <w:lvlText w:val=""/>
      <w:lvlJc w:val="left"/>
      <w:pPr>
        <w:tabs>
          <w:tab w:val="left" w:pos="0"/>
        </w:tabs>
        <w:ind w:left="4474" w:hanging="366"/>
      </w:pPr>
      <w:rPr>
        <w:rFonts w:ascii="Symbol" w:hAnsi="Symbol" w:cs="Symbol"/>
        <w:lang w:val="id-ID" w:eastAsia="en-US" w:bidi="ar-SA"/>
      </w:rPr>
    </w:lvl>
    <w:lvl w:ilvl="5">
      <w:numFmt w:val="bullet"/>
      <w:lvlText w:val=""/>
      <w:lvlJc w:val="left"/>
      <w:pPr>
        <w:tabs>
          <w:tab w:val="left" w:pos="0"/>
        </w:tabs>
        <w:ind w:left="5432" w:hanging="366"/>
      </w:pPr>
      <w:rPr>
        <w:rFonts w:ascii="Symbol" w:hAnsi="Symbol" w:cs="Symbol"/>
        <w:lang w:val="id-ID" w:eastAsia="en-US" w:bidi="ar-SA"/>
      </w:rPr>
    </w:lvl>
    <w:lvl w:ilvl="6">
      <w:numFmt w:val="bullet"/>
      <w:lvlText w:val=""/>
      <w:lvlJc w:val="left"/>
      <w:pPr>
        <w:tabs>
          <w:tab w:val="left" w:pos="0"/>
        </w:tabs>
        <w:ind w:left="6391" w:hanging="366"/>
      </w:pPr>
      <w:rPr>
        <w:rFonts w:ascii="Symbol" w:hAnsi="Symbol" w:cs="Symbol"/>
        <w:lang w:val="id-ID" w:eastAsia="en-US" w:bidi="ar-SA"/>
      </w:rPr>
    </w:lvl>
    <w:lvl w:ilvl="7">
      <w:numFmt w:val="bullet"/>
      <w:lvlText w:val=""/>
      <w:lvlJc w:val="left"/>
      <w:pPr>
        <w:tabs>
          <w:tab w:val="left" w:pos="0"/>
        </w:tabs>
        <w:ind w:left="7349" w:hanging="366"/>
      </w:pPr>
      <w:rPr>
        <w:rFonts w:ascii="Symbol" w:hAnsi="Symbol" w:cs="Symbol"/>
        <w:lang w:val="id-ID" w:eastAsia="en-US" w:bidi="ar-SA"/>
      </w:rPr>
    </w:lvl>
    <w:lvl w:ilvl="8">
      <w:numFmt w:val="bullet"/>
      <w:lvlText w:val=""/>
      <w:lvlJc w:val="left"/>
      <w:pPr>
        <w:tabs>
          <w:tab w:val="left" w:pos="0"/>
        </w:tabs>
        <w:ind w:left="8308" w:hanging="366"/>
      </w:pPr>
      <w:rPr>
        <w:rFonts w:ascii="Symbol" w:hAnsi="Symbol" w:cs="Symbol"/>
        <w:lang w:val="id-ID" w:eastAsia="en-US" w:bidi="ar-SA"/>
      </w:rPr>
    </w:lvl>
  </w:abstractNum>
  <w:abstractNum w:abstractNumId="1" w15:restartNumberingAfterBreak="0">
    <w:nsid w:val="00000003"/>
    <w:multiLevelType w:val="multilevel"/>
    <w:tmpl w:val="00000003"/>
    <w:lvl w:ilvl="0">
      <w:start w:val="1"/>
      <w:numFmt w:val="lowerLetter"/>
      <w:lvlText w:val="(%1)"/>
      <w:lvlJc w:val="left"/>
      <w:pPr>
        <w:tabs>
          <w:tab w:val="left" w:pos="0"/>
        </w:tabs>
        <w:ind w:left="875" w:hanging="262"/>
      </w:pPr>
      <w:rPr>
        <w:rFonts w:ascii="Source Sans 3" w:eastAsia="Source Sans 3" w:hAnsi="Source Sans 3" w:cs="Source Sans 3"/>
        <w:b w:val="0"/>
        <w:bCs w:val="0"/>
        <w:i w:val="0"/>
        <w:iCs w:val="0"/>
        <w:w w:val="99"/>
        <w:sz w:val="20"/>
        <w:szCs w:val="20"/>
        <w:lang w:val="id-ID" w:eastAsia="en-US" w:bidi="ar-SA"/>
      </w:rPr>
    </w:lvl>
    <w:lvl w:ilvl="1">
      <w:numFmt w:val="bullet"/>
      <w:lvlText w:val=""/>
      <w:lvlJc w:val="left"/>
      <w:pPr>
        <w:tabs>
          <w:tab w:val="left" w:pos="0"/>
        </w:tabs>
        <w:ind w:left="1814" w:hanging="262"/>
      </w:pPr>
      <w:rPr>
        <w:rFonts w:ascii="Symbol" w:hAnsi="Symbol" w:cs="Symbol"/>
        <w:lang w:val="id-ID" w:eastAsia="en-US" w:bidi="ar-SA"/>
      </w:rPr>
    </w:lvl>
    <w:lvl w:ilvl="2">
      <w:numFmt w:val="bullet"/>
      <w:lvlText w:val=""/>
      <w:lvlJc w:val="left"/>
      <w:pPr>
        <w:tabs>
          <w:tab w:val="left" w:pos="0"/>
        </w:tabs>
        <w:ind w:left="2749" w:hanging="262"/>
      </w:pPr>
      <w:rPr>
        <w:rFonts w:ascii="Symbol" w:hAnsi="Symbol" w:cs="Symbol"/>
        <w:lang w:val="id-ID" w:eastAsia="en-US" w:bidi="ar-SA"/>
      </w:rPr>
    </w:lvl>
    <w:lvl w:ilvl="3">
      <w:numFmt w:val="bullet"/>
      <w:lvlText w:val=""/>
      <w:lvlJc w:val="left"/>
      <w:pPr>
        <w:tabs>
          <w:tab w:val="left" w:pos="0"/>
        </w:tabs>
        <w:ind w:left="3683" w:hanging="262"/>
      </w:pPr>
      <w:rPr>
        <w:rFonts w:ascii="Symbol" w:hAnsi="Symbol" w:cs="Symbol"/>
        <w:lang w:val="id-ID" w:eastAsia="en-US" w:bidi="ar-SA"/>
      </w:rPr>
    </w:lvl>
    <w:lvl w:ilvl="4">
      <w:numFmt w:val="bullet"/>
      <w:lvlText w:val=""/>
      <w:lvlJc w:val="left"/>
      <w:pPr>
        <w:tabs>
          <w:tab w:val="left" w:pos="0"/>
        </w:tabs>
        <w:ind w:left="4618" w:hanging="262"/>
      </w:pPr>
      <w:rPr>
        <w:rFonts w:ascii="Symbol" w:hAnsi="Symbol" w:cs="Symbol"/>
        <w:lang w:val="id-ID" w:eastAsia="en-US" w:bidi="ar-SA"/>
      </w:rPr>
    </w:lvl>
    <w:lvl w:ilvl="5">
      <w:numFmt w:val="bullet"/>
      <w:lvlText w:val=""/>
      <w:lvlJc w:val="left"/>
      <w:pPr>
        <w:tabs>
          <w:tab w:val="left" w:pos="0"/>
        </w:tabs>
        <w:ind w:left="5552" w:hanging="262"/>
      </w:pPr>
      <w:rPr>
        <w:rFonts w:ascii="Symbol" w:hAnsi="Symbol" w:cs="Symbol"/>
        <w:lang w:val="id-ID" w:eastAsia="en-US" w:bidi="ar-SA"/>
      </w:rPr>
    </w:lvl>
    <w:lvl w:ilvl="6">
      <w:numFmt w:val="bullet"/>
      <w:lvlText w:val=""/>
      <w:lvlJc w:val="left"/>
      <w:pPr>
        <w:tabs>
          <w:tab w:val="left" w:pos="0"/>
        </w:tabs>
        <w:ind w:left="6487" w:hanging="262"/>
      </w:pPr>
      <w:rPr>
        <w:rFonts w:ascii="Symbol" w:hAnsi="Symbol" w:cs="Symbol"/>
        <w:lang w:val="id-ID" w:eastAsia="en-US" w:bidi="ar-SA"/>
      </w:rPr>
    </w:lvl>
    <w:lvl w:ilvl="7">
      <w:numFmt w:val="bullet"/>
      <w:lvlText w:val=""/>
      <w:lvlJc w:val="left"/>
      <w:pPr>
        <w:tabs>
          <w:tab w:val="left" w:pos="0"/>
        </w:tabs>
        <w:ind w:left="7421" w:hanging="262"/>
      </w:pPr>
      <w:rPr>
        <w:rFonts w:ascii="Symbol" w:hAnsi="Symbol" w:cs="Symbol"/>
        <w:lang w:val="id-ID" w:eastAsia="en-US" w:bidi="ar-SA"/>
      </w:rPr>
    </w:lvl>
    <w:lvl w:ilvl="8">
      <w:numFmt w:val="bullet"/>
      <w:lvlText w:val=""/>
      <w:lvlJc w:val="left"/>
      <w:pPr>
        <w:tabs>
          <w:tab w:val="left" w:pos="0"/>
        </w:tabs>
        <w:ind w:left="8356" w:hanging="262"/>
      </w:pPr>
      <w:rPr>
        <w:rFonts w:ascii="Symbol" w:hAnsi="Symbol" w:cs="Symbol"/>
        <w:lang w:val="id-ID" w:eastAsia="en-US" w:bidi="ar-SA"/>
      </w:rPr>
    </w:lvl>
  </w:abstractNum>
  <w:abstractNum w:abstractNumId="2" w15:restartNumberingAfterBreak="0">
    <w:nsid w:val="00000004"/>
    <w:multiLevelType w:val="multilevel"/>
    <w:tmpl w:val="00000004"/>
    <w:lvl w:ilvl="0">
      <w:start w:val="1"/>
      <w:numFmt w:val="decimal"/>
      <w:lvlText w:val="%1."/>
      <w:lvlJc w:val="left"/>
      <w:pPr>
        <w:tabs>
          <w:tab w:val="left" w:pos="0"/>
        </w:tabs>
        <w:ind w:left="448" w:hanging="285"/>
      </w:pPr>
      <w:rPr>
        <w:rFonts w:ascii="Palatino Linotype" w:eastAsia="Palatino Linotype" w:hAnsi="Palatino Linotype" w:cs="Palatino Linotype"/>
        <w:b/>
        <w:bCs/>
        <w:i w:val="0"/>
        <w:iCs w:val="0"/>
        <w:color w:val="00004C"/>
        <w:w w:val="100"/>
        <w:sz w:val="24"/>
        <w:szCs w:val="24"/>
        <w:lang w:val="id-ID" w:eastAsia="en-US" w:bidi="ar-SA"/>
      </w:rPr>
    </w:lvl>
    <w:lvl w:ilvl="1">
      <w:start w:val="1"/>
      <w:numFmt w:val="decimal"/>
      <w:lvlText w:val="%1.%2"/>
      <w:lvlJc w:val="left"/>
      <w:pPr>
        <w:tabs>
          <w:tab w:val="left" w:pos="0"/>
        </w:tabs>
        <w:ind w:left="602" w:hanging="496"/>
      </w:pPr>
      <w:rPr>
        <w:rFonts w:ascii="Palatino Linotype" w:eastAsia="Palatino Linotype" w:hAnsi="Palatino Linotype" w:cs="Palatino Linotype"/>
        <w:b/>
        <w:bCs/>
        <w:i w:val="0"/>
        <w:iCs w:val="0"/>
        <w:color w:val="00004C"/>
        <w:w w:val="100"/>
        <w:sz w:val="22"/>
        <w:szCs w:val="22"/>
        <w:lang w:val="id-ID" w:eastAsia="en-US" w:bidi="ar-SA"/>
      </w:rPr>
    </w:lvl>
    <w:lvl w:ilvl="2">
      <w:start w:val="1"/>
      <w:numFmt w:val="decimal"/>
      <w:lvlText w:val="%1.%2.%3"/>
      <w:lvlJc w:val="left"/>
      <w:pPr>
        <w:tabs>
          <w:tab w:val="left" w:pos="-73"/>
        </w:tabs>
        <w:ind w:left="709" w:hanging="619"/>
      </w:pPr>
      <w:rPr>
        <w:rFonts w:ascii="Palatino Linotype" w:eastAsia="Palatino Linotype" w:hAnsi="Palatino Linotype" w:cs="Palatino Linotype"/>
        <w:b w:val="0"/>
        <w:bCs w:val="0"/>
        <w:i w:val="0"/>
        <w:iCs w:val="0"/>
        <w:color w:val="00004C"/>
        <w:w w:val="90"/>
        <w:sz w:val="22"/>
        <w:szCs w:val="22"/>
        <w:lang w:val="id-ID" w:eastAsia="en-US" w:bidi="ar-SA"/>
      </w:rPr>
    </w:lvl>
    <w:lvl w:ilvl="3">
      <w:start w:val="1"/>
      <w:numFmt w:val="lowerLetter"/>
      <w:lvlText w:val="%4"/>
      <w:lvlJc w:val="left"/>
      <w:pPr>
        <w:tabs>
          <w:tab w:val="left" w:pos="0"/>
        </w:tabs>
        <w:ind w:left="2910" w:hanging="269"/>
      </w:pPr>
      <w:rPr>
        <w:rFonts w:ascii="Source Sans 3" w:eastAsia="Source Sans 3" w:hAnsi="Source Sans 3" w:cs="Source Sans 3"/>
        <w:b w:val="0"/>
        <w:bCs w:val="0"/>
        <w:i w:val="0"/>
        <w:iCs w:val="0"/>
        <w:w w:val="99"/>
        <w:sz w:val="18"/>
        <w:szCs w:val="18"/>
        <w:lang w:val="id-ID" w:eastAsia="en-US" w:bidi="ar-SA"/>
      </w:rPr>
    </w:lvl>
    <w:lvl w:ilvl="4">
      <w:numFmt w:val="bullet"/>
      <w:lvlText w:val=""/>
      <w:lvlJc w:val="left"/>
      <w:pPr>
        <w:tabs>
          <w:tab w:val="left" w:pos="0"/>
        </w:tabs>
        <w:ind w:left="3963" w:hanging="269"/>
      </w:pPr>
      <w:rPr>
        <w:rFonts w:ascii="Symbol" w:hAnsi="Symbol" w:cs="Symbol"/>
        <w:lang w:val="id-ID" w:eastAsia="en-US" w:bidi="ar-SA"/>
      </w:rPr>
    </w:lvl>
    <w:lvl w:ilvl="5">
      <w:numFmt w:val="bullet"/>
      <w:lvlText w:val=""/>
      <w:lvlJc w:val="left"/>
      <w:pPr>
        <w:tabs>
          <w:tab w:val="left" w:pos="0"/>
        </w:tabs>
        <w:ind w:left="5007" w:hanging="269"/>
      </w:pPr>
      <w:rPr>
        <w:rFonts w:ascii="Symbol" w:hAnsi="Symbol" w:cs="Symbol"/>
        <w:lang w:val="id-ID" w:eastAsia="en-US" w:bidi="ar-SA"/>
      </w:rPr>
    </w:lvl>
    <w:lvl w:ilvl="6">
      <w:numFmt w:val="bullet"/>
      <w:lvlText w:val=""/>
      <w:lvlJc w:val="left"/>
      <w:pPr>
        <w:tabs>
          <w:tab w:val="left" w:pos="0"/>
        </w:tabs>
        <w:ind w:left="6050" w:hanging="269"/>
      </w:pPr>
      <w:rPr>
        <w:rFonts w:ascii="Symbol" w:hAnsi="Symbol" w:cs="Symbol"/>
        <w:lang w:val="id-ID" w:eastAsia="en-US" w:bidi="ar-SA"/>
      </w:rPr>
    </w:lvl>
    <w:lvl w:ilvl="7">
      <w:numFmt w:val="bullet"/>
      <w:lvlText w:val=""/>
      <w:lvlJc w:val="left"/>
      <w:pPr>
        <w:tabs>
          <w:tab w:val="left" w:pos="0"/>
        </w:tabs>
        <w:ind w:left="7094" w:hanging="269"/>
      </w:pPr>
      <w:rPr>
        <w:rFonts w:ascii="Symbol" w:hAnsi="Symbol" w:cs="Symbol"/>
        <w:lang w:val="id-ID" w:eastAsia="en-US" w:bidi="ar-SA"/>
      </w:rPr>
    </w:lvl>
    <w:lvl w:ilvl="8">
      <w:numFmt w:val="bullet"/>
      <w:lvlText w:val=""/>
      <w:lvlJc w:val="left"/>
      <w:pPr>
        <w:tabs>
          <w:tab w:val="left" w:pos="0"/>
        </w:tabs>
        <w:ind w:left="8138" w:hanging="269"/>
      </w:pPr>
      <w:rPr>
        <w:rFonts w:ascii="Symbol" w:hAnsi="Symbol" w:cs="Symbol"/>
        <w:lang w:val="id-ID" w:eastAsia="en-US" w:bidi="ar-SA"/>
      </w:rPr>
    </w:lvl>
  </w:abstractNum>
  <w:abstractNum w:abstractNumId="3" w15:restartNumberingAfterBreak="0">
    <w:nsid w:val="02BC05EC"/>
    <w:multiLevelType w:val="hybridMultilevel"/>
    <w:tmpl w:val="28547226"/>
    <w:lvl w:ilvl="0" w:tplc="F0BE4CF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D9C33AD"/>
    <w:multiLevelType w:val="hybridMultilevel"/>
    <w:tmpl w:val="1976363E"/>
    <w:lvl w:ilvl="0" w:tplc="17A0DBDC">
      <w:start w:val="1"/>
      <w:numFmt w:val="decimal"/>
      <w:lvlText w:val="%1."/>
      <w:lvlJc w:val="left"/>
      <w:pPr>
        <w:ind w:left="523" w:hanging="360"/>
      </w:pPr>
      <w:rPr>
        <w:rFonts w:hint="default"/>
      </w:rPr>
    </w:lvl>
    <w:lvl w:ilvl="1" w:tplc="04090019" w:tentative="1">
      <w:start w:val="1"/>
      <w:numFmt w:val="lowerLetter"/>
      <w:lvlText w:val="%2."/>
      <w:lvlJc w:val="left"/>
      <w:pPr>
        <w:ind w:left="1243" w:hanging="360"/>
      </w:pPr>
    </w:lvl>
    <w:lvl w:ilvl="2" w:tplc="0409001B" w:tentative="1">
      <w:start w:val="1"/>
      <w:numFmt w:val="lowerRoman"/>
      <w:lvlText w:val="%3."/>
      <w:lvlJc w:val="right"/>
      <w:pPr>
        <w:ind w:left="1963" w:hanging="180"/>
      </w:pPr>
    </w:lvl>
    <w:lvl w:ilvl="3" w:tplc="0409000F" w:tentative="1">
      <w:start w:val="1"/>
      <w:numFmt w:val="decimal"/>
      <w:lvlText w:val="%4."/>
      <w:lvlJc w:val="left"/>
      <w:pPr>
        <w:ind w:left="2683" w:hanging="360"/>
      </w:pPr>
    </w:lvl>
    <w:lvl w:ilvl="4" w:tplc="04090019" w:tentative="1">
      <w:start w:val="1"/>
      <w:numFmt w:val="lowerLetter"/>
      <w:lvlText w:val="%5."/>
      <w:lvlJc w:val="left"/>
      <w:pPr>
        <w:ind w:left="3403" w:hanging="360"/>
      </w:pPr>
    </w:lvl>
    <w:lvl w:ilvl="5" w:tplc="0409001B" w:tentative="1">
      <w:start w:val="1"/>
      <w:numFmt w:val="lowerRoman"/>
      <w:lvlText w:val="%6."/>
      <w:lvlJc w:val="right"/>
      <w:pPr>
        <w:ind w:left="4123" w:hanging="180"/>
      </w:pPr>
    </w:lvl>
    <w:lvl w:ilvl="6" w:tplc="0409000F" w:tentative="1">
      <w:start w:val="1"/>
      <w:numFmt w:val="decimal"/>
      <w:lvlText w:val="%7."/>
      <w:lvlJc w:val="left"/>
      <w:pPr>
        <w:ind w:left="4843" w:hanging="360"/>
      </w:pPr>
    </w:lvl>
    <w:lvl w:ilvl="7" w:tplc="04090019" w:tentative="1">
      <w:start w:val="1"/>
      <w:numFmt w:val="lowerLetter"/>
      <w:lvlText w:val="%8."/>
      <w:lvlJc w:val="left"/>
      <w:pPr>
        <w:ind w:left="5563" w:hanging="360"/>
      </w:pPr>
    </w:lvl>
    <w:lvl w:ilvl="8" w:tplc="0409001B" w:tentative="1">
      <w:start w:val="1"/>
      <w:numFmt w:val="lowerRoman"/>
      <w:lvlText w:val="%9."/>
      <w:lvlJc w:val="right"/>
      <w:pPr>
        <w:ind w:left="6283" w:hanging="180"/>
      </w:pPr>
    </w:lvl>
  </w:abstractNum>
  <w:abstractNum w:abstractNumId="5" w15:restartNumberingAfterBreak="0">
    <w:nsid w:val="236A60F4"/>
    <w:multiLevelType w:val="multilevel"/>
    <w:tmpl w:val="00000004"/>
    <w:lvl w:ilvl="0">
      <w:start w:val="1"/>
      <w:numFmt w:val="decimal"/>
      <w:lvlText w:val="%1."/>
      <w:lvlJc w:val="left"/>
      <w:pPr>
        <w:tabs>
          <w:tab w:val="left" w:pos="0"/>
        </w:tabs>
        <w:ind w:left="448" w:hanging="285"/>
      </w:pPr>
      <w:rPr>
        <w:rFonts w:ascii="Palatino Linotype" w:eastAsia="Palatino Linotype" w:hAnsi="Palatino Linotype" w:cs="Palatino Linotype"/>
        <w:b/>
        <w:bCs/>
        <w:i w:val="0"/>
        <w:iCs w:val="0"/>
        <w:color w:val="00004C"/>
        <w:w w:val="100"/>
        <w:sz w:val="24"/>
        <w:szCs w:val="24"/>
        <w:lang w:val="id-ID" w:eastAsia="en-US" w:bidi="ar-SA"/>
      </w:rPr>
    </w:lvl>
    <w:lvl w:ilvl="1">
      <w:start w:val="1"/>
      <w:numFmt w:val="decimal"/>
      <w:lvlText w:val="%1.%2"/>
      <w:lvlJc w:val="left"/>
      <w:pPr>
        <w:tabs>
          <w:tab w:val="left" w:pos="0"/>
        </w:tabs>
        <w:ind w:left="602" w:hanging="496"/>
      </w:pPr>
      <w:rPr>
        <w:rFonts w:ascii="Palatino Linotype" w:eastAsia="Palatino Linotype" w:hAnsi="Palatino Linotype" w:cs="Palatino Linotype"/>
        <w:b/>
        <w:bCs/>
        <w:i w:val="0"/>
        <w:iCs w:val="0"/>
        <w:color w:val="00004C"/>
        <w:w w:val="100"/>
        <w:sz w:val="22"/>
        <w:szCs w:val="22"/>
        <w:lang w:val="id-ID" w:eastAsia="en-US" w:bidi="ar-SA"/>
      </w:rPr>
    </w:lvl>
    <w:lvl w:ilvl="2">
      <w:start w:val="1"/>
      <w:numFmt w:val="decimal"/>
      <w:lvlText w:val="%1.%2.%3"/>
      <w:lvlJc w:val="left"/>
      <w:pPr>
        <w:tabs>
          <w:tab w:val="left" w:pos="0"/>
        </w:tabs>
        <w:ind w:left="782" w:hanging="619"/>
      </w:pPr>
      <w:rPr>
        <w:rFonts w:ascii="Palatino Linotype" w:eastAsia="Palatino Linotype" w:hAnsi="Palatino Linotype" w:cs="Palatino Linotype"/>
        <w:b w:val="0"/>
        <w:bCs w:val="0"/>
        <w:i w:val="0"/>
        <w:iCs w:val="0"/>
        <w:color w:val="00004C"/>
        <w:w w:val="90"/>
        <w:sz w:val="22"/>
        <w:szCs w:val="22"/>
        <w:lang w:val="id-ID" w:eastAsia="en-US" w:bidi="ar-SA"/>
      </w:rPr>
    </w:lvl>
    <w:lvl w:ilvl="3">
      <w:start w:val="1"/>
      <w:numFmt w:val="lowerLetter"/>
      <w:lvlText w:val="%4"/>
      <w:lvlJc w:val="left"/>
      <w:pPr>
        <w:tabs>
          <w:tab w:val="left" w:pos="0"/>
        </w:tabs>
        <w:ind w:left="2910" w:hanging="269"/>
      </w:pPr>
      <w:rPr>
        <w:rFonts w:ascii="Source Sans 3" w:eastAsia="Source Sans 3" w:hAnsi="Source Sans 3" w:cs="Source Sans 3"/>
        <w:b w:val="0"/>
        <w:bCs w:val="0"/>
        <w:i w:val="0"/>
        <w:iCs w:val="0"/>
        <w:w w:val="99"/>
        <w:sz w:val="18"/>
        <w:szCs w:val="18"/>
        <w:lang w:val="id-ID" w:eastAsia="en-US" w:bidi="ar-SA"/>
      </w:rPr>
    </w:lvl>
    <w:lvl w:ilvl="4">
      <w:numFmt w:val="bullet"/>
      <w:lvlText w:val=""/>
      <w:lvlJc w:val="left"/>
      <w:pPr>
        <w:tabs>
          <w:tab w:val="left" w:pos="0"/>
        </w:tabs>
        <w:ind w:left="3963" w:hanging="269"/>
      </w:pPr>
      <w:rPr>
        <w:rFonts w:ascii="Symbol" w:hAnsi="Symbol" w:cs="Symbol"/>
        <w:lang w:val="id-ID" w:eastAsia="en-US" w:bidi="ar-SA"/>
      </w:rPr>
    </w:lvl>
    <w:lvl w:ilvl="5">
      <w:numFmt w:val="bullet"/>
      <w:lvlText w:val=""/>
      <w:lvlJc w:val="left"/>
      <w:pPr>
        <w:tabs>
          <w:tab w:val="left" w:pos="0"/>
        </w:tabs>
        <w:ind w:left="5007" w:hanging="269"/>
      </w:pPr>
      <w:rPr>
        <w:rFonts w:ascii="Symbol" w:hAnsi="Symbol" w:cs="Symbol"/>
        <w:lang w:val="id-ID" w:eastAsia="en-US" w:bidi="ar-SA"/>
      </w:rPr>
    </w:lvl>
    <w:lvl w:ilvl="6">
      <w:numFmt w:val="bullet"/>
      <w:lvlText w:val=""/>
      <w:lvlJc w:val="left"/>
      <w:pPr>
        <w:tabs>
          <w:tab w:val="left" w:pos="0"/>
        </w:tabs>
        <w:ind w:left="6050" w:hanging="269"/>
      </w:pPr>
      <w:rPr>
        <w:rFonts w:ascii="Symbol" w:hAnsi="Symbol" w:cs="Symbol"/>
        <w:lang w:val="id-ID" w:eastAsia="en-US" w:bidi="ar-SA"/>
      </w:rPr>
    </w:lvl>
    <w:lvl w:ilvl="7">
      <w:numFmt w:val="bullet"/>
      <w:lvlText w:val=""/>
      <w:lvlJc w:val="left"/>
      <w:pPr>
        <w:tabs>
          <w:tab w:val="left" w:pos="0"/>
        </w:tabs>
        <w:ind w:left="7094" w:hanging="269"/>
      </w:pPr>
      <w:rPr>
        <w:rFonts w:ascii="Symbol" w:hAnsi="Symbol" w:cs="Symbol"/>
        <w:lang w:val="id-ID" w:eastAsia="en-US" w:bidi="ar-SA"/>
      </w:rPr>
    </w:lvl>
    <w:lvl w:ilvl="8">
      <w:numFmt w:val="bullet"/>
      <w:lvlText w:val=""/>
      <w:lvlJc w:val="left"/>
      <w:pPr>
        <w:tabs>
          <w:tab w:val="left" w:pos="0"/>
        </w:tabs>
        <w:ind w:left="8138" w:hanging="269"/>
      </w:pPr>
      <w:rPr>
        <w:rFonts w:ascii="Symbol" w:hAnsi="Symbol" w:cs="Symbol"/>
        <w:lang w:val="id-ID" w:eastAsia="en-US" w:bidi="ar-SA"/>
      </w:rPr>
    </w:lvl>
  </w:abstractNum>
  <w:abstractNum w:abstractNumId="6" w15:restartNumberingAfterBreak="0">
    <w:nsid w:val="250D1583"/>
    <w:multiLevelType w:val="hybridMultilevel"/>
    <w:tmpl w:val="242C134A"/>
    <w:lvl w:ilvl="0" w:tplc="32EAA42E">
      <w:start w:val="1"/>
      <w:numFmt w:val="lowerLetter"/>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7" w15:restartNumberingAfterBreak="0">
    <w:nsid w:val="37725410"/>
    <w:multiLevelType w:val="multilevel"/>
    <w:tmpl w:val="00000004"/>
    <w:lvl w:ilvl="0">
      <w:start w:val="1"/>
      <w:numFmt w:val="decimal"/>
      <w:lvlText w:val="%1."/>
      <w:lvlJc w:val="left"/>
      <w:pPr>
        <w:tabs>
          <w:tab w:val="left" w:pos="0"/>
        </w:tabs>
        <w:ind w:left="448" w:hanging="285"/>
      </w:pPr>
      <w:rPr>
        <w:rFonts w:ascii="Palatino Linotype" w:eastAsia="Palatino Linotype" w:hAnsi="Palatino Linotype" w:cs="Palatino Linotype"/>
        <w:b/>
        <w:bCs/>
        <w:i w:val="0"/>
        <w:iCs w:val="0"/>
        <w:color w:val="00004C"/>
        <w:w w:val="100"/>
        <w:sz w:val="24"/>
        <w:szCs w:val="24"/>
        <w:lang w:val="id-ID" w:eastAsia="en-US" w:bidi="ar-SA"/>
      </w:rPr>
    </w:lvl>
    <w:lvl w:ilvl="1">
      <w:start w:val="1"/>
      <w:numFmt w:val="decimal"/>
      <w:lvlText w:val="%1.%2"/>
      <w:lvlJc w:val="left"/>
      <w:pPr>
        <w:tabs>
          <w:tab w:val="left" w:pos="0"/>
        </w:tabs>
        <w:ind w:left="602" w:hanging="496"/>
      </w:pPr>
      <w:rPr>
        <w:rFonts w:ascii="Palatino Linotype" w:eastAsia="Palatino Linotype" w:hAnsi="Palatino Linotype" w:cs="Palatino Linotype"/>
        <w:b/>
        <w:bCs/>
        <w:i w:val="0"/>
        <w:iCs w:val="0"/>
        <w:color w:val="00004C"/>
        <w:w w:val="100"/>
        <w:sz w:val="22"/>
        <w:szCs w:val="22"/>
        <w:lang w:val="id-ID" w:eastAsia="en-US" w:bidi="ar-SA"/>
      </w:rPr>
    </w:lvl>
    <w:lvl w:ilvl="2">
      <w:start w:val="1"/>
      <w:numFmt w:val="decimal"/>
      <w:lvlText w:val="%1.%2.%3"/>
      <w:lvlJc w:val="left"/>
      <w:pPr>
        <w:tabs>
          <w:tab w:val="left" w:pos="0"/>
        </w:tabs>
        <w:ind w:left="782" w:hanging="619"/>
      </w:pPr>
      <w:rPr>
        <w:rFonts w:ascii="Palatino Linotype" w:eastAsia="Palatino Linotype" w:hAnsi="Palatino Linotype" w:cs="Palatino Linotype"/>
        <w:b w:val="0"/>
        <w:bCs w:val="0"/>
        <w:i w:val="0"/>
        <w:iCs w:val="0"/>
        <w:color w:val="00004C"/>
        <w:w w:val="90"/>
        <w:sz w:val="22"/>
        <w:szCs w:val="22"/>
        <w:lang w:val="id-ID" w:eastAsia="en-US" w:bidi="ar-SA"/>
      </w:rPr>
    </w:lvl>
    <w:lvl w:ilvl="3">
      <w:start w:val="1"/>
      <w:numFmt w:val="lowerLetter"/>
      <w:lvlText w:val="%4"/>
      <w:lvlJc w:val="left"/>
      <w:pPr>
        <w:tabs>
          <w:tab w:val="left" w:pos="0"/>
        </w:tabs>
        <w:ind w:left="2910" w:hanging="269"/>
      </w:pPr>
      <w:rPr>
        <w:rFonts w:ascii="Source Sans 3" w:eastAsia="Source Sans 3" w:hAnsi="Source Sans 3" w:cs="Source Sans 3"/>
        <w:b w:val="0"/>
        <w:bCs w:val="0"/>
        <w:i w:val="0"/>
        <w:iCs w:val="0"/>
        <w:w w:val="99"/>
        <w:sz w:val="18"/>
        <w:szCs w:val="18"/>
        <w:lang w:val="id-ID" w:eastAsia="en-US" w:bidi="ar-SA"/>
      </w:rPr>
    </w:lvl>
    <w:lvl w:ilvl="4">
      <w:numFmt w:val="bullet"/>
      <w:lvlText w:val=""/>
      <w:lvlJc w:val="left"/>
      <w:pPr>
        <w:tabs>
          <w:tab w:val="left" w:pos="0"/>
        </w:tabs>
        <w:ind w:left="3963" w:hanging="269"/>
      </w:pPr>
      <w:rPr>
        <w:rFonts w:ascii="Symbol" w:hAnsi="Symbol" w:cs="Symbol"/>
        <w:lang w:val="id-ID" w:eastAsia="en-US" w:bidi="ar-SA"/>
      </w:rPr>
    </w:lvl>
    <w:lvl w:ilvl="5">
      <w:numFmt w:val="bullet"/>
      <w:lvlText w:val=""/>
      <w:lvlJc w:val="left"/>
      <w:pPr>
        <w:tabs>
          <w:tab w:val="left" w:pos="0"/>
        </w:tabs>
        <w:ind w:left="5007" w:hanging="269"/>
      </w:pPr>
      <w:rPr>
        <w:rFonts w:ascii="Symbol" w:hAnsi="Symbol" w:cs="Symbol"/>
        <w:lang w:val="id-ID" w:eastAsia="en-US" w:bidi="ar-SA"/>
      </w:rPr>
    </w:lvl>
    <w:lvl w:ilvl="6">
      <w:numFmt w:val="bullet"/>
      <w:lvlText w:val=""/>
      <w:lvlJc w:val="left"/>
      <w:pPr>
        <w:tabs>
          <w:tab w:val="left" w:pos="0"/>
        </w:tabs>
        <w:ind w:left="6050" w:hanging="269"/>
      </w:pPr>
      <w:rPr>
        <w:rFonts w:ascii="Symbol" w:hAnsi="Symbol" w:cs="Symbol"/>
        <w:lang w:val="id-ID" w:eastAsia="en-US" w:bidi="ar-SA"/>
      </w:rPr>
    </w:lvl>
    <w:lvl w:ilvl="7">
      <w:numFmt w:val="bullet"/>
      <w:lvlText w:val=""/>
      <w:lvlJc w:val="left"/>
      <w:pPr>
        <w:tabs>
          <w:tab w:val="left" w:pos="0"/>
        </w:tabs>
        <w:ind w:left="7094" w:hanging="269"/>
      </w:pPr>
      <w:rPr>
        <w:rFonts w:ascii="Symbol" w:hAnsi="Symbol" w:cs="Symbol"/>
        <w:lang w:val="id-ID" w:eastAsia="en-US" w:bidi="ar-SA"/>
      </w:rPr>
    </w:lvl>
    <w:lvl w:ilvl="8">
      <w:numFmt w:val="bullet"/>
      <w:lvlText w:val=""/>
      <w:lvlJc w:val="left"/>
      <w:pPr>
        <w:tabs>
          <w:tab w:val="left" w:pos="0"/>
        </w:tabs>
        <w:ind w:left="8138" w:hanging="269"/>
      </w:pPr>
      <w:rPr>
        <w:rFonts w:ascii="Symbol" w:hAnsi="Symbol" w:cs="Symbol"/>
        <w:lang w:val="id-ID" w:eastAsia="en-US" w:bidi="ar-SA"/>
      </w:rPr>
    </w:lvl>
  </w:abstractNum>
  <w:abstractNum w:abstractNumId="8" w15:restartNumberingAfterBreak="0">
    <w:nsid w:val="3E410051"/>
    <w:multiLevelType w:val="hybridMultilevel"/>
    <w:tmpl w:val="110AEB74"/>
    <w:lvl w:ilvl="0" w:tplc="BFF6F26E">
      <w:start w:val="1"/>
      <w:numFmt w:val="lowerLetter"/>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9" w15:restartNumberingAfterBreak="0">
    <w:nsid w:val="443C7F92"/>
    <w:multiLevelType w:val="multilevel"/>
    <w:tmpl w:val="00000004"/>
    <w:lvl w:ilvl="0">
      <w:start w:val="1"/>
      <w:numFmt w:val="decimal"/>
      <w:lvlText w:val="%1."/>
      <w:lvlJc w:val="left"/>
      <w:pPr>
        <w:tabs>
          <w:tab w:val="left" w:pos="0"/>
        </w:tabs>
        <w:ind w:left="448" w:hanging="285"/>
      </w:pPr>
      <w:rPr>
        <w:rFonts w:ascii="Palatino Linotype" w:eastAsia="Palatino Linotype" w:hAnsi="Palatino Linotype" w:cs="Palatino Linotype"/>
        <w:b/>
        <w:bCs/>
        <w:i w:val="0"/>
        <w:iCs w:val="0"/>
        <w:color w:val="00004C"/>
        <w:w w:val="100"/>
        <w:sz w:val="24"/>
        <w:szCs w:val="24"/>
        <w:lang w:val="id-ID" w:eastAsia="en-US" w:bidi="ar-SA"/>
      </w:rPr>
    </w:lvl>
    <w:lvl w:ilvl="1">
      <w:start w:val="1"/>
      <w:numFmt w:val="decimal"/>
      <w:lvlText w:val="%1.%2"/>
      <w:lvlJc w:val="left"/>
      <w:pPr>
        <w:tabs>
          <w:tab w:val="left" w:pos="0"/>
        </w:tabs>
        <w:ind w:left="602" w:hanging="496"/>
      </w:pPr>
      <w:rPr>
        <w:rFonts w:ascii="Palatino Linotype" w:eastAsia="Palatino Linotype" w:hAnsi="Palatino Linotype" w:cs="Palatino Linotype"/>
        <w:b/>
        <w:bCs/>
        <w:i w:val="0"/>
        <w:iCs w:val="0"/>
        <w:color w:val="00004C"/>
        <w:w w:val="100"/>
        <w:sz w:val="22"/>
        <w:szCs w:val="22"/>
        <w:lang w:val="id-ID" w:eastAsia="en-US" w:bidi="ar-SA"/>
      </w:rPr>
    </w:lvl>
    <w:lvl w:ilvl="2">
      <w:start w:val="1"/>
      <w:numFmt w:val="decimal"/>
      <w:lvlText w:val="%1.%2.%3"/>
      <w:lvlJc w:val="left"/>
      <w:pPr>
        <w:tabs>
          <w:tab w:val="left" w:pos="-73"/>
        </w:tabs>
        <w:ind w:left="709" w:hanging="619"/>
      </w:pPr>
      <w:rPr>
        <w:rFonts w:ascii="Palatino Linotype" w:eastAsia="Palatino Linotype" w:hAnsi="Palatino Linotype" w:cs="Palatino Linotype"/>
        <w:b w:val="0"/>
        <w:bCs w:val="0"/>
        <w:i w:val="0"/>
        <w:iCs w:val="0"/>
        <w:color w:val="00004C"/>
        <w:w w:val="90"/>
        <w:sz w:val="22"/>
        <w:szCs w:val="22"/>
        <w:lang w:val="id-ID" w:eastAsia="en-US" w:bidi="ar-SA"/>
      </w:rPr>
    </w:lvl>
    <w:lvl w:ilvl="3">
      <w:start w:val="1"/>
      <w:numFmt w:val="lowerLetter"/>
      <w:lvlText w:val="%4"/>
      <w:lvlJc w:val="left"/>
      <w:pPr>
        <w:tabs>
          <w:tab w:val="left" w:pos="0"/>
        </w:tabs>
        <w:ind w:left="2910" w:hanging="269"/>
      </w:pPr>
      <w:rPr>
        <w:rFonts w:ascii="Source Sans 3" w:eastAsia="Source Sans 3" w:hAnsi="Source Sans 3" w:cs="Source Sans 3"/>
        <w:b w:val="0"/>
        <w:bCs w:val="0"/>
        <w:i w:val="0"/>
        <w:iCs w:val="0"/>
        <w:w w:val="99"/>
        <w:sz w:val="18"/>
        <w:szCs w:val="18"/>
        <w:lang w:val="id-ID" w:eastAsia="en-US" w:bidi="ar-SA"/>
      </w:rPr>
    </w:lvl>
    <w:lvl w:ilvl="4">
      <w:numFmt w:val="bullet"/>
      <w:lvlText w:val=""/>
      <w:lvlJc w:val="left"/>
      <w:pPr>
        <w:tabs>
          <w:tab w:val="left" w:pos="0"/>
        </w:tabs>
        <w:ind w:left="3963" w:hanging="269"/>
      </w:pPr>
      <w:rPr>
        <w:rFonts w:ascii="Symbol" w:hAnsi="Symbol" w:cs="Symbol"/>
        <w:lang w:val="id-ID" w:eastAsia="en-US" w:bidi="ar-SA"/>
      </w:rPr>
    </w:lvl>
    <w:lvl w:ilvl="5">
      <w:numFmt w:val="bullet"/>
      <w:lvlText w:val=""/>
      <w:lvlJc w:val="left"/>
      <w:pPr>
        <w:tabs>
          <w:tab w:val="left" w:pos="0"/>
        </w:tabs>
        <w:ind w:left="5007" w:hanging="269"/>
      </w:pPr>
      <w:rPr>
        <w:rFonts w:ascii="Symbol" w:hAnsi="Symbol" w:cs="Symbol"/>
        <w:lang w:val="id-ID" w:eastAsia="en-US" w:bidi="ar-SA"/>
      </w:rPr>
    </w:lvl>
    <w:lvl w:ilvl="6">
      <w:numFmt w:val="bullet"/>
      <w:lvlText w:val=""/>
      <w:lvlJc w:val="left"/>
      <w:pPr>
        <w:tabs>
          <w:tab w:val="left" w:pos="0"/>
        </w:tabs>
        <w:ind w:left="6050" w:hanging="269"/>
      </w:pPr>
      <w:rPr>
        <w:rFonts w:ascii="Symbol" w:hAnsi="Symbol" w:cs="Symbol"/>
        <w:lang w:val="id-ID" w:eastAsia="en-US" w:bidi="ar-SA"/>
      </w:rPr>
    </w:lvl>
    <w:lvl w:ilvl="7">
      <w:numFmt w:val="bullet"/>
      <w:lvlText w:val=""/>
      <w:lvlJc w:val="left"/>
      <w:pPr>
        <w:tabs>
          <w:tab w:val="left" w:pos="0"/>
        </w:tabs>
        <w:ind w:left="7094" w:hanging="269"/>
      </w:pPr>
      <w:rPr>
        <w:rFonts w:ascii="Symbol" w:hAnsi="Symbol" w:cs="Symbol"/>
        <w:lang w:val="id-ID" w:eastAsia="en-US" w:bidi="ar-SA"/>
      </w:rPr>
    </w:lvl>
    <w:lvl w:ilvl="8">
      <w:numFmt w:val="bullet"/>
      <w:lvlText w:val=""/>
      <w:lvlJc w:val="left"/>
      <w:pPr>
        <w:tabs>
          <w:tab w:val="left" w:pos="0"/>
        </w:tabs>
        <w:ind w:left="8138" w:hanging="269"/>
      </w:pPr>
      <w:rPr>
        <w:rFonts w:ascii="Symbol" w:hAnsi="Symbol" w:cs="Symbol"/>
        <w:lang w:val="id-ID" w:eastAsia="en-US" w:bidi="ar-SA"/>
      </w:rPr>
    </w:lvl>
  </w:abstractNum>
  <w:abstractNum w:abstractNumId="10" w15:restartNumberingAfterBreak="0">
    <w:nsid w:val="466F430C"/>
    <w:multiLevelType w:val="hybridMultilevel"/>
    <w:tmpl w:val="D76CD3E4"/>
    <w:lvl w:ilvl="0" w:tplc="4ABA5016">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1" w15:restartNumberingAfterBreak="0">
    <w:nsid w:val="66632327"/>
    <w:multiLevelType w:val="hybridMultilevel"/>
    <w:tmpl w:val="0206EEC4"/>
    <w:lvl w:ilvl="0" w:tplc="D3C246A8">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2" w15:restartNumberingAfterBreak="0">
    <w:nsid w:val="6F5739FF"/>
    <w:multiLevelType w:val="hybridMultilevel"/>
    <w:tmpl w:val="9E9EC066"/>
    <w:lvl w:ilvl="0" w:tplc="4FCCAE50">
      <w:start w:val="1"/>
      <w:numFmt w:val="decimal"/>
      <w:lvlText w:val="%1."/>
      <w:lvlJc w:val="left"/>
      <w:pPr>
        <w:ind w:left="523" w:hanging="360"/>
      </w:pPr>
      <w:rPr>
        <w:rFonts w:hint="default"/>
        <w:w w:val="100"/>
      </w:rPr>
    </w:lvl>
    <w:lvl w:ilvl="1" w:tplc="04090019" w:tentative="1">
      <w:start w:val="1"/>
      <w:numFmt w:val="lowerLetter"/>
      <w:lvlText w:val="%2."/>
      <w:lvlJc w:val="left"/>
      <w:pPr>
        <w:ind w:left="1243" w:hanging="360"/>
      </w:pPr>
    </w:lvl>
    <w:lvl w:ilvl="2" w:tplc="0409001B" w:tentative="1">
      <w:start w:val="1"/>
      <w:numFmt w:val="lowerRoman"/>
      <w:lvlText w:val="%3."/>
      <w:lvlJc w:val="right"/>
      <w:pPr>
        <w:ind w:left="1963" w:hanging="180"/>
      </w:pPr>
    </w:lvl>
    <w:lvl w:ilvl="3" w:tplc="0409000F" w:tentative="1">
      <w:start w:val="1"/>
      <w:numFmt w:val="decimal"/>
      <w:lvlText w:val="%4."/>
      <w:lvlJc w:val="left"/>
      <w:pPr>
        <w:ind w:left="2683" w:hanging="360"/>
      </w:pPr>
    </w:lvl>
    <w:lvl w:ilvl="4" w:tplc="04090019" w:tentative="1">
      <w:start w:val="1"/>
      <w:numFmt w:val="lowerLetter"/>
      <w:lvlText w:val="%5."/>
      <w:lvlJc w:val="left"/>
      <w:pPr>
        <w:ind w:left="3403" w:hanging="360"/>
      </w:pPr>
    </w:lvl>
    <w:lvl w:ilvl="5" w:tplc="0409001B" w:tentative="1">
      <w:start w:val="1"/>
      <w:numFmt w:val="lowerRoman"/>
      <w:lvlText w:val="%6."/>
      <w:lvlJc w:val="right"/>
      <w:pPr>
        <w:ind w:left="4123" w:hanging="180"/>
      </w:pPr>
    </w:lvl>
    <w:lvl w:ilvl="6" w:tplc="0409000F" w:tentative="1">
      <w:start w:val="1"/>
      <w:numFmt w:val="decimal"/>
      <w:lvlText w:val="%7."/>
      <w:lvlJc w:val="left"/>
      <w:pPr>
        <w:ind w:left="4843" w:hanging="360"/>
      </w:pPr>
    </w:lvl>
    <w:lvl w:ilvl="7" w:tplc="04090019" w:tentative="1">
      <w:start w:val="1"/>
      <w:numFmt w:val="lowerLetter"/>
      <w:lvlText w:val="%8."/>
      <w:lvlJc w:val="left"/>
      <w:pPr>
        <w:ind w:left="5563" w:hanging="360"/>
      </w:pPr>
    </w:lvl>
    <w:lvl w:ilvl="8" w:tplc="0409001B" w:tentative="1">
      <w:start w:val="1"/>
      <w:numFmt w:val="lowerRoman"/>
      <w:lvlText w:val="%9."/>
      <w:lvlJc w:val="right"/>
      <w:pPr>
        <w:ind w:left="6283" w:hanging="180"/>
      </w:pPr>
    </w:lvl>
  </w:abstractNum>
  <w:abstractNum w:abstractNumId="13" w15:restartNumberingAfterBreak="0">
    <w:nsid w:val="6FB8474C"/>
    <w:multiLevelType w:val="hybridMultilevel"/>
    <w:tmpl w:val="74F6A0D0"/>
    <w:lvl w:ilvl="0" w:tplc="79648BB8">
      <w:start w:val="1"/>
      <w:numFmt w:val="lowerLetter"/>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14" w15:restartNumberingAfterBreak="0">
    <w:nsid w:val="7DEC0907"/>
    <w:multiLevelType w:val="hybridMultilevel"/>
    <w:tmpl w:val="BA30424E"/>
    <w:lvl w:ilvl="0" w:tplc="E6EC7DDA">
      <w:start w:val="1"/>
      <w:numFmt w:val="lowerLetter"/>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num w:numId="1" w16cid:durableId="855315858">
    <w:abstractNumId w:val="2"/>
  </w:num>
  <w:num w:numId="2" w16cid:durableId="759713655">
    <w:abstractNumId w:val="1"/>
  </w:num>
  <w:num w:numId="3" w16cid:durableId="1528837837">
    <w:abstractNumId w:val="0"/>
  </w:num>
  <w:num w:numId="4" w16cid:durableId="1689788782">
    <w:abstractNumId w:val="7"/>
  </w:num>
  <w:num w:numId="5" w16cid:durableId="1866944421">
    <w:abstractNumId w:val="5"/>
  </w:num>
  <w:num w:numId="6" w16cid:durableId="817914974">
    <w:abstractNumId w:val="12"/>
  </w:num>
  <w:num w:numId="7" w16cid:durableId="1369329400">
    <w:abstractNumId w:val="9"/>
  </w:num>
  <w:num w:numId="8" w16cid:durableId="1778213294">
    <w:abstractNumId w:val="4"/>
  </w:num>
  <w:num w:numId="9" w16cid:durableId="172770047">
    <w:abstractNumId w:val="14"/>
  </w:num>
  <w:num w:numId="10" w16cid:durableId="1161505124">
    <w:abstractNumId w:val="6"/>
  </w:num>
  <w:num w:numId="11" w16cid:durableId="715159575">
    <w:abstractNumId w:val="8"/>
  </w:num>
  <w:num w:numId="12" w16cid:durableId="1994678419">
    <w:abstractNumId w:val="10"/>
  </w:num>
  <w:num w:numId="13" w16cid:durableId="947197291">
    <w:abstractNumId w:val="11"/>
  </w:num>
  <w:num w:numId="14" w16cid:durableId="1436167008">
    <w:abstractNumId w:val="13"/>
  </w:num>
  <w:num w:numId="15" w16cid:durableId="713429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adjustLineHeightInTable/>
    <w:doNotBreakWrappedTables/>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E82"/>
    <w:rsid w:val="E7877F70"/>
    <w:rsid w:val="00012593"/>
    <w:rsid w:val="00022FA5"/>
    <w:rsid w:val="00024E07"/>
    <w:rsid w:val="000307F0"/>
    <w:rsid w:val="00031EA2"/>
    <w:rsid w:val="000347D7"/>
    <w:rsid w:val="00041E2C"/>
    <w:rsid w:val="0004298B"/>
    <w:rsid w:val="0004300C"/>
    <w:rsid w:val="00045153"/>
    <w:rsid w:val="00045D66"/>
    <w:rsid w:val="0005465F"/>
    <w:rsid w:val="00054C39"/>
    <w:rsid w:val="00055208"/>
    <w:rsid w:val="00055AD1"/>
    <w:rsid w:val="0006124A"/>
    <w:rsid w:val="00073331"/>
    <w:rsid w:val="00080B50"/>
    <w:rsid w:val="00081073"/>
    <w:rsid w:val="00081E21"/>
    <w:rsid w:val="0008218F"/>
    <w:rsid w:val="000821B9"/>
    <w:rsid w:val="00086232"/>
    <w:rsid w:val="00091BD0"/>
    <w:rsid w:val="0009421C"/>
    <w:rsid w:val="000A0557"/>
    <w:rsid w:val="000A7C24"/>
    <w:rsid w:val="000B2FB4"/>
    <w:rsid w:val="000B4013"/>
    <w:rsid w:val="000B78D2"/>
    <w:rsid w:val="000C3B8C"/>
    <w:rsid w:val="000D093C"/>
    <w:rsid w:val="000D11FB"/>
    <w:rsid w:val="000D23DC"/>
    <w:rsid w:val="000D452E"/>
    <w:rsid w:val="000D7182"/>
    <w:rsid w:val="000D753E"/>
    <w:rsid w:val="000E001D"/>
    <w:rsid w:val="000F37AD"/>
    <w:rsid w:val="00103370"/>
    <w:rsid w:val="001072CD"/>
    <w:rsid w:val="00107701"/>
    <w:rsid w:val="0010797B"/>
    <w:rsid w:val="00107BA0"/>
    <w:rsid w:val="0011007C"/>
    <w:rsid w:val="001116A7"/>
    <w:rsid w:val="001147F1"/>
    <w:rsid w:val="0011706B"/>
    <w:rsid w:val="001206A5"/>
    <w:rsid w:val="00123A84"/>
    <w:rsid w:val="00126E14"/>
    <w:rsid w:val="00143D77"/>
    <w:rsid w:val="00144DED"/>
    <w:rsid w:val="00144EAD"/>
    <w:rsid w:val="00146120"/>
    <w:rsid w:val="00147A0C"/>
    <w:rsid w:val="00154D54"/>
    <w:rsid w:val="00157E12"/>
    <w:rsid w:val="001620DA"/>
    <w:rsid w:val="0016315D"/>
    <w:rsid w:val="0017595B"/>
    <w:rsid w:val="001770F9"/>
    <w:rsid w:val="0018017A"/>
    <w:rsid w:val="00187261"/>
    <w:rsid w:val="001902B3"/>
    <w:rsid w:val="00192247"/>
    <w:rsid w:val="001941EB"/>
    <w:rsid w:val="00197897"/>
    <w:rsid w:val="001A357C"/>
    <w:rsid w:val="001A72C6"/>
    <w:rsid w:val="001B111A"/>
    <w:rsid w:val="001C2155"/>
    <w:rsid w:val="001C7FF4"/>
    <w:rsid w:val="001D1A0B"/>
    <w:rsid w:val="001D5F08"/>
    <w:rsid w:val="001E0D6F"/>
    <w:rsid w:val="001E0FFE"/>
    <w:rsid w:val="001E108F"/>
    <w:rsid w:val="001F2202"/>
    <w:rsid w:val="001F2CEC"/>
    <w:rsid w:val="001F5C58"/>
    <w:rsid w:val="00201288"/>
    <w:rsid w:val="002110D7"/>
    <w:rsid w:val="00211157"/>
    <w:rsid w:val="00212531"/>
    <w:rsid w:val="00212D47"/>
    <w:rsid w:val="002138F7"/>
    <w:rsid w:val="00223759"/>
    <w:rsid w:val="002260EF"/>
    <w:rsid w:val="00232D85"/>
    <w:rsid w:val="002352FA"/>
    <w:rsid w:val="00240964"/>
    <w:rsid w:val="002411EF"/>
    <w:rsid w:val="00242095"/>
    <w:rsid w:val="00245848"/>
    <w:rsid w:val="00247B4B"/>
    <w:rsid w:val="00250E66"/>
    <w:rsid w:val="00251AB5"/>
    <w:rsid w:val="00251B41"/>
    <w:rsid w:val="002529C6"/>
    <w:rsid w:val="00256209"/>
    <w:rsid w:val="00260019"/>
    <w:rsid w:val="00270333"/>
    <w:rsid w:val="0027256E"/>
    <w:rsid w:val="00273576"/>
    <w:rsid w:val="0027522F"/>
    <w:rsid w:val="00277C4F"/>
    <w:rsid w:val="00277DDD"/>
    <w:rsid w:val="00283F01"/>
    <w:rsid w:val="00284760"/>
    <w:rsid w:val="002853E4"/>
    <w:rsid w:val="00287438"/>
    <w:rsid w:val="002A2D4C"/>
    <w:rsid w:val="002A3FD4"/>
    <w:rsid w:val="002A64B6"/>
    <w:rsid w:val="002B2FE8"/>
    <w:rsid w:val="002B44EC"/>
    <w:rsid w:val="002C2048"/>
    <w:rsid w:val="002C42EB"/>
    <w:rsid w:val="002C62E4"/>
    <w:rsid w:val="002C6B5A"/>
    <w:rsid w:val="002E1598"/>
    <w:rsid w:val="002E1DEF"/>
    <w:rsid w:val="002E4E9A"/>
    <w:rsid w:val="002F37F9"/>
    <w:rsid w:val="002F4E82"/>
    <w:rsid w:val="002F5900"/>
    <w:rsid w:val="002F68DC"/>
    <w:rsid w:val="003003B0"/>
    <w:rsid w:val="00305C18"/>
    <w:rsid w:val="003079B8"/>
    <w:rsid w:val="00321EB5"/>
    <w:rsid w:val="00322D39"/>
    <w:rsid w:val="003231C1"/>
    <w:rsid w:val="003264E0"/>
    <w:rsid w:val="00326A21"/>
    <w:rsid w:val="00341C5B"/>
    <w:rsid w:val="0034296A"/>
    <w:rsid w:val="00346747"/>
    <w:rsid w:val="003478AC"/>
    <w:rsid w:val="00353122"/>
    <w:rsid w:val="00353455"/>
    <w:rsid w:val="00356EF0"/>
    <w:rsid w:val="003601FF"/>
    <w:rsid w:val="0036077A"/>
    <w:rsid w:val="00365EE9"/>
    <w:rsid w:val="00367ED7"/>
    <w:rsid w:val="003735F3"/>
    <w:rsid w:val="00373814"/>
    <w:rsid w:val="003739EB"/>
    <w:rsid w:val="00385535"/>
    <w:rsid w:val="00386A90"/>
    <w:rsid w:val="0038703A"/>
    <w:rsid w:val="00391387"/>
    <w:rsid w:val="00392940"/>
    <w:rsid w:val="00393B2B"/>
    <w:rsid w:val="00397551"/>
    <w:rsid w:val="003A2213"/>
    <w:rsid w:val="003A5572"/>
    <w:rsid w:val="003A57D1"/>
    <w:rsid w:val="003B07D1"/>
    <w:rsid w:val="003B2522"/>
    <w:rsid w:val="003B68A5"/>
    <w:rsid w:val="003B72B4"/>
    <w:rsid w:val="003B7B50"/>
    <w:rsid w:val="003B7F14"/>
    <w:rsid w:val="003C13CC"/>
    <w:rsid w:val="003C2003"/>
    <w:rsid w:val="003C3614"/>
    <w:rsid w:val="003D7106"/>
    <w:rsid w:val="003E7635"/>
    <w:rsid w:val="003F5F39"/>
    <w:rsid w:val="0040048F"/>
    <w:rsid w:val="00401FC7"/>
    <w:rsid w:val="00412896"/>
    <w:rsid w:val="004149A5"/>
    <w:rsid w:val="0041706D"/>
    <w:rsid w:val="00420FCE"/>
    <w:rsid w:val="00426A9F"/>
    <w:rsid w:val="00427F52"/>
    <w:rsid w:val="00430F10"/>
    <w:rsid w:val="004315D5"/>
    <w:rsid w:val="00435E8F"/>
    <w:rsid w:val="00437B17"/>
    <w:rsid w:val="00450030"/>
    <w:rsid w:val="004515ED"/>
    <w:rsid w:val="0045228C"/>
    <w:rsid w:val="00452CC7"/>
    <w:rsid w:val="00455F99"/>
    <w:rsid w:val="00456C2B"/>
    <w:rsid w:val="004608AE"/>
    <w:rsid w:val="00461A6C"/>
    <w:rsid w:val="00467C36"/>
    <w:rsid w:val="00467C9B"/>
    <w:rsid w:val="00470F44"/>
    <w:rsid w:val="0047536B"/>
    <w:rsid w:val="004758A3"/>
    <w:rsid w:val="00476211"/>
    <w:rsid w:val="00481E50"/>
    <w:rsid w:val="00482220"/>
    <w:rsid w:val="00486A87"/>
    <w:rsid w:val="004909CB"/>
    <w:rsid w:val="004A56EC"/>
    <w:rsid w:val="004A58B6"/>
    <w:rsid w:val="004B0B8A"/>
    <w:rsid w:val="004B1471"/>
    <w:rsid w:val="004B24E0"/>
    <w:rsid w:val="004B47A0"/>
    <w:rsid w:val="004C0428"/>
    <w:rsid w:val="004C156C"/>
    <w:rsid w:val="004C2262"/>
    <w:rsid w:val="004C45B2"/>
    <w:rsid w:val="004C5D84"/>
    <w:rsid w:val="004C64E6"/>
    <w:rsid w:val="004D06EA"/>
    <w:rsid w:val="004D0E85"/>
    <w:rsid w:val="004D2B5C"/>
    <w:rsid w:val="004D48C3"/>
    <w:rsid w:val="004D4FE9"/>
    <w:rsid w:val="004D66BD"/>
    <w:rsid w:val="004E2017"/>
    <w:rsid w:val="004F04BA"/>
    <w:rsid w:val="004F17C4"/>
    <w:rsid w:val="004F2559"/>
    <w:rsid w:val="004F40D0"/>
    <w:rsid w:val="004F47A1"/>
    <w:rsid w:val="00501FFB"/>
    <w:rsid w:val="00505C0B"/>
    <w:rsid w:val="00506C3F"/>
    <w:rsid w:val="005106B3"/>
    <w:rsid w:val="00515466"/>
    <w:rsid w:val="00525040"/>
    <w:rsid w:val="00526020"/>
    <w:rsid w:val="005375FA"/>
    <w:rsid w:val="00540E82"/>
    <w:rsid w:val="00542C91"/>
    <w:rsid w:val="00544457"/>
    <w:rsid w:val="0054466E"/>
    <w:rsid w:val="00546549"/>
    <w:rsid w:val="00550871"/>
    <w:rsid w:val="00552146"/>
    <w:rsid w:val="00554821"/>
    <w:rsid w:val="0055554A"/>
    <w:rsid w:val="005565D2"/>
    <w:rsid w:val="00561F0F"/>
    <w:rsid w:val="00562201"/>
    <w:rsid w:val="00577A74"/>
    <w:rsid w:val="00582BF2"/>
    <w:rsid w:val="00582E20"/>
    <w:rsid w:val="00584D2B"/>
    <w:rsid w:val="005908C6"/>
    <w:rsid w:val="005936C2"/>
    <w:rsid w:val="005967E4"/>
    <w:rsid w:val="00596BE4"/>
    <w:rsid w:val="00597DE5"/>
    <w:rsid w:val="005A1E1D"/>
    <w:rsid w:val="005A3B0D"/>
    <w:rsid w:val="005B3EC7"/>
    <w:rsid w:val="005B73D6"/>
    <w:rsid w:val="005C1AFC"/>
    <w:rsid w:val="005C5C5F"/>
    <w:rsid w:val="005C7857"/>
    <w:rsid w:val="005C7B74"/>
    <w:rsid w:val="005D0E21"/>
    <w:rsid w:val="005D12DE"/>
    <w:rsid w:val="005D3298"/>
    <w:rsid w:val="005D4F17"/>
    <w:rsid w:val="005E0EB3"/>
    <w:rsid w:val="005E4EEF"/>
    <w:rsid w:val="005F02EA"/>
    <w:rsid w:val="005F648E"/>
    <w:rsid w:val="005F6619"/>
    <w:rsid w:val="005F68A4"/>
    <w:rsid w:val="00605D69"/>
    <w:rsid w:val="00606A61"/>
    <w:rsid w:val="0061350A"/>
    <w:rsid w:val="00614955"/>
    <w:rsid w:val="00623961"/>
    <w:rsid w:val="00627594"/>
    <w:rsid w:val="00630A3D"/>
    <w:rsid w:val="00632208"/>
    <w:rsid w:val="006353D8"/>
    <w:rsid w:val="006359E0"/>
    <w:rsid w:val="006362D7"/>
    <w:rsid w:val="00636C2B"/>
    <w:rsid w:val="006406F5"/>
    <w:rsid w:val="00640D9A"/>
    <w:rsid w:val="00642D22"/>
    <w:rsid w:val="00645712"/>
    <w:rsid w:val="00646E67"/>
    <w:rsid w:val="00655C4C"/>
    <w:rsid w:val="00656469"/>
    <w:rsid w:val="006564C5"/>
    <w:rsid w:val="00656A06"/>
    <w:rsid w:val="00656FCA"/>
    <w:rsid w:val="006571D1"/>
    <w:rsid w:val="0066306D"/>
    <w:rsid w:val="0066451F"/>
    <w:rsid w:val="0067413C"/>
    <w:rsid w:val="00676761"/>
    <w:rsid w:val="00676A0A"/>
    <w:rsid w:val="0067774C"/>
    <w:rsid w:val="00683A19"/>
    <w:rsid w:val="0068547A"/>
    <w:rsid w:val="00691B7A"/>
    <w:rsid w:val="0069336A"/>
    <w:rsid w:val="00693967"/>
    <w:rsid w:val="00694F57"/>
    <w:rsid w:val="006B12B8"/>
    <w:rsid w:val="006C2C83"/>
    <w:rsid w:val="006C3D83"/>
    <w:rsid w:val="006C4BF7"/>
    <w:rsid w:val="006D035F"/>
    <w:rsid w:val="006D18E4"/>
    <w:rsid w:val="006D30D8"/>
    <w:rsid w:val="006D4694"/>
    <w:rsid w:val="006D790E"/>
    <w:rsid w:val="006E07BE"/>
    <w:rsid w:val="006F0C0A"/>
    <w:rsid w:val="006F11E7"/>
    <w:rsid w:val="006F165D"/>
    <w:rsid w:val="006F38E8"/>
    <w:rsid w:val="006F3AF9"/>
    <w:rsid w:val="006F536F"/>
    <w:rsid w:val="006F5E18"/>
    <w:rsid w:val="00700993"/>
    <w:rsid w:val="00701AD6"/>
    <w:rsid w:val="00701D52"/>
    <w:rsid w:val="00706BD5"/>
    <w:rsid w:val="0071218E"/>
    <w:rsid w:val="0071590C"/>
    <w:rsid w:val="00721EEA"/>
    <w:rsid w:val="00722DA4"/>
    <w:rsid w:val="00722DDE"/>
    <w:rsid w:val="00727392"/>
    <w:rsid w:val="007277E9"/>
    <w:rsid w:val="00731A08"/>
    <w:rsid w:val="0073252A"/>
    <w:rsid w:val="00745758"/>
    <w:rsid w:val="00750B56"/>
    <w:rsid w:val="007549D1"/>
    <w:rsid w:val="00761189"/>
    <w:rsid w:val="00762E34"/>
    <w:rsid w:val="00767660"/>
    <w:rsid w:val="007708C4"/>
    <w:rsid w:val="00771616"/>
    <w:rsid w:val="0077272E"/>
    <w:rsid w:val="00772AE1"/>
    <w:rsid w:val="00773C2D"/>
    <w:rsid w:val="007743C7"/>
    <w:rsid w:val="00774756"/>
    <w:rsid w:val="00775AAE"/>
    <w:rsid w:val="00776B2B"/>
    <w:rsid w:val="00777017"/>
    <w:rsid w:val="00777A06"/>
    <w:rsid w:val="00781330"/>
    <w:rsid w:val="00785976"/>
    <w:rsid w:val="00791119"/>
    <w:rsid w:val="00796C27"/>
    <w:rsid w:val="007971EC"/>
    <w:rsid w:val="00797F16"/>
    <w:rsid w:val="007A3F51"/>
    <w:rsid w:val="007A5D6F"/>
    <w:rsid w:val="007B150A"/>
    <w:rsid w:val="007B260D"/>
    <w:rsid w:val="007B306B"/>
    <w:rsid w:val="007B5366"/>
    <w:rsid w:val="007B5C60"/>
    <w:rsid w:val="007C6C75"/>
    <w:rsid w:val="007E126F"/>
    <w:rsid w:val="007E1FB4"/>
    <w:rsid w:val="007E27C4"/>
    <w:rsid w:val="007E7ADD"/>
    <w:rsid w:val="007F0520"/>
    <w:rsid w:val="007F1208"/>
    <w:rsid w:val="007F17F2"/>
    <w:rsid w:val="007F4B30"/>
    <w:rsid w:val="007F610D"/>
    <w:rsid w:val="007F7609"/>
    <w:rsid w:val="008053C4"/>
    <w:rsid w:val="00806D90"/>
    <w:rsid w:val="00813653"/>
    <w:rsid w:val="00813950"/>
    <w:rsid w:val="008206E5"/>
    <w:rsid w:val="0082520B"/>
    <w:rsid w:val="0082615F"/>
    <w:rsid w:val="00830F27"/>
    <w:rsid w:val="00833EFE"/>
    <w:rsid w:val="00836228"/>
    <w:rsid w:val="00851216"/>
    <w:rsid w:val="00851315"/>
    <w:rsid w:val="008556E2"/>
    <w:rsid w:val="00855A58"/>
    <w:rsid w:val="00863DA5"/>
    <w:rsid w:val="008642CD"/>
    <w:rsid w:val="00872AE0"/>
    <w:rsid w:val="008814CF"/>
    <w:rsid w:val="00881C59"/>
    <w:rsid w:val="008820B5"/>
    <w:rsid w:val="00891985"/>
    <w:rsid w:val="00892CF0"/>
    <w:rsid w:val="008A4D53"/>
    <w:rsid w:val="008A6A5D"/>
    <w:rsid w:val="008A707E"/>
    <w:rsid w:val="008A74A1"/>
    <w:rsid w:val="008B1711"/>
    <w:rsid w:val="008C0226"/>
    <w:rsid w:val="008C34B7"/>
    <w:rsid w:val="008C5399"/>
    <w:rsid w:val="008D6E16"/>
    <w:rsid w:val="008D78B4"/>
    <w:rsid w:val="008D7B52"/>
    <w:rsid w:val="008E2FB5"/>
    <w:rsid w:val="008E34B7"/>
    <w:rsid w:val="008E376A"/>
    <w:rsid w:val="008E5C12"/>
    <w:rsid w:val="008F00B0"/>
    <w:rsid w:val="008F0C55"/>
    <w:rsid w:val="008F1B19"/>
    <w:rsid w:val="008F2367"/>
    <w:rsid w:val="008F4878"/>
    <w:rsid w:val="009034A2"/>
    <w:rsid w:val="00912A8D"/>
    <w:rsid w:val="00913E7F"/>
    <w:rsid w:val="00921AD4"/>
    <w:rsid w:val="0092318F"/>
    <w:rsid w:val="0093134F"/>
    <w:rsid w:val="009313B6"/>
    <w:rsid w:val="009377FA"/>
    <w:rsid w:val="00940959"/>
    <w:rsid w:val="00942A61"/>
    <w:rsid w:val="00945CFC"/>
    <w:rsid w:val="00947E4D"/>
    <w:rsid w:val="009503C7"/>
    <w:rsid w:val="00952527"/>
    <w:rsid w:val="00953C24"/>
    <w:rsid w:val="0095587B"/>
    <w:rsid w:val="00957992"/>
    <w:rsid w:val="0096103B"/>
    <w:rsid w:val="00961CDC"/>
    <w:rsid w:val="00962E39"/>
    <w:rsid w:val="009640D2"/>
    <w:rsid w:val="00966B16"/>
    <w:rsid w:val="00970BEE"/>
    <w:rsid w:val="00970C21"/>
    <w:rsid w:val="0097239A"/>
    <w:rsid w:val="00972698"/>
    <w:rsid w:val="009733AC"/>
    <w:rsid w:val="009748EA"/>
    <w:rsid w:val="00983440"/>
    <w:rsid w:val="00984593"/>
    <w:rsid w:val="00985132"/>
    <w:rsid w:val="00986E5A"/>
    <w:rsid w:val="00995F2C"/>
    <w:rsid w:val="009A27A9"/>
    <w:rsid w:val="009A301D"/>
    <w:rsid w:val="009B05B5"/>
    <w:rsid w:val="009B1916"/>
    <w:rsid w:val="009B3159"/>
    <w:rsid w:val="009B3B69"/>
    <w:rsid w:val="009C30B5"/>
    <w:rsid w:val="009C6D8E"/>
    <w:rsid w:val="009D1D61"/>
    <w:rsid w:val="009D2041"/>
    <w:rsid w:val="009D3AAF"/>
    <w:rsid w:val="009D7A30"/>
    <w:rsid w:val="009E1136"/>
    <w:rsid w:val="009E5526"/>
    <w:rsid w:val="009F30BB"/>
    <w:rsid w:val="009F43A9"/>
    <w:rsid w:val="009F7EA4"/>
    <w:rsid w:val="009F7FDC"/>
    <w:rsid w:val="00A02D55"/>
    <w:rsid w:val="00A03B3F"/>
    <w:rsid w:val="00A13992"/>
    <w:rsid w:val="00A15796"/>
    <w:rsid w:val="00A17E6B"/>
    <w:rsid w:val="00A211B9"/>
    <w:rsid w:val="00A256AC"/>
    <w:rsid w:val="00A31EE3"/>
    <w:rsid w:val="00A33074"/>
    <w:rsid w:val="00A34B66"/>
    <w:rsid w:val="00A36134"/>
    <w:rsid w:val="00A420A7"/>
    <w:rsid w:val="00A42B8B"/>
    <w:rsid w:val="00A457A9"/>
    <w:rsid w:val="00A46E69"/>
    <w:rsid w:val="00A544E6"/>
    <w:rsid w:val="00A631A2"/>
    <w:rsid w:val="00A665E3"/>
    <w:rsid w:val="00A673A7"/>
    <w:rsid w:val="00A73420"/>
    <w:rsid w:val="00A83DAF"/>
    <w:rsid w:val="00A84DC1"/>
    <w:rsid w:val="00A85506"/>
    <w:rsid w:val="00A93397"/>
    <w:rsid w:val="00AA1A7F"/>
    <w:rsid w:val="00AA4770"/>
    <w:rsid w:val="00AA60D1"/>
    <w:rsid w:val="00AB1823"/>
    <w:rsid w:val="00AB18C3"/>
    <w:rsid w:val="00AB1D65"/>
    <w:rsid w:val="00AB7444"/>
    <w:rsid w:val="00AB7898"/>
    <w:rsid w:val="00AB7A30"/>
    <w:rsid w:val="00AC094C"/>
    <w:rsid w:val="00AC4324"/>
    <w:rsid w:val="00AC53E7"/>
    <w:rsid w:val="00AD1077"/>
    <w:rsid w:val="00AD1879"/>
    <w:rsid w:val="00AD38E0"/>
    <w:rsid w:val="00AD3B64"/>
    <w:rsid w:val="00AD4655"/>
    <w:rsid w:val="00AD5A8A"/>
    <w:rsid w:val="00AD5FDF"/>
    <w:rsid w:val="00AD7696"/>
    <w:rsid w:val="00AE359A"/>
    <w:rsid w:val="00AE3A75"/>
    <w:rsid w:val="00AE4F87"/>
    <w:rsid w:val="00AF04F1"/>
    <w:rsid w:val="00B10AFB"/>
    <w:rsid w:val="00B11EDA"/>
    <w:rsid w:val="00B14D3D"/>
    <w:rsid w:val="00B14F3E"/>
    <w:rsid w:val="00B15A4F"/>
    <w:rsid w:val="00B164C5"/>
    <w:rsid w:val="00B22B10"/>
    <w:rsid w:val="00B2484C"/>
    <w:rsid w:val="00B329FA"/>
    <w:rsid w:val="00B373BD"/>
    <w:rsid w:val="00B4455A"/>
    <w:rsid w:val="00B50D93"/>
    <w:rsid w:val="00B51D4A"/>
    <w:rsid w:val="00B61DF6"/>
    <w:rsid w:val="00B6207D"/>
    <w:rsid w:val="00B64A1A"/>
    <w:rsid w:val="00B661FC"/>
    <w:rsid w:val="00B67CD2"/>
    <w:rsid w:val="00B77223"/>
    <w:rsid w:val="00B77B79"/>
    <w:rsid w:val="00B8153E"/>
    <w:rsid w:val="00B83EFB"/>
    <w:rsid w:val="00B92FA9"/>
    <w:rsid w:val="00B95CE0"/>
    <w:rsid w:val="00B96079"/>
    <w:rsid w:val="00B97B3F"/>
    <w:rsid w:val="00BA2AFA"/>
    <w:rsid w:val="00BA34AB"/>
    <w:rsid w:val="00BB019C"/>
    <w:rsid w:val="00BB2081"/>
    <w:rsid w:val="00BB2E6E"/>
    <w:rsid w:val="00BB4DAD"/>
    <w:rsid w:val="00BC376F"/>
    <w:rsid w:val="00BC6009"/>
    <w:rsid w:val="00BD00EB"/>
    <w:rsid w:val="00BD27AF"/>
    <w:rsid w:val="00BD4C41"/>
    <w:rsid w:val="00BD788A"/>
    <w:rsid w:val="00BE0EAC"/>
    <w:rsid w:val="00BE11B0"/>
    <w:rsid w:val="00BE3802"/>
    <w:rsid w:val="00BF16AE"/>
    <w:rsid w:val="00BF2273"/>
    <w:rsid w:val="00BF43C8"/>
    <w:rsid w:val="00BF560B"/>
    <w:rsid w:val="00BF57E1"/>
    <w:rsid w:val="00BF5F5D"/>
    <w:rsid w:val="00C01625"/>
    <w:rsid w:val="00C04B76"/>
    <w:rsid w:val="00C10416"/>
    <w:rsid w:val="00C14B90"/>
    <w:rsid w:val="00C162D7"/>
    <w:rsid w:val="00C16507"/>
    <w:rsid w:val="00C24294"/>
    <w:rsid w:val="00C34985"/>
    <w:rsid w:val="00C34E19"/>
    <w:rsid w:val="00C415B2"/>
    <w:rsid w:val="00C4269F"/>
    <w:rsid w:val="00C4463D"/>
    <w:rsid w:val="00C44CA9"/>
    <w:rsid w:val="00C467B5"/>
    <w:rsid w:val="00C47A5C"/>
    <w:rsid w:val="00C54484"/>
    <w:rsid w:val="00C56A96"/>
    <w:rsid w:val="00C57601"/>
    <w:rsid w:val="00C62216"/>
    <w:rsid w:val="00C74C2B"/>
    <w:rsid w:val="00C77DCF"/>
    <w:rsid w:val="00C80D8E"/>
    <w:rsid w:val="00C81D53"/>
    <w:rsid w:val="00C8216F"/>
    <w:rsid w:val="00C82DFF"/>
    <w:rsid w:val="00C84339"/>
    <w:rsid w:val="00C85B4D"/>
    <w:rsid w:val="00C86769"/>
    <w:rsid w:val="00C91EBF"/>
    <w:rsid w:val="00C92149"/>
    <w:rsid w:val="00C93C2B"/>
    <w:rsid w:val="00C95324"/>
    <w:rsid w:val="00CA376D"/>
    <w:rsid w:val="00CA57F8"/>
    <w:rsid w:val="00CA5E3D"/>
    <w:rsid w:val="00CA67FA"/>
    <w:rsid w:val="00CA6AC9"/>
    <w:rsid w:val="00CB625E"/>
    <w:rsid w:val="00CB62D5"/>
    <w:rsid w:val="00CC551D"/>
    <w:rsid w:val="00CE1C71"/>
    <w:rsid w:val="00CE360C"/>
    <w:rsid w:val="00CE795B"/>
    <w:rsid w:val="00CF135A"/>
    <w:rsid w:val="00CF3927"/>
    <w:rsid w:val="00CF617E"/>
    <w:rsid w:val="00D01CED"/>
    <w:rsid w:val="00D01DFB"/>
    <w:rsid w:val="00D03D90"/>
    <w:rsid w:val="00D062DF"/>
    <w:rsid w:val="00D063FC"/>
    <w:rsid w:val="00D075D4"/>
    <w:rsid w:val="00D11AF5"/>
    <w:rsid w:val="00D15EE3"/>
    <w:rsid w:val="00D168FF"/>
    <w:rsid w:val="00D215CF"/>
    <w:rsid w:val="00D23872"/>
    <w:rsid w:val="00D23F2C"/>
    <w:rsid w:val="00D24F47"/>
    <w:rsid w:val="00D26A39"/>
    <w:rsid w:val="00D311FC"/>
    <w:rsid w:val="00D33B18"/>
    <w:rsid w:val="00D34A3E"/>
    <w:rsid w:val="00D3570F"/>
    <w:rsid w:val="00D40467"/>
    <w:rsid w:val="00D41139"/>
    <w:rsid w:val="00D411DE"/>
    <w:rsid w:val="00D418D7"/>
    <w:rsid w:val="00D4324D"/>
    <w:rsid w:val="00D44968"/>
    <w:rsid w:val="00D45BBE"/>
    <w:rsid w:val="00D468C3"/>
    <w:rsid w:val="00D542D3"/>
    <w:rsid w:val="00D56241"/>
    <w:rsid w:val="00D56920"/>
    <w:rsid w:val="00D637E3"/>
    <w:rsid w:val="00D66293"/>
    <w:rsid w:val="00D7281E"/>
    <w:rsid w:val="00D8337D"/>
    <w:rsid w:val="00D83AC4"/>
    <w:rsid w:val="00D86561"/>
    <w:rsid w:val="00D90F86"/>
    <w:rsid w:val="00D92161"/>
    <w:rsid w:val="00D97613"/>
    <w:rsid w:val="00DA4C73"/>
    <w:rsid w:val="00DA6A3B"/>
    <w:rsid w:val="00DA77D8"/>
    <w:rsid w:val="00DB1F97"/>
    <w:rsid w:val="00DB21A6"/>
    <w:rsid w:val="00DC0506"/>
    <w:rsid w:val="00DC14EC"/>
    <w:rsid w:val="00DC4056"/>
    <w:rsid w:val="00DC620C"/>
    <w:rsid w:val="00DD0BCA"/>
    <w:rsid w:val="00DF0681"/>
    <w:rsid w:val="00DF4FED"/>
    <w:rsid w:val="00DF51BE"/>
    <w:rsid w:val="00DF58C5"/>
    <w:rsid w:val="00E004C5"/>
    <w:rsid w:val="00E01AC7"/>
    <w:rsid w:val="00E05482"/>
    <w:rsid w:val="00E06043"/>
    <w:rsid w:val="00E10045"/>
    <w:rsid w:val="00E1277A"/>
    <w:rsid w:val="00E12B97"/>
    <w:rsid w:val="00E149AE"/>
    <w:rsid w:val="00E157FD"/>
    <w:rsid w:val="00E23213"/>
    <w:rsid w:val="00E244B6"/>
    <w:rsid w:val="00E25C19"/>
    <w:rsid w:val="00E264AF"/>
    <w:rsid w:val="00E26A17"/>
    <w:rsid w:val="00E27B2B"/>
    <w:rsid w:val="00E302FE"/>
    <w:rsid w:val="00E30501"/>
    <w:rsid w:val="00E341F2"/>
    <w:rsid w:val="00E35B15"/>
    <w:rsid w:val="00E37484"/>
    <w:rsid w:val="00E414CE"/>
    <w:rsid w:val="00E47010"/>
    <w:rsid w:val="00E505D7"/>
    <w:rsid w:val="00E57495"/>
    <w:rsid w:val="00E603E8"/>
    <w:rsid w:val="00E665AE"/>
    <w:rsid w:val="00E725C9"/>
    <w:rsid w:val="00E76FE0"/>
    <w:rsid w:val="00E8008C"/>
    <w:rsid w:val="00E84A04"/>
    <w:rsid w:val="00E9347C"/>
    <w:rsid w:val="00E94EF5"/>
    <w:rsid w:val="00E9567A"/>
    <w:rsid w:val="00E95FA2"/>
    <w:rsid w:val="00EA1F84"/>
    <w:rsid w:val="00EA37B3"/>
    <w:rsid w:val="00EB4EC1"/>
    <w:rsid w:val="00EC28A4"/>
    <w:rsid w:val="00EC32E2"/>
    <w:rsid w:val="00ED28B3"/>
    <w:rsid w:val="00EE3384"/>
    <w:rsid w:val="00EE3C9A"/>
    <w:rsid w:val="00EF084B"/>
    <w:rsid w:val="00EF39BC"/>
    <w:rsid w:val="00EF5779"/>
    <w:rsid w:val="00EF6AF1"/>
    <w:rsid w:val="00F0279A"/>
    <w:rsid w:val="00F05192"/>
    <w:rsid w:val="00F165A1"/>
    <w:rsid w:val="00F16B3E"/>
    <w:rsid w:val="00F17047"/>
    <w:rsid w:val="00F17370"/>
    <w:rsid w:val="00F20EE6"/>
    <w:rsid w:val="00F22871"/>
    <w:rsid w:val="00F259B1"/>
    <w:rsid w:val="00F268DC"/>
    <w:rsid w:val="00F27273"/>
    <w:rsid w:val="00F3453C"/>
    <w:rsid w:val="00F402FA"/>
    <w:rsid w:val="00F42563"/>
    <w:rsid w:val="00F45F37"/>
    <w:rsid w:val="00F46077"/>
    <w:rsid w:val="00F62A31"/>
    <w:rsid w:val="00F648DB"/>
    <w:rsid w:val="00F70D78"/>
    <w:rsid w:val="00F77411"/>
    <w:rsid w:val="00F81A5A"/>
    <w:rsid w:val="00F81F49"/>
    <w:rsid w:val="00F83A6C"/>
    <w:rsid w:val="00F90AF8"/>
    <w:rsid w:val="00F918FF"/>
    <w:rsid w:val="00FA0B06"/>
    <w:rsid w:val="00FA268E"/>
    <w:rsid w:val="00FA2995"/>
    <w:rsid w:val="00FA3702"/>
    <w:rsid w:val="00FA4EDB"/>
    <w:rsid w:val="00FB278D"/>
    <w:rsid w:val="00FB4A1F"/>
    <w:rsid w:val="00FB7A9D"/>
    <w:rsid w:val="00FB7EA4"/>
    <w:rsid w:val="00FC4579"/>
    <w:rsid w:val="00FD5B73"/>
    <w:rsid w:val="00FE2915"/>
    <w:rsid w:val="00FE3AA4"/>
    <w:rsid w:val="00FE6688"/>
    <w:rsid w:val="00FE67AC"/>
    <w:rsid w:val="00FF34F6"/>
    <w:rsid w:val="00FF4C62"/>
    <w:rsid w:val="00FF4F2C"/>
    <w:rsid w:val="15FF1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942E9AB"/>
  <w15:docId w15:val="{765342B8-06FA-4299-85D1-E58DCF87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heme="minorBidi"/>
        <w:lang w:val="en-US" w:eastAsia="en-US" w:bidi="ar-SA"/>
      </w:rPr>
    </w:rPrDefault>
    <w:pPrDefault/>
  </w:docDefaults>
  <w:latentStyles w:defLockedState="0" w:defUIPriority="0" w:defSemiHidden="0" w:defUnhideWhenUsed="0" w:defQFormat="0" w:count="376">
    <w:lsdException w:name="Normal" w:uiPriority="7"/>
    <w:lsdException w:name="heading 1" w:uiPriority="6"/>
    <w:lsdException w:name="heading 2" w:uiPriority="6"/>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lsdException w:name="footer" w:uiPriority="6"/>
    <w:lsdException w:name="caption" w:uiPriority="7"/>
    <w:lsdException w:name="List" w:uiPriority="7"/>
    <w:lsdException w:name="Title" w:uiPriority="7"/>
    <w:lsdException w:name="Default Paragraph Font" w:semiHidden="1"/>
    <w:lsdException w:name="Body Text" w:uiPriority="7"/>
    <w:lsdException w:name="Subtitle" w:qFormat="1"/>
    <w:lsdException w:name="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rsid w:val="00540E82"/>
    <w:pPr>
      <w:widowControl w:val="0"/>
      <w:suppressAutoHyphens/>
    </w:pPr>
    <w:rPr>
      <w:rFonts w:ascii="Palatino Linotype" w:eastAsia="Palatino Linotype" w:hAnsi="Palatino Linotype" w:cs="Palatino Linotype"/>
      <w:sz w:val="22"/>
      <w:szCs w:val="22"/>
      <w:lang w:val="id-ID"/>
    </w:rPr>
  </w:style>
  <w:style w:type="paragraph" w:styleId="Heading1">
    <w:name w:val="heading 1"/>
    <w:basedOn w:val="Normal"/>
    <w:link w:val="Heading1Char"/>
    <w:uiPriority w:val="6"/>
    <w:pPr>
      <w:ind w:left="392" w:hanging="286"/>
      <w:outlineLvl w:val="0"/>
    </w:pPr>
    <w:rPr>
      <w:b/>
      <w:bCs/>
      <w:sz w:val="24"/>
      <w:szCs w:val="24"/>
    </w:rPr>
  </w:style>
  <w:style w:type="paragraph" w:styleId="Heading2">
    <w:name w:val="heading 2"/>
    <w:basedOn w:val="Normal"/>
    <w:link w:val="Heading2Char"/>
    <w:uiPriority w:val="6"/>
    <w:pPr>
      <w:ind w:left="602" w:hanging="496"/>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7"/>
  </w:style>
  <w:style w:type="paragraph" w:styleId="Caption">
    <w:name w:val="caption"/>
    <w:basedOn w:val="Normal"/>
    <w:uiPriority w:val="7"/>
    <w:pPr>
      <w:suppressLineNumbers/>
      <w:spacing w:before="120" w:after="120"/>
    </w:pPr>
    <w:rPr>
      <w:rFonts w:cs="Lohit Devanagari"/>
      <w:i/>
      <w:iCs/>
      <w:sz w:val="24"/>
      <w:szCs w:val="24"/>
    </w:rPr>
  </w:style>
  <w:style w:type="paragraph" w:styleId="Footer">
    <w:name w:val="footer"/>
    <w:basedOn w:val="HeaderandFooter"/>
    <w:uiPriority w:val="6"/>
  </w:style>
  <w:style w:type="paragraph" w:customStyle="1" w:styleId="HeaderandFooter">
    <w:name w:val="Header and Footer"/>
    <w:basedOn w:val="Normal"/>
    <w:uiPriority w:val="6"/>
  </w:style>
  <w:style w:type="paragraph" w:styleId="Header">
    <w:name w:val="header"/>
    <w:basedOn w:val="HeaderandFooter"/>
    <w:uiPriority w:val="6"/>
  </w:style>
  <w:style w:type="character" w:styleId="Hyperlink">
    <w:name w:val="Hyperlink"/>
    <w:uiPriority w:val="7"/>
    <w:rPr>
      <w:color w:val="000080"/>
      <w:u w:val="single"/>
    </w:rPr>
  </w:style>
  <w:style w:type="paragraph" w:styleId="List">
    <w:name w:val="List"/>
    <w:basedOn w:val="BodyText"/>
    <w:uiPriority w:val="7"/>
    <w:rPr>
      <w:rFonts w:cs="Lohit Devanagari"/>
    </w:rPr>
  </w:style>
  <w:style w:type="paragraph" w:styleId="Title">
    <w:name w:val="Title"/>
    <w:basedOn w:val="Normal"/>
    <w:uiPriority w:val="7"/>
    <w:pPr>
      <w:spacing w:before="222"/>
      <w:ind w:left="163"/>
    </w:pPr>
    <w:rPr>
      <w:rFonts w:ascii="Source Sans 3 Semibold" w:eastAsia="Source Sans 3 Semibold" w:hAnsi="Source Sans 3 Semibold" w:cs="Source Sans 3 Semibold"/>
      <w:sz w:val="28"/>
      <w:szCs w:val="28"/>
    </w:rPr>
  </w:style>
  <w:style w:type="character" w:customStyle="1" w:styleId="DefaultParagraphFont1">
    <w:name w:val="Default Paragraph Font1"/>
    <w:uiPriority w:val="6"/>
  </w:style>
  <w:style w:type="character" w:customStyle="1" w:styleId="ListLabel1">
    <w:name w:val="ListLabel 1"/>
    <w:uiPriority w:val="7"/>
    <w:rPr>
      <w:rFonts w:ascii="Palatino Linotype" w:eastAsia="Palatino Linotype" w:hAnsi="Palatino Linotype" w:cs="Palatino Linotype"/>
      <w:w w:val="100"/>
      <w:sz w:val="22"/>
      <w:szCs w:val="22"/>
      <w:lang w:val="id-ID" w:eastAsia="en-US" w:bidi="ar-SA"/>
    </w:rPr>
  </w:style>
  <w:style w:type="character" w:customStyle="1" w:styleId="ListLabel2">
    <w:name w:val="ListLabel 2"/>
    <w:uiPriority w:val="7"/>
    <w:rPr>
      <w:rFonts w:cs="Symbol"/>
      <w:lang w:val="id-ID" w:eastAsia="en-US" w:bidi="ar-SA"/>
    </w:rPr>
  </w:style>
  <w:style w:type="character" w:customStyle="1" w:styleId="ListLabel3">
    <w:name w:val="ListLabel 3"/>
    <w:uiPriority w:val="7"/>
    <w:rPr>
      <w:rFonts w:cs="Symbol"/>
      <w:lang w:val="id-ID" w:eastAsia="en-US" w:bidi="ar-SA"/>
    </w:rPr>
  </w:style>
  <w:style w:type="character" w:customStyle="1" w:styleId="ListLabel4">
    <w:name w:val="ListLabel 4"/>
    <w:uiPriority w:val="7"/>
    <w:rPr>
      <w:rFonts w:cs="Symbol"/>
      <w:lang w:val="id-ID" w:eastAsia="en-US" w:bidi="ar-SA"/>
    </w:rPr>
  </w:style>
  <w:style w:type="character" w:customStyle="1" w:styleId="ListLabel5">
    <w:name w:val="ListLabel 5"/>
    <w:uiPriority w:val="7"/>
    <w:rPr>
      <w:rFonts w:cs="Symbol"/>
      <w:lang w:val="id-ID" w:eastAsia="en-US" w:bidi="ar-SA"/>
    </w:rPr>
  </w:style>
  <w:style w:type="character" w:customStyle="1" w:styleId="ListLabel6">
    <w:name w:val="ListLabel 6"/>
    <w:uiPriority w:val="7"/>
    <w:rPr>
      <w:rFonts w:cs="Symbol"/>
      <w:lang w:val="id-ID" w:eastAsia="en-US" w:bidi="ar-SA"/>
    </w:rPr>
  </w:style>
  <w:style w:type="character" w:customStyle="1" w:styleId="ListLabel7">
    <w:name w:val="ListLabel 7"/>
    <w:uiPriority w:val="7"/>
    <w:rPr>
      <w:rFonts w:cs="Symbol"/>
      <w:lang w:val="id-ID" w:eastAsia="en-US" w:bidi="ar-SA"/>
    </w:rPr>
  </w:style>
  <w:style w:type="character" w:customStyle="1" w:styleId="ListLabel8">
    <w:name w:val="ListLabel 8"/>
    <w:uiPriority w:val="7"/>
    <w:rPr>
      <w:rFonts w:cs="Symbol"/>
      <w:lang w:val="id-ID" w:eastAsia="en-US" w:bidi="ar-SA"/>
    </w:rPr>
  </w:style>
  <w:style w:type="character" w:customStyle="1" w:styleId="ListLabel9">
    <w:name w:val="ListLabel 9"/>
    <w:uiPriority w:val="7"/>
    <w:rPr>
      <w:rFonts w:cs="Symbol"/>
      <w:lang w:val="id-ID" w:eastAsia="en-US" w:bidi="ar-SA"/>
    </w:rPr>
  </w:style>
  <w:style w:type="character" w:customStyle="1" w:styleId="ListLabel10">
    <w:name w:val="ListLabel 10"/>
    <w:uiPriority w:val="7"/>
    <w:rPr>
      <w:w w:val="99"/>
      <w:lang w:val="id-ID" w:eastAsia="en-US" w:bidi="ar-SA"/>
    </w:rPr>
  </w:style>
  <w:style w:type="character" w:customStyle="1" w:styleId="ListLabel11">
    <w:name w:val="ListLabel 11"/>
    <w:uiPriority w:val="7"/>
    <w:rPr>
      <w:rFonts w:cs="Symbol"/>
      <w:lang w:val="id-ID" w:eastAsia="en-US" w:bidi="ar-SA"/>
    </w:rPr>
  </w:style>
  <w:style w:type="character" w:customStyle="1" w:styleId="ListLabel12">
    <w:name w:val="ListLabel 12"/>
    <w:uiPriority w:val="7"/>
    <w:rPr>
      <w:rFonts w:cs="Symbol"/>
      <w:lang w:val="id-ID" w:eastAsia="en-US" w:bidi="ar-SA"/>
    </w:rPr>
  </w:style>
  <w:style w:type="character" w:customStyle="1" w:styleId="ListLabel13">
    <w:name w:val="ListLabel 13"/>
    <w:uiPriority w:val="7"/>
    <w:rPr>
      <w:rFonts w:cs="Symbol"/>
      <w:lang w:val="id-ID" w:eastAsia="en-US" w:bidi="ar-SA"/>
    </w:rPr>
  </w:style>
  <w:style w:type="character" w:customStyle="1" w:styleId="ListLabel14">
    <w:name w:val="ListLabel 14"/>
    <w:uiPriority w:val="7"/>
    <w:rPr>
      <w:rFonts w:cs="Symbol"/>
      <w:lang w:val="id-ID" w:eastAsia="en-US" w:bidi="ar-SA"/>
    </w:rPr>
  </w:style>
  <w:style w:type="character" w:customStyle="1" w:styleId="ListLabel15">
    <w:name w:val="ListLabel 15"/>
    <w:uiPriority w:val="7"/>
    <w:rPr>
      <w:rFonts w:cs="Symbol"/>
      <w:lang w:val="id-ID" w:eastAsia="en-US" w:bidi="ar-SA"/>
    </w:rPr>
  </w:style>
  <w:style w:type="character" w:customStyle="1" w:styleId="ListLabel16">
    <w:name w:val="ListLabel 16"/>
    <w:uiPriority w:val="7"/>
    <w:rPr>
      <w:rFonts w:cs="Symbol"/>
      <w:lang w:val="id-ID" w:eastAsia="en-US" w:bidi="ar-SA"/>
    </w:rPr>
  </w:style>
  <w:style w:type="character" w:customStyle="1" w:styleId="ListLabel17">
    <w:name w:val="ListLabel 17"/>
    <w:uiPriority w:val="7"/>
    <w:rPr>
      <w:rFonts w:cs="Symbol"/>
      <w:lang w:val="id-ID" w:eastAsia="en-US" w:bidi="ar-SA"/>
    </w:rPr>
  </w:style>
  <w:style w:type="character" w:customStyle="1" w:styleId="ListLabel18">
    <w:name w:val="ListLabel 18"/>
    <w:uiPriority w:val="7"/>
    <w:rPr>
      <w:rFonts w:cs="Symbol"/>
      <w:lang w:val="id-ID" w:eastAsia="en-US" w:bidi="ar-SA"/>
    </w:rPr>
  </w:style>
  <w:style w:type="character" w:customStyle="1" w:styleId="ListLabel19">
    <w:name w:val="ListLabel 19"/>
    <w:uiPriority w:val="7"/>
    <w:rPr>
      <w:rFonts w:ascii="Source Sans 3" w:eastAsia="Source Sans 3" w:hAnsi="Source Sans 3" w:cs="Source Sans 3"/>
      <w:w w:val="99"/>
      <w:sz w:val="20"/>
      <w:szCs w:val="20"/>
      <w:lang w:val="id-ID" w:eastAsia="en-US" w:bidi="ar-SA"/>
    </w:rPr>
  </w:style>
  <w:style w:type="character" w:customStyle="1" w:styleId="ListLabel20">
    <w:name w:val="ListLabel 20"/>
    <w:uiPriority w:val="7"/>
    <w:rPr>
      <w:rFonts w:cs="Symbol"/>
      <w:lang w:val="id-ID" w:eastAsia="en-US" w:bidi="ar-SA"/>
    </w:rPr>
  </w:style>
  <w:style w:type="character" w:customStyle="1" w:styleId="ListLabel21">
    <w:name w:val="ListLabel 21"/>
    <w:uiPriority w:val="7"/>
    <w:rPr>
      <w:rFonts w:cs="Symbol"/>
      <w:lang w:val="id-ID" w:eastAsia="en-US" w:bidi="ar-SA"/>
    </w:rPr>
  </w:style>
  <w:style w:type="character" w:customStyle="1" w:styleId="ListLabel22">
    <w:name w:val="ListLabel 22"/>
    <w:uiPriority w:val="7"/>
    <w:rPr>
      <w:rFonts w:cs="Symbol"/>
      <w:lang w:val="id-ID" w:eastAsia="en-US" w:bidi="ar-SA"/>
    </w:rPr>
  </w:style>
  <w:style w:type="character" w:customStyle="1" w:styleId="ListLabel23">
    <w:name w:val="ListLabel 23"/>
    <w:uiPriority w:val="7"/>
    <w:rPr>
      <w:rFonts w:cs="Symbol"/>
      <w:lang w:val="id-ID" w:eastAsia="en-US" w:bidi="ar-SA"/>
    </w:rPr>
  </w:style>
  <w:style w:type="character" w:customStyle="1" w:styleId="ListLabel24">
    <w:name w:val="ListLabel 24"/>
    <w:uiPriority w:val="7"/>
    <w:rPr>
      <w:rFonts w:cs="Symbol"/>
      <w:lang w:val="id-ID" w:eastAsia="en-US" w:bidi="ar-SA"/>
    </w:rPr>
  </w:style>
  <w:style w:type="character" w:customStyle="1" w:styleId="ListLabel25">
    <w:name w:val="ListLabel 25"/>
    <w:uiPriority w:val="7"/>
    <w:rPr>
      <w:rFonts w:cs="Symbol"/>
      <w:lang w:val="id-ID" w:eastAsia="en-US" w:bidi="ar-SA"/>
    </w:rPr>
  </w:style>
  <w:style w:type="character" w:customStyle="1" w:styleId="ListLabel26">
    <w:name w:val="ListLabel 26"/>
    <w:uiPriority w:val="7"/>
    <w:rPr>
      <w:rFonts w:cs="Symbol"/>
      <w:lang w:val="id-ID" w:eastAsia="en-US" w:bidi="ar-SA"/>
    </w:rPr>
  </w:style>
  <w:style w:type="character" w:customStyle="1" w:styleId="ListLabel27">
    <w:name w:val="ListLabel 27"/>
    <w:uiPriority w:val="7"/>
    <w:rPr>
      <w:rFonts w:cs="Symbol"/>
      <w:lang w:val="id-ID" w:eastAsia="en-US" w:bidi="ar-SA"/>
    </w:rPr>
  </w:style>
  <w:style w:type="character" w:customStyle="1" w:styleId="ListLabel28">
    <w:name w:val="ListLabel 28"/>
    <w:uiPriority w:val="7"/>
    <w:rPr>
      <w:rFonts w:ascii="Palatino Linotype" w:eastAsia="Palatino Linotype" w:hAnsi="Palatino Linotype" w:cs="Palatino Linotype"/>
      <w:b/>
      <w:bCs/>
      <w:color w:val="00004C"/>
      <w:w w:val="100"/>
      <w:sz w:val="24"/>
      <w:szCs w:val="24"/>
      <w:lang w:val="id-ID" w:eastAsia="en-US" w:bidi="ar-SA"/>
    </w:rPr>
  </w:style>
  <w:style w:type="character" w:customStyle="1" w:styleId="ListLabel29">
    <w:name w:val="ListLabel 29"/>
    <w:uiPriority w:val="7"/>
    <w:rPr>
      <w:rFonts w:ascii="Palatino Linotype" w:eastAsia="Palatino Linotype" w:hAnsi="Palatino Linotype" w:cs="Palatino Linotype"/>
      <w:b/>
      <w:bCs/>
      <w:color w:val="00004C"/>
      <w:w w:val="100"/>
      <w:sz w:val="22"/>
      <w:szCs w:val="22"/>
      <w:lang w:val="id-ID" w:eastAsia="en-US" w:bidi="ar-SA"/>
    </w:rPr>
  </w:style>
  <w:style w:type="character" w:customStyle="1" w:styleId="ListLabel30">
    <w:name w:val="ListLabel 30"/>
    <w:uiPriority w:val="7"/>
    <w:rPr>
      <w:rFonts w:ascii="Palatino Linotype" w:eastAsia="Palatino Linotype" w:hAnsi="Palatino Linotype" w:cs="Palatino Linotype"/>
      <w:color w:val="00004C"/>
      <w:w w:val="90"/>
      <w:sz w:val="22"/>
      <w:szCs w:val="22"/>
      <w:lang w:val="id-ID" w:eastAsia="en-US" w:bidi="ar-SA"/>
    </w:rPr>
  </w:style>
  <w:style w:type="character" w:customStyle="1" w:styleId="ListLabel31">
    <w:name w:val="ListLabel 31"/>
    <w:uiPriority w:val="7"/>
    <w:rPr>
      <w:rFonts w:ascii="Source Sans 3" w:eastAsia="Source Sans 3" w:hAnsi="Source Sans 3" w:cs="Source Sans 3"/>
      <w:w w:val="99"/>
      <w:sz w:val="18"/>
      <w:szCs w:val="18"/>
      <w:lang w:val="id-ID" w:eastAsia="en-US" w:bidi="ar-SA"/>
    </w:rPr>
  </w:style>
  <w:style w:type="character" w:customStyle="1" w:styleId="ListLabel32">
    <w:name w:val="ListLabel 32"/>
    <w:uiPriority w:val="7"/>
    <w:rPr>
      <w:rFonts w:cs="Symbol"/>
      <w:lang w:val="id-ID" w:eastAsia="en-US" w:bidi="ar-SA"/>
    </w:rPr>
  </w:style>
  <w:style w:type="character" w:customStyle="1" w:styleId="ListLabel33">
    <w:name w:val="ListLabel 33"/>
    <w:uiPriority w:val="7"/>
    <w:rPr>
      <w:rFonts w:cs="Symbol"/>
      <w:lang w:val="id-ID" w:eastAsia="en-US" w:bidi="ar-SA"/>
    </w:rPr>
  </w:style>
  <w:style w:type="character" w:customStyle="1" w:styleId="ListLabel34">
    <w:name w:val="ListLabel 34"/>
    <w:uiPriority w:val="7"/>
    <w:rPr>
      <w:rFonts w:cs="Symbol"/>
      <w:lang w:val="id-ID" w:eastAsia="en-US" w:bidi="ar-SA"/>
    </w:rPr>
  </w:style>
  <w:style w:type="character" w:customStyle="1" w:styleId="ListLabel35">
    <w:name w:val="ListLabel 35"/>
    <w:uiPriority w:val="7"/>
    <w:rPr>
      <w:rFonts w:cs="Symbol"/>
      <w:lang w:val="id-ID" w:eastAsia="en-US" w:bidi="ar-SA"/>
    </w:rPr>
  </w:style>
  <w:style w:type="character" w:customStyle="1" w:styleId="ListLabel36">
    <w:name w:val="ListLabel 36"/>
    <w:uiPriority w:val="7"/>
    <w:rPr>
      <w:rFonts w:cs="Symbol"/>
      <w:lang w:val="id-ID" w:eastAsia="en-US" w:bidi="ar-SA"/>
    </w:rPr>
  </w:style>
  <w:style w:type="character" w:customStyle="1" w:styleId="ListLabel37">
    <w:name w:val="ListLabel 37"/>
    <w:uiPriority w:val="7"/>
  </w:style>
  <w:style w:type="character" w:customStyle="1" w:styleId="ListLabel38">
    <w:name w:val="ListLabel 38"/>
    <w:uiPriority w:val="7"/>
  </w:style>
  <w:style w:type="character" w:customStyle="1" w:styleId="ListLabel39">
    <w:name w:val="ListLabel 39"/>
    <w:uiPriority w:val="7"/>
  </w:style>
  <w:style w:type="character" w:customStyle="1" w:styleId="ListLabel40">
    <w:name w:val="ListLabel 40"/>
    <w:uiPriority w:val="7"/>
  </w:style>
  <w:style w:type="character" w:customStyle="1" w:styleId="ListLabel41">
    <w:name w:val="ListLabel 41"/>
    <w:uiPriority w:val="7"/>
  </w:style>
  <w:style w:type="character" w:customStyle="1" w:styleId="ListLabel42">
    <w:name w:val="ListLabel 42"/>
    <w:uiPriority w:val="7"/>
  </w:style>
  <w:style w:type="character" w:customStyle="1" w:styleId="ListLabel43">
    <w:name w:val="ListLabel 43"/>
    <w:uiPriority w:val="7"/>
  </w:style>
  <w:style w:type="character" w:customStyle="1" w:styleId="ListLabel44">
    <w:name w:val="ListLabel 44"/>
    <w:uiPriority w:val="7"/>
  </w:style>
  <w:style w:type="character" w:customStyle="1" w:styleId="ListLabel45">
    <w:name w:val="ListLabel 45"/>
    <w:uiPriority w:val="7"/>
  </w:style>
  <w:style w:type="paragraph" w:customStyle="1" w:styleId="Heading">
    <w:name w:val="Heading"/>
    <w:basedOn w:val="Normal"/>
    <w:next w:val="BodyText"/>
    <w:uiPriority w:val="6"/>
    <w:pPr>
      <w:keepNext/>
      <w:spacing w:before="240" w:after="120"/>
    </w:pPr>
    <w:rPr>
      <w:rFonts w:ascii="Liberation Sans" w:eastAsia="Noto Sans CJK SC" w:hAnsi="Liberation Sans" w:cs="Lohit Devanagari"/>
      <w:sz w:val="28"/>
      <w:szCs w:val="28"/>
    </w:rPr>
  </w:style>
  <w:style w:type="paragraph" w:customStyle="1" w:styleId="Index">
    <w:name w:val="Index"/>
    <w:basedOn w:val="Normal"/>
    <w:uiPriority w:val="6"/>
    <w:pPr>
      <w:suppressLineNumbers/>
    </w:pPr>
    <w:rPr>
      <w:rFonts w:cs="Lohit Devanagari"/>
    </w:rPr>
  </w:style>
  <w:style w:type="paragraph" w:customStyle="1" w:styleId="ListParagraph1">
    <w:name w:val="List Paragraph1"/>
    <w:basedOn w:val="Normal"/>
    <w:uiPriority w:val="7"/>
    <w:pPr>
      <w:spacing w:before="137"/>
      <w:ind w:left="631" w:hanging="468"/>
    </w:pPr>
  </w:style>
  <w:style w:type="paragraph" w:customStyle="1" w:styleId="TableParagraph">
    <w:name w:val="Table Paragraph"/>
    <w:basedOn w:val="Normal"/>
    <w:uiPriority w:val="6"/>
    <w:pPr>
      <w:spacing w:before="14" w:line="255" w:lineRule="exact"/>
      <w:ind w:left="119"/>
    </w:pPr>
    <w:rPr>
      <w:rFonts w:ascii="Source Sans 3" w:eastAsia="Source Sans 3" w:hAnsi="Source Sans 3" w:cs="Source Sans 3"/>
    </w:rPr>
  </w:style>
  <w:style w:type="paragraph" w:customStyle="1" w:styleId="FrameContents">
    <w:name w:val="Frame Contents"/>
    <w:basedOn w:val="Normal"/>
    <w:uiPriority w:val="6"/>
  </w:style>
  <w:style w:type="paragraph" w:customStyle="1" w:styleId="HeaderLeft">
    <w:name w:val="Header Left"/>
    <w:basedOn w:val="Header"/>
    <w:uiPriority w:val="6"/>
  </w:style>
  <w:style w:type="character" w:styleId="UnresolvedMention">
    <w:name w:val="Unresolved Mention"/>
    <w:basedOn w:val="DefaultParagraphFont"/>
    <w:uiPriority w:val="99"/>
    <w:semiHidden/>
    <w:unhideWhenUsed/>
    <w:rsid w:val="002C42EB"/>
    <w:rPr>
      <w:color w:val="605E5C"/>
      <w:shd w:val="clear" w:color="auto" w:fill="E1DFDD"/>
    </w:rPr>
  </w:style>
  <w:style w:type="table" w:styleId="TableGrid">
    <w:name w:val="Table Grid"/>
    <w:basedOn w:val="TableNormal"/>
    <w:rsid w:val="00BF4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83EFB"/>
    <w:rPr>
      <w:color w:val="800080" w:themeColor="followedHyperlink"/>
      <w:u w:val="single"/>
    </w:rPr>
  </w:style>
  <w:style w:type="character" w:customStyle="1" w:styleId="Heading1Char">
    <w:name w:val="Heading 1 Char"/>
    <w:basedOn w:val="DefaultParagraphFont"/>
    <w:link w:val="Heading1"/>
    <w:uiPriority w:val="6"/>
    <w:rsid w:val="00E37484"/>
    <w:rPr>
      <w:rFonts w:ascii="Palatino Linotype" w:eastAsia="Palatino Linotype" w:hAnsi="Palatino Linotype" w:cs="Palatino Linotype"/>
      <w:b/>
      <w:bCs/>
      <w:sz w:val="24"/>
      <w:szCs w:val="24"/>
      <w:lang w:val="id-ID"/>
    </w:rPr>
  </w:style>
  <w:style w:type="character" w:customStyle="1" w:styleId="BodyTextChar">
    <w:name w:val="Body Text Char"/>
    <w:basedOn w:val="DefaultParagraphFont"/>
    <w:link w:val="BodyText"/>
    <w:uiPriority w:val="7"/>
    <w:rsid w:val="00E37484"/>
    <w:rPr>
      <w:rFonts w:ascii="Palatino Linotype" w:eastAsia="Palatino Linotype" w:hAnsi="Palatino Linotype" w:cs="Palatino Linotype"/>
      <w:sz w:val="22"/>
      <w:szCs w:val="22"/>
      <w:lang w:val="id-ID"/>
    </w:rPr>
  </w:style>
  <w:style w:type="character" w:styleId="PlaceholderText">
    <w:name w:val="Placeholder Text"/>
    <w:basedOn w:val="DefaultParagraphFont"/>
    <w:uiPriority w:val="99"/>
    <w:unhideWhenUsed/>
    <w:rsid w:val="000D753E"/>
    <w:rPr>
      <w:color w:val="666666"/>
    </w:rPr>
  </w:style>
  <w:style w:type="paragraph" w:styleId="ListParagraph">
    <w:name w:val="List Paragraph"/>
    <w:basedOn w:val="Normal"/>
    <w:uiPriority w:val="99"/>
    <w:unhideWhenUsed/>
    <w:rsid w:val="00DF51BE"/>
    <w:pPr>
      <w:ind w:left="720"/>
      <w:contextualSpacing/>
    </w:pPr>
  </w:style>
  <w:style w:type="character" w:customStyle="1" w:styleId="Heading2Char">
    <w:name w:val="Heading 2 Char"/>
    <w:basedOn w:val="DefaultParagraphFont"/>
    <w:link w:val="Heading2"/>
    <w:uiPriority w:val="6"/>
    <w:rsid w:val="00DF51BE"/>
    <w:rPr>
      <w:rFonts w:ascii="Palatino Linotype" w:eastAsia="Palatino Linotype" w:hAnsi="Palatino Linotype" w:cs="Palatino Linotype"/>
      <w:b/>
      <w:bCs/>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41000">
      <w:bodyDiv w:val="1"/>
      <w:marLeft w:val="0"/>
      <w:marRight w:val="0"/>
      <w:marTop w:val="0"/>
      <w:marBottom w:val="0"/>
      <w:divBdr>
        <w:top w:val="none" w:sz="0" w:space="0" w:color="auto"/>
        <w:left w:val="none" w:sz="0" w:space="0" w:color="auto"/>
        <w:bottom w:val="none" w:sz="0" w:space="0" w:color="auto"/>
        <w:right w:val="none" w:sz="0" w:space="0" w:color="auto"/>
      </w:divBdr>
      <w:divsChild>
        <w:div w:id="2089844282">
          <w:marLeft w:val="640"/>
          <w:marRight w:val="0"/>
          <w:marTop w:val="0"/>
          <w:marBottom w:val="0"/>
          <w:divBdr>
            <w:top w:val="none" w:sz="0" w:space="0" w:color="auto"/>
            <w:left w:val="none" w:sz="0" w:space="0" w:color="auto"/>
            <w:bottom w:val="none" w:sz="0" w:space="0" w:color="auto"/>
            <w:right w:val="none" w:sz="0" w:space="0" w:color="auto"/>
          </w:divBdr>
        </w:div>
        <w:div w:id="303003559">
          <w:marLeft w:val="640"/>
          <w:marRight w:val="0"/>
          <w:marTop w:val="0"/>
          <w:marBottom w:val="0"/>
          <w:divBdr>
            <w:top w:val="none" w:sz="0" w:space="0" w:color="auto"/>
            <w:left w:val="none" w:sz="0" w:space="0" w:color="auto"/>
            <w:bottom w:val="none" w:sz="0" w:space="0" w:color="auto"/>
            <w:right w:val="none" w:sz="0" w:space="0" w:color="auto"/>
          </w:divBdr>
        </w:div>
      </w:divsChild>
    </w:div>
    <w:div w:id="54819154">
      <w:bodyDiv w:val="1"/>
      <w:marLeft w:val="0"/>
      <w:marRight w:val="0"/>
      <w:marTop w:val="0"/>
      <w:marBottom w:val="0"/>
      <w:divBdr>
        <w:top w:val="none" w:sz="0" w:space="0" w:color="auto"/>
        <w:left w:val="none" w:sz="0" w:space="0" w:color="auto"/>
        <w:bottom w:val="none" w:sz="0" w:space="0" w:color="auto"/>
        <w:right w:val="none" w:sz="0" w:space="0" w:color="auto"/>
      </w:divBdr>
      <w:divsChild>
        <w:div w:id="344016577">
          <w:marLeft w:val="640"/>
          <w:marRight w:val="0"/>
          <w:marTop w:val="0"/>
          <w:marBottom w:val="0"/>
          <w:divBdr>
            <w:top w:val="none" w:sz="0" w:space="0" w:color="auto"/>
            <w:left w:val="none" w:sz="0" w:space="0" w:color="auto"/>
            <w:bottom w:val="none" w:sz="0" w:space="0" w:color="auto"/>
            <w:right w:val="none" w:sz="0" w:space="0" w:color="auto"/>
          </w:divBdr>
        </w:div>
        <w:div w:id="138963593">
          <w:marLeft w:val="640"/>
          <w:marRight w:val="0"/>
          <w:marTop w:val="0"/>
          <w:marBottom w:val="0"/>
          <w:divBdr>
            <w:top w:val="none" w:sz="0" w:space="0" w:color="auto"/>
            <w:left w:val="none" w:sz="0" w:space="0" w:color="auto"/>
            <w:bottom w:val="none" w:sz="0" w:space="0" w:color="auto"/>
            <w:right w:val="none" w:sz="0" w:space="0" w:color="auto"/>
          </w:divBdr>
        </w:div>
      </w:divsChild>
    </w:div>
    <w:div w:id="180820096">
      <w:bodyDiv w:val="1"/>
      <w:marLeft w:val="0"/>
      <w:marRight w:val="0"/>
      <w:marTop w:val="0"/>
      <w:marBottom w:val="0"/>
      <w:divBdr>
        <w:top w:val="none" w:sz="0" w:space="0" w:color="auto"/>
        <w:left w:val="none" w:sz="0" w:space="0" w:color="auto"/>
        <w:bottom w:val="none" w:sz="0" w:space="0" w:color="auto"/>
        <w:right w:val="none" w:sz="0" w:space="0" w:color="auto"/>
      </w:divBdr>
      <w:divsChild>
        <w:div w:id="1158153103">
          <w:marLeft w:val="640"/>
          <w:marRight w:val="0"/>
          <w:marTop w:val="0"/>
          <w:marBottom w:val="0"/>
          <w:divBdr>
            <w:top w:val="none" w:sz="0" w:space="0" w:color="auto"/>
            <w:left w:val="none" w:sz="0" w:space="0" w:color="auto"/>
            <w:bottom w:val="none" w:sz="0" w:space="0" w:color="auto"/>
            <w:right w:val="none" w:sz="0" w:space="0" w:color="auto"/>
          </w:divBdr>
        </w:div>
        <w:div w:id="1625503704">
          <w:marLeft w:val="640"/>
          <w:marRight w:val="0"/>
          <w:marTop w:val="0"/>
          <w:marBottom w:val="0"/>
          <w:divBdr>
            <w:top w:val="none" w:sz="0" w:space="0" w:color="auto"/>
            <w:left w:val="none" w:sz="0" w:space="0" w:color="auto"/>
            <w:bottom w:val="none" w:sz="0" w:space="0" w:color="auto"/>
            <w:right w:val="none" w:sz="0" w:space="0" w:color="auto"/>
          </w:divBdr>
        </w:div>
      </w:divsChild>
    </w:div>
    <w:div w:id="222329302">
      <w:bodyDiv w:val="1"/>
      <w:marLeft w:val="0"/>
      <w:marRight w:val="0"/>
      <w:marTop w:val="0"/>
      <w:marBottom w:val="0"/>
      <w:divBdr>
        <w:top w:val="none" w:sz="0" w:space="0" w:color="auto"/>
        <w:left w:val="none" w:sz="0" w:space="0" w:color="auto"/>
        <w:bottom w:val="none" w:sz="0" w:space="0" w:color="auto"/>
        <w:right w:val="none" w:sz="0" w:space="0" w:color="auto"/>
      </w:divBdr>
      <w:divsChild>
        <w:div w:id="1745377049">
          <w:marLeft w:val="640"/>
          <w:marRight w:val="0"/>
          <w:marTop w:val="0"/>
          <w:marBottom w:val="0"/>
          <w:divBdr>
            <w:top w:val="none" w:sz="0" w:space="0" w:color="auto"/>
            <w:left w:val="none" w:sz="0" w:space="0" w:color="auto"/>
            <w:bottom w:val="none" w:sz="0" w:space="0" w:color="auto"/>
            <w:right w:val="none" w:sz="0" w:space="0" w:color="auto"/>
          </w:divBdr>
        </w:div>
        <w:div w:id="521019793">
          <w:marLeft w:val="640"/>
          <w:marRight w:val="0"/>
          <w:marTop w:val="0"/>
          <w:marBottom w:val="0"/>
          <w:divBdr>
            <w:top w:val="none" w:sz="0" w:space="0" w:color="auto"/>
            <w:left w:val="none" w:sz="0" w:space="0" w:color="auto"/>
            <w:bottom w:val="none" w:sz="0" w:space="0" w:color="auto"/>
            <w:right w:val="none" w:sz="0" w:space="0" w:color="auto"/>
          </w:divBdr>
        </w:div>
      </w:divsChild>
    </w:div>
    <w:div w:id="227497751">
      <w:bodyDiv w:val="1"/>
      <w:marLeft w:val="0"/>
      <w:marRight w:val="0"/>
      <w:marTop w:val="0"/>
      <w:marBottom w:val="0"/>
      <w:divBdr>
        <w:top w:val="none" w:sz="0" w:space="0" w:color="auto"/>
        <w:left w:val="none" w:sz="0" w:space="0" w:color="auto"/>
        <w:bottom w:val="none" w:sz="0" w:space="0" w:color="auto"/>
        <w:right w:val="none" w:sz="0" w:space="0" w:color="auto"/>
      </w:divBdr>
      <w:divsChild>
        <w:div w:id="668486749">
          <w:marLeft w:val="640"/>
          <w:marRight w:val="0"/>
          <w:marTop w:val="0"/>
          <w:marBottom w:val="0"/>
          <w:divBdr>
            <w:top w:val="none" w:sz="0" w:space="0" w:color="auto"/>
            <w:left w:val="none" w:sz="0" w:space="0" w:color="auto"/>
            <w:bottom w:val="none" w:sz="0" w:space="0" w:color="auto"/>
            <w:right w:val="none" w:sz="0" w:space="0" w:color="auto"/>
          </w:divBdr>
        </w:div>
        <w:div w:id="585461934">
          <w:marLeft w:val="640"/>
          <w:marRight w:val="0"/>
          <w:marTop w:val="0"/>
          <w:marBottom w:val="0"/>
          <w:divBdr>
            <w:top w:val="none" w:sz="0" w:space="0" w:color="auto"/>
            <w:left w:val="none" w:sz="0" w:space="0" w:color="auto"/>
            <w:bottom w:val="none" w:sz="0" w:space="0" w:color="auto"/>
            <w:right w:val="none" w:sz="0" w:space="0" w:color="auto"/>
          </w:divBdr>
        </w:div>
        <w:div w:id="271208896">
          <w:marLeft w:val="640"/>
          <w:marRight w:val="0"/>
          <w:marTop w:val="0"/>
          <w:marBottom w:val="0"/>
          <w:divBdr>
            <w:top w:val="none" w:sz="0" w:space="0" w:color="auto"/>
            <w:left w:val="none" w:sz="0" w:space="0" w:color="auto"/>
            <w:bottom w:val="none" w:sz="0" w:space="0" w:color="auto"/>
            <w:right w:val="none" w:sz="0" w:space="0" w:color="auto"/>
          </w:divBdr>
        </w:div>
      </w:divsChild>
    </w:div>
    <w:div w:id="249853174">
      <w:bodyDiv w:val="1"/>
      <w:marLeft w:val="0"/>
      <w:marRight w:val="0"/>
      <w:marTop w:val="0"/>
      <w:marBottom w:val="0"/>
      <w:divBdr>
        <w:top w:val="none" w:sz="0" w:space="0" w:color="auto"/>
        <w:left w:val="none" w:sz="0" w:space="0" w:color="auto"/>
        <w:bottom w:val="none" w:sz="0" w:space="0" w:color="auto"/>
        <w:right w:val="none" w:sz="0" w:space="0" w:color="auto"/>
      </w:divBdr>
      <w:divsChild>
        <w:div w:id="1949114681">
          <w:marLeft w:val="0"/>
          <w:marRight w:val="0"/>
          <w:marTop w:val="0"/>
          <w:marBottom w:val="0"/>
          <w:divBdr>
            <w:top w:val="none" w:sz="0" w:space="0" w:color="auto"/>
            <w:left w:val="none" w:sz="0" w:space="0" w:color="auto"/>
            <w:bottom w:val="none" w:sz="0" w:space="0" w:color="auto"/>
            <w:right w:val="none" w:sz="0" w:space="0" w:color="auto"/>
          </w:divBdr>
          <w:divsChild>
            <w:div w:id="187254355">
              <w:marLeft w:val="0"/>
              <w:marRight w:val="0"/>
              <w:marTop w:val="0"/>
              <w:marBottom w:val="0"/>
              <w:divBdr>
                <w:top w:val="none" w:sz="0" w:space="0" w:color="auto"/>
                <w:left w:val="none" w:sz="0" w:space="0" w:color="auto"/>
                <w:bottom w:val="none" w:sz="0" w:space="0" w:color="auto"/>
                <w:right w:val="none" w:sz="0" w:space="0" w:color="auto"/>
              </w:divBdr>
              <w:divsChild>
                <w:div w:id="1113281709">
                  <w:marLeft w:val="0"/>
                  <w:marRight w:val="0"/>
                  <w:marTop w:val="0"/>
                  <w:marBottom w:val="0"/>
                  <w:divBdr>
                    <w:top w:val="none" w:sz="0" w:space="0" w:color="auto"/>
                    <w:left w:val="none" w:sz="0" w:space="0" w:color="auto"/>
                    <w:bottom w:val="none" w:sz="0" w:space="0" w:color="auto"/>
                    <w:right w:val="none" w:sz="0" w:space="0" w:color="auto"/>
                  </w:divBdr>
                  <w:divsChild>
                    <w:div w:id="4600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62057">
      <w:bodyDiv w:val="1"/>
      <w:marLeft w:val="0"/>
      <w:marRight w:val="0"/>
      <w:marTop w:val="0"/>
      <w:marBottom w:val="0"/>
      <w:divBdr>
        <w:top w:val="none" w:sz="0" w:space="0" w:color="auto"/>
        <w:left w:val="none" w:sz="0" w:space="0" w:color="auto"/>
        <w:bottom w:val="none" w:sz="0" w:space="0" w:color="auto"/>
        <w:right w:val="none" w:sz="0" w:space="0" w:color="auto"/>
      </w:divBdr>
      <w:divsChild>
        <w:div w:id="113865282">
          <w:marLeft w:val="640"/>
          <w:marRight w:val="0"/>
          <w:marTop w:val="0"/>
          <w:marBottom w:val="0"/>
          <w:divBdr>
            <w:top w:val="none" w:sz="0" w:space="0" w:color="auto"/>
            <w:left w:val="none" w:sz="0" w:space="0" w:color="auto"/>
            <w:bottom w:val="none" w:sz="0" w:space="0" w:color="auto"/>
            <w:right w:val="none" w:sz="0" w:space="0" w:color="auto"/>
          </w:divBdr>
        </w:div>
        <w:div w:id="1131485215">
          <w:marLeft w:val="640"/>
          <w:marRight w:val="0"/>
          <w:marTop w:val="0"/>
          <w:marBottom w:val="0"/>
          <w:divBdr>
            <w:top w:val="none" w:sz="0" w:space="0" w:color="auto"/>
            <w:left w:val="none" w:sz="0" w:space="0" w:color="auto"/>
            <w:bottom w:val="none" w:sz="0" w:space="0" w:color="auto"/>
            <w:right w:val="none" w:sz="0" w:space="0" w:color="auto"/>
          </w:divBdr>
        </w:div>
        <w:div w:id="213086410">
          <w:marLeft w:val="640"/>
          <w:marRight w:val="0"/>
          <w:marTop w:val="0"/>
          <w:marBottom w:val="0"/>
          <w:divBdr>
            <w:top w:val="none" w:sz="0" w:space="0" w:color="auto"/>
            <w:left w:val="none" w:sz="0" w:space="0" w:color="auto"/>
            <w:bottom w:val="none" w:sz="0" w:space="0" w:color="auto"/>
            <w:right w:val="none" w:sz="0" w:space="0" w:color="auto"/>
          </w:divBdr>
        </w:div>
      </w:divsChild>
    </w:div>
    <w:div w:id="417681302">
      <w:bodyDiv w:val="1"/>
      <w:marLeft w:val="0"/>
      <w:marRight w:val="0"/>
      <w:marTop w:val="0"/>
      <w:marBottom w:val="0"/>
      <w:divBdr>
        <w:top w:val="none" w:sz="0" w:space="0" w:color="auto"/>
        <w:left w:val="none" w:sz="0" w:space="0" w:color="auto"/>
        <w:bottom w:val="none" w:sz="0" w:space="0" w:color="auto"/>
        <w:right w:val="none" w:sz="0" w:space="0" w:color="auto"/>
      </w:divBdr>
      <w:divsChild>
        <w:div w:id="458031254">
          <w:marLeft w:val="640"/>
          <w:marRight w:val="0"/>
          <w:marTop w:val="0"/>
          <w:marBottom w:val="0"/>
          <w:divBdr>
            <w:top w:val="none" w:sz="0" w:space="0" w:color="auto"/>
            <w:left w:val="none" w:sz="0" w:space="0" w:color="auto"/>
            <w:bottom w:val="none" w:sz="0" w:space="0" w:color="auto"/>
            <w:right w:val="none" w:sz="0" w:space="0" w:color="auto"/>
          </w:divBdr>
        </w:div>
        <w:div w:id="360521798">
          <w:marLeft w:val="640"/>
          <w:marRight w:val="0"/>
          <w:marTop w:val="0"/>
          <w:marBottom w:val="0"/>
          <w:divBdr>
            <w:top w:val="none" w:sz="0" w:space="0" w:color="auto"/>
            <w:left w:val="none" w:sz="0" w:space="0" w:color="auto"/>
            <w:bottom w:val="none" w:sz="0" w:space="0" w:color="auto"/>
            <w:right w:val="none" w:sz="0" w:space="0" w:color="auto"/>
          </w:divBdr>
        </w:div>
      </w:divsChild>
    </w:div>
    <w:div w:id="496893999">
      <w:bodyDiv w:val="1"/>
      <w:marLeft w:val="0"/>
      <w:marRight w:val="0"/>
      <w:marTop w:val="0"/>
      <w:marBottom w:val="0"/>
      <w:divBdr>
        <w:top w:val="none" w:sz="0" w:space="0" w:color="auto"/>
        <w:left w:val="none" w:sz="0" w:space="0" w:color="auto"/>
        <w:bottom w:val="none" w:sz="0" w:space="0" w:color="auto"/>
        <w:right w:val="none" w:sz="0" w:space="0" w:color="auto"/>
      </w:divBdr>
      <w:divsChild>
        <w:div w:id="1081365284">
          <w:marLeft w:val="640"/>
          <w:marRight w:val="0"/>
          <w:marTop w:val="0"/>
          <w:marBottom w:val="0"/>
          <w:divBdr>
            <w:top w:val="none" w:sz="0" w:space="0" w:color="auto"/>
            <w:left w:val="none" w:sz="0" w:space="0" w:color="auto"/>
            <w:bottom w:val="none" w:sz="0" w:space="0" w:color="auto"/>
            <w:right w:val="none" w:sz="0" w:space="0" w:color="auto"/>
          </w:divBdr>
        </w:div>
        <w:div w:id="487793052">
          <w:marLeft w:val="640"/>
          <w:marRight w:val="0"/>
          <w:marTop w:val="0"/>
          <w:marBottom w:val="0"/>
          <w:divBdr>
            <w:top w:val="none" w:sz="0" w:space="0" w:color="auto"/>
            <w:left w:val="none" w:sz="0" w:space="0" w:color="auto"/>
            <w:bottom w:val="none" w:sz="0" w:space="0" w:color="auto"/>
            <w:right w:val="none" w:sz="0" w:space="0" w:color="auto"/>
          </w:divBdr>
        </w:div>
      </w:divsChild>
    </w:div>
    <w:div w:id="515266175">
      <w:bodyDiv w:val="1"/>
      <w:marLeft w:val="0"/>
      <w:marRight w:val="0"/>
      <w:marTop w:val="0"/>
      <w:marBottom w:val="0"/>
      <w:divBdr>
        <w:top w:val="none" w:sz="0" w:space="0" w:color="auto"/>
        <w:left w:val="none" w:sz="0" w:space="0" w:color="auto"/>
        <w:bottom w:val="none" w:sz="0" w:space="0" w:color="auto"/>
        <w:right w:val="none" w:sz="0" w:space="0" w:color="auto"/>
      </w:divBdr>
      <w:divsChild>
        <w:div w:id="499274092">
          <w:marLeft w:val="640"/>
          <w:marRight w:val="0"/>
          <w:marTop w:val="0"/>
          <w:marBottom w:val="0"/>
          <w:divBdr>
            <w:top w:val="none" w:sz="0" w:space="0" w:color="auto"/>
            <w:left w:val="none" w:sz="0" w:space="0" w:color="auto"/>
            <w:bottom w:val="none" w:sz="0" w:space="0" w:color="auto"/>
            <w:right w:val="none" w:sz="0" w:space="0" w:color="auto"/>
          </w:divBdr>
        </w:div>
        <w:div w:id="2017997019">
          <w:marLeft w:val="640"/>
          <w:marRight w:val="0"/>
          <w:marTop w:val="0"/>
          <w:marBottom w:val="0"/>
          <w:divBdr>
            <w:top w:val="none" w:sz="0" w:space="0" w:color="auto"/>
            <w:left w:val="none" w:sz="0" w:space="0" w:color="auto"/>
            <w:bottom w:val="none" w:sz="0" w:space="0" w:color="auto"/>
            <w:right w:val="none" w:sz="0" w:space="0" w:color="auto"/>
          </w:divBdr>
        </w:div>
      </w:divsChild>
    </w:div>
    <w:div w:id="641927302">
      <w:bodyDiv w:val="1"/>
      <w:marLeft w:val="0"/>
      <w:marRight w:val="0"/>
      <w:marTop w:val="0"/>
      <w:marBottom w:val="0"/>
      <w:divBdr>
        <w:top w:val="none" w:sz="0" w:space="0" w:color="auto"/>
        <w:left w:val="none" w:sz="0" w:space="0" w:color="auto"/>
        <w:bottom w:val="none" w:sz="0" w:space="0" w:color="auto"/>
        <w:right w:val="none" w:sz="0" w:space="0" w:color="auto"/>
      </w:divBdr>
      <w:divsChild>
        <w:div w:id="1491826781">
          <w:marLeft w:val="640"/>
          <w:marRight w:val="0"/>
          <w:marTop w:val="0"/>
          <w:marBottom w:val="0"/>
          <w:divBdr>
            <w:top w:val="none" w:sz="0" w:space="0" w:color="auto"/>
            <w:left w:val="none" w:sz="0" w:space="0" w:color="auto"/>
            <w:bottom w:val="none" w:sz="0" w:space="0" w:color="auto"/>
            <w:right w:val="none" w:sz="0" w:space="0" w:color="auto"/>
          </w:divBdr>
        </w:div>
        <w:div w:id="651060801">
          <w:marLeft w:val="640"/>
          <w:marRight w:val="0"/>
          <w:marTop w:val="0"/>
          <w:marBottom w:val="0"/>
          <w:divBdr>
            <w:top w:val="none" w:sz="0" w:space="0" w:color="auto"/>
            <w:left w:val="none" w:sz="0" w:space="0" w:color="auto"/>
            <w:bottom w:val="none" w:sz="0" w:space="0" w:color="auto"/>
            <w:right w:val="none" w:sz="0" w:space="0" w:color="auto"/>
          </w:divBdr>
        </w:div>
      </w:divsChild>
    </w:div>
    <w:div w:id="674067838">
      <w:bodyDiv w:val="1"/>
      <w:marLeft w:val="0"/>
      <w:marRight w:val="0"/>
      <w:marTop w:val="0"/>
      <w:marBottom w:val="0"/>
      <w:divBdr>
        <w:top w:val="none" w:sz="0" w:space="0" w:color="auto"/>
        <w:left w:val="none" w:sz="0" w:space="0" w:color="auto"/>
        <w:bottom w:val="none" w:sz="0" w:space="0" w:color="auto"/>
        <w:right w:val="none" w:sz="0" w:space="0" w:color="auto"/>
      </w:divBdr>
      <w:divsChild>
        <w:div w:id="1847595423">
          <w:marLeft w:val="640"/>
          <w:marRight w:val="0"/>
          <w:marTop w:val="0"/>
          <w:marBottom w:val="0"/>
          <w:divBdr>
            <w:top w:val="none" w:sz="0" w:space="0" w:color="auto"/>
            <w:left w:val="none" w:sz="0" w:space="0" w:color="auto"/>
            <w:bottom w:val="none" w:sz="0" w:space="0" w:color="auto"/>
            <w:right w:val="none" w:sz="0" w:space="0" w:color="auto"/>
          </w:divBdr>
        </w:div>
        <w:div w:id="1672565835">
          <w:marLeft w:val="640"/>
          <w:marRight w:val="0"/>
          <w:marTop w:val="0"/>
          <w:marBottom w:val="0"/>
          <w:divBdr>
            <w:top w:val="none" w:sz="0" w:space="0" w:color="auto"/>
            <w:left w:val="none" w:sz="0" w:space="0" w:color="auto"/>
            <w:bottom w:val="none" w:sz="0" w:space="0" w:color="auto"/>
            <w:right w:val="none" w:sz="0" w:space="0" w:color="auto"/>
          </w:divBdr>
        </w:div>
      </w:divsChild>
    </w:div>
    <w:div w:id="713894376">
      <w:bodyDiv w:val="1"/>
      <w:marLeft w:val="0"/>
      <w:marRight w:val="0"/>
      <w:marTop w:val="0"/>
      <w:marBottom w:val="0"/>
      <w:divBdr>
        <w:top w:val="none" w:sz="0" w:space="0" w:color="auto"/>
        <w:left w:val="none" w:sz="0" w:space="0" w:color="auto"/>
        <w:bottom w:val="none" w:sz="0" w:space="0" w:color="auto"/>
        <w:right w:val="none" w:sz="0" w:space="0" w:color="auto"/>
      </w:divBdr>
      <w:divsChild>
        <w:div w:id="1817454149">
          <w:marLeft w:val="640"/>
          <w:marRight w:val="0"/>
          <w:marTop w:val="0"/>
          <w:marBottom w:val="0"/>
          <w:divBdr>
            <w:top w:val="none" w:sz="0" w:space="0" w:color="auto"/>
            <w:left w:val="none" w:sz="0" w:space="0" w:color="auto"/>
            <w:bottom w:val="none" w:sz="0" w:space="0" w:color="auto"/>
            <w:right w:val="none" w:sz="0" w:space="0" w:color="auto"/>
          </w:divBdr>
        </w:div>
      </w:divsChild>
    </w:div>
    <w:div w:id="741561765">
      <w:bodyDiv w:val="1"/>
      <w:marLeft w:val="0"/>
      <w:marRight w:val="0"/>
      <w:marTop w:val="0"/>
      <w:marBottom w:val="0"/>
      <w:divBdr>
        <w:top w:val="none" w:sz="0" w:space="0" w:color="auto"/>
        <w:left w:val="none" w:sz="0" w:space="0" w:color="auto"/>
        <w:bottom w:val="none" w:sz="0" w:space="0" w:color="auto"/>
        <w:right w:val="none" w:sz="0" w:space="0" w:color="auto"/>
      </w:divBdr>
      <w:divsChild>
        <w:div w:id="1755780879">
          <w:marLeft w:val="640"/>
          <w:marRight w:val="0"/>
          <w:marTop w:val="0"/>
          <w:marBottom w:val="0"/>
          <w:divBdr>
            <w:top w:val="none" w:sz="0" w:space="0" w:color="auto"/>
            <w:left w:val="none" w:sz="0" w:space="0" w:color="auto"/>
            <w:bottom w:val="none" w:sz="0" w:space="0" w:color="auto"/>
            <w:right w:val="none" w:sz="0" w:space="0" w:color="auto"/>
          </w:divBdr>
        </w:div>
        <w:div w:id="1729910897">
          <w:marLeft w:val="640"/>
          <w:marRight w:val="0"/>
          <w:marTop w:val="0"/>
          <w:marBottom w:val="0"/>
          <w:divBdr>
            <w:top w:val="none" w:sz="0" w:space="0" w:color="auto"/>
            <w:left w:val="none" w:sz="0" w:space="0" w:color="auto"/>
            <w:bottom w:val="none" w:sz="0" w:space="0" w:color="auto"/>
            <w:right w:val="none" w:sz="0" w:space="0" w:color="auto"/>
          </w:divBdr>
        </w:div>
      </w:divsChild>
    </w:div>
    <w:div w:id="807934321">
      <w:bodyDiv w:val="1"/>
      <w:marLeft w:val="0"/>
      <w:marRight w:val="0"/>
      <w:marTop w:val="0"/>
      <w:marBottom w:val="0"/>
      <w:divBdr>
        <w:top w:val="none" w:sz="0" w:space="0" w:color="auto"/>
        <w:left w:val="none" w:sz="0" w:space="0" w:color="auto"/>
        <w:bottom w:val="none" w:sz="0" w:space="0" w:color="auto"/>
        <w:right w:val="none" w:sz="0" w:space="0" w:color="auto"/>
      </w:divBdr>
      <w:divsChild>
        <w:div w:id="396781645">
          <w:marLeft w:val="640"/>
          <w:marRight w:val="0"/>
          <w:marTop w:val="0"/>
          <w:marBottom w:val="0"/>
          <w:divBdr>
            <w:top w:val="none" w:sz="0" w:space="0" w:color="auto"/>
            <w:left w:val="none" w:sz="0" w:space="0" w:color="auto"/>
            <w:bottom w:val="none" w:sz="0" w:space="0" w:color="auto"/>
            <w:right w:val="none" w:sz="0" w:space="0" w:color="auto"/>
          </w:divBdr>
        </w:div>
        <w:div w:id="736242827">
          <w:marLeft w:val="640"/>
          <w:marRight w:val="0"/>
          <w:marTop w:val="0"/>
          <w:marBottom w:val="0"/>
          <w:divBdr>
            <w:top w:val="none" w:sz="0" w:space="0" w:color="auto"/>
            <w:left w:val="none" w:sz="0" w:space="0" w:color="auto"/>
            <w:bottom w:val="none" w:sz="0" w:space="0" w:color="auto"/>
            <w:right w:val="none" w:sz="0" w:space="0" w:color="auto"/>
          </w:divBdr>
        </w:div>
      </w:divsChild>
    </w:div>
    <w:div w:id="816453237">
      <w:bodyDiv w:val="1"/>
      <w:marLeft w:val="0"/>
      <w:marRight w:val="0"/>
      <w:marTop w:val="0"/>
      <w:marBottom w:val="0"/>
      <w:divBdr>
        <w:top w:val="none" w:sz="0" w:space="0" w:color="auto"/>
        <w:left w:val="none" w:sz="0" w:space="0" w:color="auto"/>
        <w:bottom w:val="none" w:sz="0" w:space="0" w:color="auto"/>
        <w:right w:val="none" w:sz="0" w:space="0" w:color="auto"/>
      </w:divBdr>
      <w:divsChild>
        <w:div w:id="1305811187">
          <w:marLeft w:val="640"/>
          <w:marRight w:val="0"/>
          <w:marTop w:val="0"/>
          <w:marBottom w:val="0"/>
          <w:divBdr>
            <w:top w:val="none" w:sz="0" w:space="0" w:color="auto"/>
            <w:left w:val="none" w:sz="0" w:space="0" w:color="auto"/>
            <w:bottom w:val="none" w:sz="0" w:space="0" w:color="auto"/>
            <w:right w:val="none" w:sz="0" w:space="0" w:color="auto"/>
          </w:divBdr>
        </w:div>
        <w:div w:id="960264280">
          <w:marLeft w:val="640"/>
          <w:marRight w:val="0"/>
          <w:marTop w:val="0"/>
          <w:marBottom w:val="0"/>
          <w:divBdr>
            <w:top w:val="none" w:sz="0" w:space="0" w:color="auto"/>
            <w:left w:val="none" w:sz="0" w:space="0" w:color="auto"/>
            <w:bottom w:val="none" w:sz="0" w:space="0" w:color="auto"/>
            <w:right w:val="none" w:sz="0" w:space="0" w:color="auto"/>
          </w:divBdr>
        </w:div>
      </w:divsChild>
    </w:div>
    <w:div w:id="1030766727">
      <w:bodyDiv w:val="1"/>
      <w:marLeft w:val="0"/>
      <w:marRight w:val="0"/>
      <w:marTop w:val="0"/>
      <w:marBottom w:val="0"/>
      <w:divBdr>
        <w:top w:val="none" w:sz="0" w:space="0" w:color="auto"/>
        <w:left w:val="none" w:sz="0" w:space="0" w:color="auto"/>
        <w:bottom w:val="none" w:sz="0" w:space="0" w:color="auto"/>
        <w:right w:val="none" w:sz="0" w:space="0" w:color="auto"/>
      </w:divBdr>
      <w:divsChild>
        <w:div w:id="1396009305">
          <w:marLeft w:val="640"/>
          <w:marRight w:val="0"/>
          <w:marTop w:val="0"/>
          <w:marBottom w:val="0"/>
          <w:divBdr>
            <w:top w:val="none" w:sz="0" w:space="0" w:color="auto"/>
            <w:left w:val="none" w:sz="0" w:space="0" w:color="auto"/>
            <w:bottom w:val="none" w:sz="0" w:space="0" w:color="auto"/>
            <w:right w:val="none" w:sz="0" w:space="0" w:color="auto"/>
          </w:divBdr>
        </w:div>
        <w:div w:id="108159336">
          <w:marLeft w:val="640"/>
          <w:marRight w:val="0"/>
          <w:marTop w:val="0"/>
          <w:marBottom w:val="0"/>
          <w:divBdr>
            <w:top w:val="none" w:sz="0" w:space="0" w:color="auto"/>
            <w:left w:val="none" w:sz="0" w:space="0" w:color="auto"/>
            <w:bottom w:val="none" w:sz="0" w:space="0" w:color="auto"/>
            <w:right w:val="none" w:sz="0" w:space="0" w:color="auto"/>
          </w:divBdr>
        </w:div>
        <w:div w:id="676426820">
          <w:marLeft w:val="640"/>
          <w:marRight w:val="0"/>
          <w:marTop w:val="0"/>
          <w:marBottom w:val="0"/>
          <w:divBdr>
            <w:top w:val="none" w:sz="0" w:space="0" w:color="auto"/>
            <w:left w:val="none" w:sz="0" w:space="0" w:color="auto"/>
            <w:bottom w:val="none" w:sz="0" w:space="0" w:color="auto"/>
            <w:right w:val="none" w:sz="0" w:space="0" w:color="auto"/>
          </w:divBdr>
        </w:div>
      </w:divsChild>
    </w:div>
    <w:div w:id="1132215338">
      <w:bodyDiv w:val="1"/>
      <w:marLeft w:val="0"/>
      <w:marRight w:val="0"/>
      <w:marTop w:val="0"/>
      <w:marBottom w:val="0"/>
      <w:divBdr>
        <w:top w:val="none" w:sz="0" w:space="0" w:color="auto"/>
        <w:left w:val="none" w:sz="0" w:space="0" w:color="auto"/>
        <w:bottom w:val="none" w:sz="0" w:space="0" w:color="auto"/>
        <w:right w:val="none" w:sz="0" w:space="0" w:color="auto"/>
      </w:divBdr>
      <w:divsChild>
        <w:div w:id="1916471265">
          <w:marLeft w:val="640"/>
          <w:marRight w:val="0"/>
          <w:marTop w:val="0"/>
          <w:marBottom w:val="0"/>
          <w:divBdr>
            <w:top w:val="none" w:sz="0" w:space="0" w:color="auto"/>
            <w:left w:val="none" w:sz="0" w:space="0" w:color="auto"/>
            <w:bottom w:val="none" w:sz="0" w:space="0" w:color="auto"/>
            <w:right w:val="none" w:sz="0" w:space="0" w:color="auto"/>
          </w:divBdr>
        </w:div>
      </w:divsChild>
    </w:div>
    <w:div w:id="1156148918">
      <w:bodyDiv w:val="1"/>
      <w:marLeft w:val="0"/>
      <w:marRight w:val="0"/>
      <w:marTop w:val="0"/>
      <w:marBottom w:val="0"/>
      <w:divBdr>
        <w:top w:val="none" w:sz="0" w:space="0" w:color="auto"/>
        <w:left w:val="none" w:sz="0" w:space="0" w:color="auto"/>
        <w:bottom w:val="none" w:sz="0" w:space="0" w:color="auto"/>
        <w:right w:val="none" w:sz="0" w:space="0" w:color="auto"/>
      </w:divBdr>
      <w:divsChild>
        <w:div w:id="479732327">
          <w:marLeft w:val="640"/>
          <w:marRight w:val="0"/>
          <w:marTop w:val="0"/>
          <w:marBottom w:val="0"/>
          <w:divBdr>
            <w:top w:val="none" w:sz="0" w:space="0" w:color="auto"/>
            <w:left w:val="none" w:sz="0" w:space="0" w:color="auto"/>
            <w:bottom w:val="none" w:sz="0" w:space="0" w:color="auto"/>
            <w:right w:val="none" w:sz="0" w:space="0" w:color="auto"/>
          </w:divBdr>
        </w:div>
        <w:div w:id="1275482106">
          <w:marLeft w:val="640"/>
          <w:marRight w:val="0"/>
          <w:marTop w:val="0"/>
          <w:marBottom w:val="0"/>
          <w:divBdr>
            <w:top w:val="none" w:sz="0" w:space="0" w:color="auto"/>
            <w:left w:val="none" w:sz="0" w:space="0" w:color="auto"/>
            <w:bottom w:val="none" w:sz="0" w:space="0" w:color="auto"/>
            <w:right w:val="none" w:sz="0" w:space="0" w:color="auto"/>
          </w:divBdr>
        </w:div>
      </w:divsChild>
    </w:div>
    <w:div w:id="1205825029">
      <w:bodyDiv w:val="1"/>
      <w:marLeft w:val="0"/>
      <w:marRight w:val="0"/>
      <w:marTop w:val="0"/>
      <w:marBottom w:val="0"/>
      <w:divBdr>
        <w:top w:val="none" w:sz="0" w:space="0" w:color="auto"/>
        <w:left w:val="none" w:sz="0" w:space="0" w:color="auto"/>
        <w:bottom w:val="none" w:sz="0" w:space="0" w:color="auto"/>
        <w:right w:val="none" w:sz="0" w:space="0" w:color="auto"/>
      </w:divBdr>
      <w:divsChild>
        <w:div w:id="968707211">
          <w:marLeft w:val="640"/>
          <w:marRight w:val="0"/>
          <w:marTop w:val="0"/>
          <w:marBottom w:val="0"/>
          <w:divBdr>
            <w:top w:val="none" w:sz="0" w:space="0" w:color="auto"/>
            <w:left w:val="none" w:sz="0" w:space="0" w:color="auto"/>
            <w:bottom w:val="none" w:sz="0" w:space="0" w:color="auto"/>
            <w:right w:val="none" w:sz="0" w:space="0" w:color="auto"/>
          </w:divBdr>
        </w:div>
        <w:div w:id="547842777">
          <w:marLeft w:val="640"/>
          <w:marRight w:val="0"/>
          <w:marTop w:val="0"/>
          <w:marBottom w:val="0"/>
          <w:divBdr>
            <w:top w:val="none" w:sz="0" w:space="0" w:color="auto"/>
            <w:left w:val="none" w:sz="0" w:space="0" w:color="auto"/>
            <w:bottom w:val="none" w:sz="0" w:space="0" w:color="auto"/>
            <w:right w:val="none" w:sz="0" w:space="0" w:color="auto"/>
          </w:divBdr>
        </w:div>
      </w:divsChild>
    </w:div>
    <w:div w:id="1492796438">
      <w:bodyDiv w:val="1"/>
      <w:marLeft w:val="0"/>
      <w:marRight w:val="0"/>
      <w:marTop w:val="0"/>
      <w:marBottom w:val="0"/>
      <w:divBdr>
        <w:top w:val="none" w:sz="0" w:space="0" w:color="auto"/>
        <w:left w:val="none" w:sz="0" w:space="0" w:color="auto"/>
        <w:bottom w:val="none" w:sz="0" w:space="0" w:color="auto"/>
        <w:right w:val="none" w:sz="0" w:space="0" w:color="auto"/>
      </w:divBdr>
      <w:divsChild>
        <w:div w:id="18437995">
          <w:marLeft w:val="640"/>
          <w:marRight w:val="0"/>
          <w:marTop w:val="0"/>
          <w:marBottom w:val="0"/>
          <w:divBdr>
            <w:top w:val="none" w:sz="0" w:space="0" w:color="auto"/>
            <w:left w:val="none" w:sz="0" w:space="0" w:color="auto"/>
            <w:bottom w:val="none" w:sz="0" w:space="0" w:color="auto"/>
            <w:right w:val="none" w:sz="0" w:space="0" w:color="auto"/>
          </w:divBdr>
        </w:div>
        <w:div w:id="1348094079">
          <w:marLeft w:val="640"/>
          <w:marRight w:val="0"/>
          <w:marTop w:val="0"/>
          <w:marBottom w:val="0"/>
          <w:divBdr>
            <w:top w:val="none" w:sz="0" w:space="0" w:color="auto"/>
            <w:left w:val="none" w:sz="0" w:space="0" w:color="auto"/>
            <w:bottom w:val="none" w:sz="0" w:space="0" w:color="auto"/>
            <w:right w:val="none" w:sz="0" w:space="0" w:color="auto"/>
          </w:divBdr>
        </w:div>
      </w:divsChild>
    </w:div>
    <w:div w:id="1537425175">
      <w:bodyDiv w:val="1"/>
      <w:marLeft w:val="0"/>
      <w:marRight w:val="0"/>
      <w:marTop w:val="0"/>
      <w:marBottom w:val="0"/>
      <w:divBdr>
        <w:top w:val="none" w:sz="0" w:space="0" w:color="auto"/>
        <w:left w:val="none" w:sz="0" w:space="0" w:color="auto"/>
        <w:bottom w:val="none" w:sz="0" w:space="0" w:color="auto"/>
        <w:right w:val="none" w:sz="0" w:space="0" w:color="auto"/>
      </w:divBdr>
      <w:divsChild>
        <w:div w:id="757989830">
          <w:marLeft w:val="640"/>
          <w:marRight w:val="0"/>
          <w:marTop w:val="0"/>
          <w:marBottom w:val="0"/>
          <w:divBdr>
            <w:top w:val="none" w:sz="0" w:space="0" w:color="auto"/>
            <w:left w:val="none" w:sz="0" w:space="0" w:color="auto"/>
            <w:bottom w:val="none" w:sz="0" w:space="0" w:color="auto"/>
            <w:right w:val="none" w:sz="0" w:space="0" w:color="auto"/>
          </w:divBdr>
        </w:div>
        <w:div w:id="1773817427">
          <w:marLeft w:val="640"/>
          <w:marRight w:val="0"/>
          <w:marTop w:val="0"/>
          <w:marBottom w:val="0"/>
          <w:divBdr>
            <w:top w:val="none" w:sz="0" w:space="0" w:color="auto"/>
            <w:left w:val="none" w:sz="0" w:space="0" w:color="auto"/>
            <w:bottom w:val="none" w:sz="0" w:space="0" w:color="auto"/>
            <w:right w:val="none" w:sz="0" w:space="0" w:color="auto"/>
          </w:divBdr>
        </w:div>
      </w:divsChild>
    </w:div>
    <w:div w:id="1567909547">
      <w:bodyDiv w:val="1"/>
      <w:marLeft w:val="0"/>
      <w:marRight w:val="0"/>
      <w:marTop w:val="0"/>
      <w:marBottom w:val="0"/>
      <w:divBdr>
        <w:top w:val="none" w:sz="0" w:space="0" w:color="auto"/>
        <w:left w:val="none" w:sz="0" w:space="0" w:color="auto"/>
        <w:bottom w:val="none" w:sz="0" w:space="0" w:color="auto"/>
        <w:right w:val="none" w:sz="0" w:space="0" w:color="auto"/>
      </w:divBdr>
      <w:divsChild>
        <w:div w:id="1187020536">
          <w:marLeft w:val="640"/>
          <w:marRight w:val="0"/>
          <w:marTop w:val="0"/>
          <w:marBottom w:val="0"/>
          <w:divBdr>
            <w:top w:val="none" w:sz="0" w:space="0" w:color="auto"/>
            <w:left w:val="none" w:sz="0" w:space="0" w:color="auto"/>
            <w:bottom w:val="none" w:sz="0" w:space="0" w:color="auto"/>
            <w:right w:val="none" w:sz="0" w:space="0" w:color="auto"/>
          </w:divBdr>
        </w:div>
        <w:div w:id="1528592540">
          <w:marLeft w:val="640"/>
          <w:marRight w:val="0"/>
          <w:marTop w:val="0"/>
          <w:marBottom w:val="0"/>
          <w:divBdr>
            <w:top w:val="none" w:sz="0" w:space="0" w:color="auto"/>
            <w:left w:val="none" w:sz="0" w:space="0" w:color="auto"/>
            <w:bottom w:val="none" w:sz="0" w:space="0" w:color="auto"/>
            <w:right w:val="none" w:sz="0" w:space="0" w:color="auto"/>
          </w:divBdr>
        </w:div>
      </w:divsChild>
    </w:div>
    <w:div w:id="1632663210">
      <w:bodyDiv w:val="1"/>
      <w:marLeft w:val="0"/>
      <w:marRight w:val="0"/>
      <w:marTop w:val="0"/>
      <w:marBottom w:val="0"/>
      <w:divBdr>
        <w:top w:val="none" w:sz="0" w:space="0" w:color="auto"/>
        <w:left w:val="none" w:sz="0" w:space="0" w:color="auto"/>
        <w:bottom w:val="none" w:sz="0" w:space="0" w:color="auto"/>
        <w:right w:val="none" w:sz="0" w:space="0" w:color="auto"/>
      </w:divBdr>
      <w:divsChild>
        <w:div w:id="1415200001">
          <w:marLeft w:val="640"/>
          <w:marRight w:val="0"/>
          <w:marTop w:val="0"/>
          <w:marBottom w:val="0"/>
          <w:divBdr>
            <w:top w:val="none" w:sz="0" w:space="0" w:color="auto"/>
            <w:left w:val="none" w:sz="0" w:space="0" w:color="auto"/>
            <w:bottom w:val="none" w:sz="0" w:space="0" w:color="auto"/>
            <w:right w:val="none" w:sz="0" w:space="0" w:color="auto"/>
          </w:divBdr>
        </w:div>
        <w:div w:id="2127236643">
          <w:marLeft w:val="640"/>
          <w:marRight w:val="0"/>
          <w:marTop w:val="0"/>
          <w:marBottom w:val="0"/>
          <w:divBdr>
            <w:top w:val="none" w:sz="0" w:space="0" w:color="auto"/>
            <w:left w:val="none" w:sz="0" w:space="0" w:color="auto"/>
            <w:bottom w:val="none" w:sz="0" w:space="0" w:color="auto"/>
            <w:right w:val="none" w:sz="0" w:space="0" w:color="auto"/>
          </w:divBdr>
        </w:div>
      </w:divsChild>
    </w:div>
    <w:div w:id="1640376575">
      <w:bodyDiv w:val="1"/>
      <w:marLeft w:val="0"/>
      <w:marRight w:val="0"/>
      <w:marTop w:val="0"/>
      <w:marBottom w:val="0"/>
      <w:divBdr>
        <w:top w:val="none" w:sz="0" w:space="0" w:color="auto"/>
        <w:left w:val="none" w:sz="0" w:space="0" w:color="auto"/>
        <w:bottom w:val="none" w:sz="0" w:space="0" w:color="auto"/>
        <w:right w:val="none" w:sz="0" w:space="0" w:color="auto"/>
      </w:divBdr>
      <w:divsChild>
        <w:div w:id="691683155">
          <w:marLeft w:val="640"/>
          <w:marRight w:val="0"/>
          <w:marTop w:val="0"/>
          <w:marBottom w:val="0"/>
          <w:divBdr>
            <w:top w:val="none" w:sz="0" w:space="0" w:color="auto"/>
            <w:left w:val="none" w:sz="0" w:space="0" w:color="auto"/>
            <w:bottom w:val="none" w:sz="0" w:space="0" w:color="auto"/>
            <w:right w:val="none" w:sz="0" w:space="0" w:color="auto"/>
          </w:divBdr>
        </w:div>
      </w:divsChild>
    </w:div>
    <w:div w:id="1682126254">
      <w:bodyDiv w:val="1"/>
      <w:marLeft w:val="0"/>
      <w:marRight w:val="0"/>
      <w:marTop w:val="0"/>
      <w:marBottom w:val="0"/>
      <w:divBdr>
        <w:top w:val="none" w:sz="0" w:space="0" w:color="auto"/>
        <w:left w:val="none" w:sz="0" w:space="0" w:color="auto"/>
        <w:bottom w:val="none" w:sz="0" w:space="0" w:color="auto"/>
        <w:right w:val="none" w:sz="0" w:space="0" w:color="auto"/>
      </w:divBdr>
      <w:divsChild>
        <w:div w:id="2130515792">
          <w:marLeft w:val="640"/>
          <w:marRight w:val="0"/>
          <w:marTop w:val="0"/>
          <w:marBottom w:val="0"/>
          <w:divBdr>
            <w:top w:val="none" w:sz="0" w:space="0" w:color="auto"/>
            <w:left w:val="none" w:sz="0" w:space="0" w:color="auto"/>
            <w:bottom w:val="none" w:sz="0" w:space="0" w:color="auto"/>
            <w:right w:val="none" w:sz="0" w:space="0" w:color="auto"/>
          </w:divBdr>
        </w:div>
      </w:divsChild>
    </w:div>
    <w:div w:id="1744714326">
      <w:bodyDiv w:val="1"/>
      <w:marLeft w:val="0"/>
      <w:marRight w:val="0"/>
      <w:marTop w:val="0"/>
      <w:marBottom w:val="0"/>
      <w:divBdr>
        <w:top w:val="none" w:sz="0" w:space="0" w:color="auto"/>
        <w:left w:val="none" w:sz="0" w:space="0" w:color="auto"/>
        <w:bottom w:val="none" w:sz="0" w:space="0" w:color="auto"/>
        <w:right w:val="none" w:sz="0" w:space="0" w:color="auto"/>
      </w:divBdr>
      <w:divsChild>
        <w:div w:id="721487863">
          <w:marLeft w:val="640"/>
          <w:marRight w:val="0"/>
          <w:marTop w:val="0"/>
          <w:marBottom w:val="0"/>
          <w:divBdr>
            <w:top w:val="none" w:sz="0" w:space="0" w:color="auto"/>
            <w:left w:val="none" w:sz="0" w:space="0" w:color="auto"/>
            <w:bottom w:val="none" w:sz="0" w:space="0" w:color="auto"/>
            <w:right w:val="none" w:sz="0" w:space="0" w:color="auto"/>
          </w:divBdr>
        </w:div>
        <w:div w:id="533614069">
          <w:marLeft w:val="640"/>
          <w:marRight w:val="0"/>
          <w:marTop w:val="0"/>
          <w:marBottom w:val="0"/>
          <w:divBdr>
            <w:top w:val="none" w:sz="0" w:space="0" w:color="auto"/>
            <w:left w:val="none" w:sz="0" w:space="0" w:color="auto"/>
            <w:bottom w:val="none" w:sz="0" w:space="0" w:color="auto"/>
            <w:right w:val="none" w:sz="0" w:space="0" w:color="auto"/>
          </w:divBdr>
        </w:div>
      </w:divsChild>
    </w:div>
    <w:div w:id="1910919896">
      <w:bodyDiv w:val="1"/>
      <w:marLeft w:val="0"/>
      <w:marRight w:val="0"/>
      <w:marTop w:val="0"/>
      <w:marBottom w:val="0"/>
      <w:divBdr>
        <w:top w:val="none" w:sz="0" w:space="0" w:color="auto"/>
        <w:left w:val="none" w:sz="0" w:space="0" w:color="auto"/>
        <w:bottom w:val="none" w:sz="0" w:space="0" w:color="auto"/>
        <w:right w:val="none" w:sz="0" w:space="0" w:color="auto"/>
      </w:divBdr>
      <w:divsChild>
        <w:div w:id="1309942387">
          <w:marLeft w:val="640"/>
          <w:marRight w:val="0"/>
          <w:marTop w:val="0"/>
          <w:marBottom w:val="0"/>
          <w:divBdr>
            <w:top w:val="none" w:sz="0" w:space="0" w:color="auto"/>
            <w:left w:val="none" w:sz="0" w:space="0" w:color="auto"/>
            <w:bottom w:val="none" w:sz="0" w:space="0" w:color="auto"/>
            <w:right w:val="none" w:sz="0" w:space="0" w:color="auto"/>
          </w:divBdr>
        </w:div>
        <w:div w:id="527911850">
          <w:marLeft w:val="640"/>
          <w:marRight w:val="0"/>
          <w:marTop w:val="0"/>
          <w:marBottom w:val="0"/>
          <w:divBdr>
            <w:top w:val="none" w:sz="0" w:space="0" w:color="auto"/>
            <w:left w:val="none" w:sz="0" w:space="0" w:color="auto"/>
            <w:bottom w:val="none" w:sz="0" w:space="0" w:color="auto"/>
            <w:right w:val="none" w:sz="0" w:space="0" w:color="auto"/>
          </w:divBdr>
        </w:div>
      </w:divsChild>
    </w:div>
    <w:div w:id="1914849345">
      <w:bodyDiv w:val="1"/>
      <w:marLeft w:val="0"/>
      <w:marRight w:val="0"/>
      <w:marTop w:val="0"/>
      <w:marBottom w:val="0"/>
      <w:divBdr>
        <w:top w:val="none" w:sz="0" w:space="0" w:color="auto"/>
        <w:left w:val="none" w:sz="0" w:space="0" w:color="auto"/>
        <w:bottom w:val="none" w:sz="0" w:space="0" w:color="auto"/>
        <w:right w:val="none" w:sz="0" w:space="0" w:color="auto"/>
      </w:divBdr>
      <w:divsChild>
        <w:div w:id="2137136280">
          <w:marLeft w:val="640"/>
          <w:marRight w:val="0"/>
          <w:marTop w:val="0"/>
          <w:marBottom w:val="0"/>
          <w:divBdr>
            <w:top w:val="none" w:sz="0" w:space="0" w:color="auto"/>
            <w:left w:val="none" w:sz="0" w:space="0" w:color="auto"/>
            <w:bottom w:val="none" w:sz="0" w:space="0" w:color="auto"/>
            <w:right w:val="none" w:sz="0" w:space="0" w:color="auto"/>
          </w:divBdr>
        </w:div>
      </w:divsChild>
    </w:div>
    <w:div w:id="1920170284">
      <w:bodyDiv w:val="1"/>
      <w:marLeft w:val="0"/>
      <w:marRight w:val="0"/>
      <w:marTop w:val="0"/>
      <w:marBottom w:val="0"/>
      <w:divBdr>
        <w:top w:val="none" w:sz="0" w:space="0" w:color="auto"/>
        <w:left w:val="none" w:sz="0" w:space="0" w:color="auto"/>
        <w:bottom w:val="none" w:sz="0" w:space="0" w:color="auto"/>
        <w:right w:val="none" w:sz="0" w:space="0" w:color="auto"/>
      </w:divBdr>
      <w:divsChild>
        <w:div w:id="1198741443">
          <w:marLeft w:val="640"/>
          <w:marRight w:val="0"/>
          <w:marTop w:val="0"/>
          <w:marBottom w:val="0"/>
          <w:divBdr>
            <w:top w:val="none" w:sz="0" w:space="0" w:color="auto"/>
            <w:left w:val="none" w:sz="0" w:space="0" w:color="auto"/>
            <w:bottom w:val="none" w:sz="0" w:space="0" w:color="auto"/>
            <w:right w:val="none" w:sz="0" w:space="0" w:color="auto"/>
          </w:divBdr>
        </w:div>
        <w:div w:id="1624655198">
          <w:marLeft w:val="640"/>
          <w:marRight w:val="0"/>
          <w:marTop w:val="0"/>
          <w:marBottom w:val="0"/>
          <w:divBdr>
            <w:top w:val="none" w:sz="0" w:space="0" w:color="auto"/>
            <w:left w:val="none" w:sz="0" w:space="0" w:color="auto"/>
            <w:bottom w:val="none" w:sz="0" w:space="0" w:color="auto"/>
            <w:right w:val="none" w:sz="0" w:space="0" w:color="auto"/>
          </w:divBdr>
        </w:div>
      </w:divsChild>
    </w:div>
    <w:div w:id="1966499943">
      <w:bodyDiv w:val="1"/>
      <w:marLeft w:val="0"/>
      <w:marRight w:val="0"/>
      <w:marTop w:val="0"/>
      <w:marBottom w:val="0"/>
      <w:divBdr>
        <w:top w:val="none" w:sz="0" w:space="0" w:color="auto"/>
        <w:left w:val="none" w:sz="0" w:space="0" w:color="auto"/>
        <w:bottom w:val="none" w:sz="0" w:space="0" w:color="auto"/>
        <w:right w:val="none" w:sz="0" w:space="0" w:color="auto"/>
      </w:divBdr>
      <w:divsChild>
        <w:div w:id="24985397">
          <w:marLeft w:val="640"/>
          <w:marRight w:val="0"/>
          <w:marTop w:val="0"/>
          <w:marBottom w:val="0"/>
          <w:divBdr>
            <w:top w:val="none" w:sz="0" w:space="0" w:color="auto"/>
            <w:left w:val="none" w:sz="0" w:space="0" w:color="auto"/>
            <w:bottom w:val="none" w:sz="0" w:space="0" w:color="auto"/>
            <w:right w:val="none" w:sz="0" w:space="0" w:color="auto"/>
          </w:divBdr>
        </w:div>
        <w:div w:id="1477524527">
          <w:marLeft w:val="640"/>
          <w:marRight w:val="0"/>
          <w:marTop w:val="0"/>
          <w:marBottom w:val="0"/>
          <w:divBdr>
            <w:top w:val="none" w:sz="0" w:space="0" w:color="auto"/>
            <w:left w:val="none" w:sz="0" w:space="0" w:color="auto"/>
            <w:bottom w:val="none" w:sz="0" w:space="0" w:color="auto"/>
            <w:right w:val="none" w:sz="0" w:space="0" w:color="auto"/>
          </w:divBdr>
        </w:div>
      </w:divsChild>
    </w:div>
    <w:div w:id="2048216524">
      <w:bodyDiv w:val="1"/>
      <w:marLeft w:val="0"/>
      <w:marRight w:val="0"/>
      <w:marTop w:val="0"/>
      <w:marBottom w:val="0"/>
      <w:divBdr>
        <w:top w:val="none" w:sz="0" w:space="0" w:color="auto"/>
        <w:left w:val="none" w:sz="0" w:space="0" w:color="auto"/>
        <w:bottom w:val="none" w:sz="0" w:space="0" w:color="auto"/>
        <w:right w:val="none" w:sz="0" w:space="0" w:color="auto"/>
      </w:divBdr>
      <w:divsChild>
        <w:div w:id="636571766">
          <w:marLeft w:val="640"/>
          <w:marRight w:val="0"/>
          <w:marTop w:val="0"/>
          <w:marBottom w:val="0"/>
          <w:divBdr>
            <w:top w:val="none" w:sz="0" w:space="0" w:color="auto"/>
            <w:left w:val="none" w:sz="0" w:space="0" w:color="auto"/>
            <w:bottom w:val="none" w:sz="0" w:space="0" w:color="auto"/>
            <w:right w:val="none" w:sz="0" w:space="0" w:color="auto"/>
          </w:divBdr>
        </w:div>
        <w:div w:id="1754862882">
          <w:marLeft w:val="640"/>
          <w:marRight w:val="0"/>
          <w:marTop w:val="0"/>
          <w:marBottom w:val="0"/>
          <w:divBdr>
            <w:top w:val="none" w:sz="0" w:space="0" w:color="auto"/>
            <w:left w:val="none" w:sz="0" w:space="0" w:color="auto"/>
            <w:bottom w:val="none" w:sz="0" w:space="0" w:color="auto"/>
            <w:right w:val="none" w:sz="0" w:space="0" w:color="auto"/>
          </w:divBdr>
        </w:div>
      </w:divsChild>
    </w:div>
    <w:div w:id="2059426035">
      <w:bodyDiv w:val="1"/>
      <w:marLeft w:val="0"/>
      <w:marRight w:val="0"/>
      <w:marTop w:val="0"/>
      <w:marBottom w:val="0"/>
      <w:divBdr>
        <w:top w:val="none" w:sz="0" w:space="0" w:color="auto"/>
        <w:left w:val="none" w:sz="0" w:space="0" w:color="auto"/>
        <w:bottom w:val="none" w:sz="0" w:space="0" w:color="auto"/>
        <w:right w:val="none" w:sz="0" w:space="0" w:color="auto"/>
      </w:divBdr>
      <w:divsChild>
        <w:div w:id="2126383574">
          <w:marLeft w:val="640"/>
          <w:marRight w:val="0"/>
          <w:marTop w:val="0"/>
          <w:marBottom w:val="0"/>
          <w:divBdr>
            <w:top w:val="none" w:sz="0" w:space="0" w:color="auto"/>
            <w:left w:val="none" w:sz="0" w:space="0" w:color="auto"/>
            <w:bottom w:val="none" w:sz="0" w:space="0" w:color="auto"/>
            <w:right w:val="none" w:sz="0" w:space="0" w:color="auto"/>
          </w:divBdr>
        </w:div>
        <w:div w:id="1106726844">
          <w:marLeft w:val="640"/>
          <w:marRight w:val="0"/>
          <w:marTop w:val="0"/>
          <w:marBottom w:val="0"/>
          <w:divBdr>
            <w:top w:val="none" w:sz="0" w:space="0" w:color="auto"/>
            <w:left w:val="none" w:sz="0" w:space="0" w:color="auto"/>
            <w:bottom w:val="none" w:sz="0" w:space="0" w:color="auto"/>
            <w:right w:val="none" w:sz="0" w:space="0" w:color="auto"/>
          </w:divBdr>
        </w:div>
        <w:div w:id="1903130505">
          <w:marLeft w:val="640"/>
          <w:marRight w:val="0"/>
          <w:marTop w:val="0"/>
          <w:marBottom w:val="0"/>
          <w:divBdr>
            <w:top w:val="none" w:sz="0" w:space="0" w:color="auto"/>
            <w:left w:val="none" w:sz="0" w:space="0" w:color="auto"/>
            <w:bottom w:val="none" w:sz="0" w:space="0" w:color="auto"/>
            <w:right w:val="none" w:sz="0" w:space="0" w:color="auto"/>
          </w:divBdr>
        </w:div>
      </w:divsChild>
    </w:div>
    <w:div w:id="2140684506">
      <w:bodyDiv w:val="1"/>
      <w:marLeft w:val="0"/>
      <w:marRight w:val="0"/>
      <w:marTop w:val="0"/>
      <w:marBottom w:val="0"/>
      <w:divBdr>
        <w:top w:val="none" w:sz="0" w:space="0" w:color="auto"/>
        <w:left w:val="none" w:sz="0" w:space="0" w:color="auto"/>
        <w:bottom w:val="none" w:sz="0" w:space="0" w:color="auto"/>
        <w:right w:val="none" w:sz="0" w:space="0" w:color="auto"/>
      </w:divBdr>
      <w:divsChild>
        <w:div w:id="1059668483">
          <w:marLeft w:val="640"/>
          <w:marRight w:val="0"/>
          <w:marTop w:val="0"/>
          <w:marBottom w:val="0"/>
          <w:divBdr>
            <w:top w:val="none" w:sz="0" w:space="0" w:color="auto"/>
            <w:left w:val="none" w:sz="0" w:space="0" w:color="auto"/>
            <w:bottom w:val="none" w:sz="0" w:space="0" w:color="auto"/>
            <w:right w:val="none" w:sz="0" w:space="0" w:color="auto"/>
          </w:divBdr>
        </w:div>
        <w:div w:id="127554698">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9.jpg"/><Relationship Id="rId39" Type="http://schemas.openxmlformats.org/officeDocument/2006/relationships/header" Target="header6.xml"/><Relationship Id="rId21" Type="http://schemas.openxmlformats.org/officeDocument/2006/relationships/image" Target="media/image4.png"/><Relationship Id="rId34" Type="http://schemas.openxmlformats.org/officeDocument/2006/relationships/hyperlink" Target="https://fadhilara.medium.com/tutorial-k6-api-load-test-e44e9595076e"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image" Target="media/image12.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jpg"/><Relationship Id="rId32" Type="http://schemas.openxmlformats.org/officeDocument/2006/relationships/hyperlink" Target="https://dl.acm.org/doi/10.1145/3520304.3528952" TargetMode="External"/><Relationship Id="rId37" Type="http://schemas.openxmlformats.org/officeDocument/2006/relationships/footer" Target="footer5.xml"/><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jpg"/><Relationship Id="rId28" Type="http://schemas.openxmlformats.org/officeDocument/2006/relationships/image" Target="media/image11.jpg"/><Relationship Id="rId36" Type="http://schemas.openxmlformats.org/officeDocument/2006/relationships/header" Target="header5.xml"/><Relationship Id="rId10" Type="http://schemas.openxmlformats.org/officeDocument/2006/relationships/hyperlink" Target="https://crossmark.crossref.org/dialog/?doi=10.26798/jiko.v8i1.xxx%26domain=pdf" TargetMode="External"/><Relationship Id="rId19" Type="http://schemas.openxmlformats.org/officeDocument/2006/relationships/header" Target="header3.xml"/><Relationship Id="rId31" Type="http://schemas.openxmlformats.org/officeDocument/2006/relationships/hyperlink" Target="https://graphql.org/lear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5.jpg"/><Relationship Id="rId27" Type="http://schemas.openxmlformats.org/officeDocument/2006/relationships/image" Target="media/image10.jpg"/><Relationship Id="rId30" Type="http://schemas.openxmlformats.org/officeDocument/2006/relationships/hyperlink" Target="https://www.linkedin.com/pulse/understanding-rest-api-building-block-modern-web-development-v-g" TargetMode="External"/><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ondence@email.ac.id" TargetMode="External"/><Relationship Id="rId17" Type="http://schemas.openxmlformats.org/officeDocument/2006/relationships/footer" Target="footer2.xml"/><Relationship Id="rId25" Type="http://schemas.openxmlformats.org/officeDocument/2006/relationships/image" Target="media/image8.jpg"/><Relationship Id="rId33" Type="http://schemas.openxmlformats.org/officeDocument/2006/relationships/hyperlink" Target="https://eprints.amikom.ac.id/id/eprint/1276/" TargetMode="External"/><Relationship Id="rId38" Type="http://schemas.openxmlformats.org/officeDocument/2006/relationships/footer" Target="footer6.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49266C-9758-4116-8D5B-C677A30B904B}">
  <we:reference id="wa104382081" version="1.55.1.0" store="en-US" storeType="OMEX"/>
  <we:alternateReferences>
    <we:reference id="wa104382081" version="1.55.1.0" store="en-US" storeType="OMEX"/>
  </we:alternateReferences>
  <we:properties>
    <we:property name="MENDELEY_CITATIONS" valu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A13C3FCE-E064-4865-A124-80A5A25EF26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9376</TotalTime>
  <Pages>10</Pages>
  <Words>3757</Words>
  <Characters>21419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rikie</dc:creator>
  <cp:keywords/>
  <dc:description/>
  <cp:lastModifiedBy>NUGRA 21</cp:lastModifiedBy>
  <cp:revision>705</cp:revision>
  <dcterms:created xsi:type="dcterms:W3CDTF">2023-06-18T12:44:00Z</dcterms:created>
  <dcterms:modified xsi:type="dcterms:W3CDTF">2025-05-08T18:28:00Z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2023-06-15T00:00:00Z</vt:filetime>
  </property>
  <property fmtid="{D5CDD505-2E9C-101B-9397-08002B2CF9AE}" pid="4" name="Creator">
    <vt:lpwstr>LaTeX with hyperref</vt:lpwstr>
  </property>
  <property fmtid="{D5CDD505-2E9C-101B-9397-08002B2CF9AE}" pid="5" name="LastSaved">
    <vt:filetime>2023-06-18T00:00:00Z</vt:filetime>
  </property>
  <property fmtid="{D5CDD505-2E9C-101B-9397-08002B2CF9AE}" pid="6" name="PTEX.Fullbanner">
    <vt:lpwstr>This is pdfTeX, Version 3.141592653-2.6-1.40.24 (TeX Live 2022/Debian) kpathsea version 6.3.4</vt:lpwstr>
  </property>
  <property fmtid="{D5CDD505-2E9C-101B-9397-08002B2CF9AE}" pid="7" name="Producer">
    <vt:lpwstr>pdfTeX-1.40.24</vt:lpwstr>
  </property>
  <property fmtid="{D5CDD505-2E9C-101B-9397-08002B2CF9AE}" pid="8" name="KSOProductBuildVer">
    <vt:lpwstr>1033-11.1.0.11698</vt:lpwstr>
  </property>
</Properties>
</file>